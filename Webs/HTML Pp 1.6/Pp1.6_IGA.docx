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15E64" w14:textId="6D549557" w:rsidR="001E7893" w:rsidRPr="00D269A9" w:rsidRDefault="001E7893" w:rsidP="001E7893">
      <w:pPr>
        <w:pStyle w:val="Encabezado3"/>
        <w:jc w:val="center"/>
        <w:rPr>
          <w:rFonts w:cs="Arial"/>
          <w:bCs/>
          <w:sz w:val="24"/>
          <w:szCs w:val="26"/>
        </w:rPr>
      </w:pPr>
      <w:r w:rsidRPr="00D269A9">
        <w:rPr>
          <w:rFonts w:cs="Arial"/>
          <w:bCs/>
          <w:sz w:val="24"/>
          <w:szCs w:val="26"/>
        </w:rPr>
        <w:t>A</w:t>
      </w:r>
      <w:r w:rsidR="00BE3146" w:rsidRPr="00D269A9">
        <w:rPr>
          <w:rFonts w:cs="Arial"/>
          <w:bCs/>
          <w:sz w:val="24"/>
          <w:szCs w:val="26"/>
        </w:rPr>
        <w:t>1</w:t>
      </w:r>
      <w:r w:rsidRPr="00D269A9">
        <w:rPr>
          <w:rFonts w:cs="Arial"/>
          <w:bCs/>
          <w:sz w:val="24"/>
          <w:szCs w:val="26"/>
        </w:rPr>
        <w:t xml:space="preserve">.- Proposta </w:t>
      </w:r>
      <w:r w:rsidR="00CB1F5F" w:rsidRPr="00D269A9">
        <w:rPr>
          <w:rFonts w:cs="Arial"/>
          <w:bCs/>
          <w:sz w:val="24"/>
          <w:szCs w:val="26"/>
        </w:rPr>
        <w:t>P</w:t>
      </w:r>
      <w:r w:rsidRPr="00D269A9">
        <w:rPr>
          <w:rFonts w:cs="Arial"/>
          <w:bCs/>
          <w:sz w:val="24"/>
          <w:szCs w:val="26"/>
        </w:rPr>
        <w:t xml:space="preserve">ràctica </w:t>
      </w:r>
      <w:r w:rsidR="00BE3146" w:rsidRPr="00D269A9">
        <w:rPr>
          <w:rFonts w:cs="Arial"/>
          <w:bCs/>
          <w:sz w:val="24"/>
          <w:szCs w:val="26"/>
        </w:rPr>
        <w:t>1.</w:t>
      </w:r>
      <w:r w:rsidR="00D269A9" w:rsidRPr="00D269A9">
        <w:rPr>
          <w:rFonts w:cs="Arial"/>
          <w:bCs/>
          <w:sz w:val="24"/>
          <w:szCs w:val="26"/>
        </w:rPr>
        <w:t>6</w:t>
      </w:r>
      <w:r w:rsidR="004B0F70" w:rsidRPr="00D269A9">
        <w:rPr>
          <w:rFonts w:cs="Arial"/>
          <w:bCs/>
          <w:sz w:val="24"/>
          <w:szCs w:val="26"/>
        </w:rPr>
        <w:t xml:space="preserve">.– </w:t>
      </w:r>
      <w:r w:rsidR="00852943" w:rsidRPr="00D269A9">
        <w:rPr>
          <w:rFonts w:cs="Arial"/>
          <w:bCs/>
          <w:sz w:val="24"/>
          <w:szCs w:val="26"/>
        </w:rPr>
        <w:t>Introducció al</w:t>
      </w:r>
      <w:r w:rsidR="00F03D79" w:rsidRPr="00D269A9">
        <w:rPr>
          <w:rFonts w:cs="Arial"/>
          <w:bCs/>
          <w:sz w:val="24"/>
          <w:szCs w:val="26"/>
        </w:rPr>
        <w:t xml:space="preserve"> </w:t>
      </w:r>
      <w:r w:rsidR="000154CD" w:rsidRPr="00D269A9">
        <w:rPr>
          <w:rFonts w:cs="Arial"/>
          <w:bCs/>
          <w:sz w:val="24"/>
          <w:szCs w:val="26"/>
        </w:rPr>
        <w:t>CSS</w:t>
      </w:r>
      <w:r w:rsidR="00D269A9" w:rsidRPr="00D269A9">
        <w:rPr>
          <w:rFonts w:cs="Arial"/>
          <w:bCs/>
          <w:sz w:val="24"/>
          <w:szCs w:val="26"/>
        </w:rPr>
        <w:t>:</w:t>
      </w:r>
      <w:r w:rsidR="007A5CB3" w:rsidRPr="00D269A9">
        <w:rPr>
          <w:rFonts w:cs="Arial"/>
          <w:bCs/>
          <w:sz w:val="24"/>
          <w:szCs w:val="26"/>
        </w:rPr>
        <w:t xml:space="preserve"> Selectors</w:t>
      </w:r>
      <w:r w:rsidR="00D269A9" w:rsidRPr="00D269A9">
        <w:rPr>
          <w:rFonts w:cs="Arial"/>
          <w:bCs/>
          <w:sz w:val="24"/>
          <w:szCs w:val="26"/>
        </w:rPr>
        <w:t xml:space="preserve"> i Posicionament</w:t>
      </w:r>
    </w:p>
    <w:p w14:paraId="4D7EF965" w14:textId="049E1B59" w:rsidR="001E7893" w:rsidRPr="001E7893" w:rsidRDefault="001E7893" w:rsidP="001E7893">
      <w:pPr>
        <w:spacing w:before="480" w:after="240" w:line="300" w:lineRule="exact"/>
        <w:rPr>
          <w:rFonts w:ascii="Arial" w:hAnsi="Arial" w:cs="Arial"/>
          <w:b/>
          <w:bCs/>
          <w:sz w:val="24"/>
          <w:szCs w:val="24"/>
        </w:rPr>
      </w:pPr>
      <w:r w:rsidRPr="001E7893">
        <w:rPr>
          <w:rFonts w:ascii="Arial" w:hAnsi="Arial" w:cs="Arial"/>
          <w:b/>
          <w:bCs/>
          <w:sz w:val="24"/>
          <w:szCs w:val="24"/>
        </w:rPr>
        <w:t>Nom:</w:t>
      </w:r>
      <w:r w:rsidR="00BB2981">
        <w:rPr>
          <w:rFonts w:ascii="Arial" w:hAnsi="Arial" w:cs="Arial"/>
          <w:b/>
          <w:bCs/>
          <w:sz w:val="24"/>
          <w:szCs w:val="24"/>
        </w:rPr>
        <w:t xml:space="preserve"> Iker Goenaga</w:t>
      </w:r>
    </w:p>
    <w:p w14:paraId="1B327415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OBJECTIUS</w:t>
      </w:r>
    </w:p>
    <w:p w14:paraId="799BFBA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 w14:paraId="701328E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Tabula correctament els blocs de manera que el codi sigui entenedor. </w:t>
      </w:r>
    </w:p>
    <w:p w14:paraId="2A165A3A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 w14:paraId="36903139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les etiquetes amb els seus atributs seguint la sintaxi correcta definida per l’estàndard.</w:t>
      </w:r>
    </w:p>
    <w:p w14:paraId="54BD1C7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i usa els atributs propis de cada etiqueta. </w:t>
      </w:r>
    </w:p>
    <w:p w14:paraId="75FADDD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el valors adients i entenedors per a cada atribut de les etiquetes. </w:t>
      </w:r>
    </w:p>
    <w:p w14:paraId="341E9485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 w14:paraId="14348A5C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parametritzat de les etiquetes per donar vistositat al document HTML. </w:t>
      </w:r>
    </w:p>
    <w:p w14:paraId="3EACAF4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 w14:paraId="01CE32E9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Implementa un lloc web a partir de diversos documents HTML.</w:t>
      </w:r>
    </w:p>
    <w:p w14:paraId="5E83B383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Identifica els diferents documents i objectes del lloc web seguint les normes establertes.</w:t>
      </w:r>
    </w:p>
    <w:p w14:paraId="7D8AA27F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Estructura correctament l’organització d’arxius dins el lloc. </w:t>
      </w:r>
    </w:p>
    <w:p w14:paraId="4A88E749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adequadament els enllaços relatius i absoluts als documents o objectes del lloc web. </w:t>
      </w:r>
    </w:p>
    <w:p w14:paraId="011DACD2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domina eines de programari per desenvolupar documents HTML.</w:t>
      </w:r>
    </w:p>
    <w:p w14:paraId="6A7BAAD6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amb habilitat editors HTML. </w:t>
      </w:r>
    </w:p>
    <w:p w14:paraId="2555B693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Fa servir amb habilitat gestors i entorns de programació HTML avançats.</w:t>
      </w:r>
    </w:p>
    <w:p w14:paraId="6449FAB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Construeix un document en cascada (CSS) emprant una sintaxi i estructura correctes i fent que el codi sigui llegible i entenedor amb l’ajut de comentaris i tabulacions dels blocs de codi corresponents.</w:t>
      </w:r>
    </w:p>
    <w:p w14:paraId="052546F5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Estructura correctament i identifica cada part d’un document en cascada (CSS).</w:t>
      </w:r>
    </w:p>
    <w:p w14:paraId="021FE91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 w14:paraId="1D3EDBA6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Tabula correctament els blocs de manera que el codi sigui entenedor.</w:t>
      </w:r>
    </w:p>
    <w:p w14:paraId="0F7D282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i coneix els estils amb els seus atributs seguint la sintaxi correcta definida per l’estàndard.</w:t>
      </w:r>
    </w:p>
    <w:p w14:paraId="4F7B3205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i usa els atributs propis de cada estil. </w:t>
      </w:r>
    </w:p>
    <w:p w14:paraId="443AC454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Utilitza els valors adients i entenedors per a cada estil. </w:t>
      </w:r>
    </w:p>
    <w:p w14:paraId="1D8AB48B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 w14:paraId="6D3CECCB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Fa un ús parametritzat dels estils per donar vistositat al document. </w:t>
      </w:r>
    </w:p>
    <w:p w14:paraId="55551FB5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lastRenderedPageBreak/>
        <w:t>Implementa un lloc web a partir de diversos documents HTML amb estils.</w:t>
      </w:r>
    </w:p>
    <w:p w14:paraId="3DAE3540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Identifica els diferents documents i objectes del lloc web seguint les normes establertes. </w:t>
      </w:r>
    </w:p>
    <w:p w14:paraId="5F3DB190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Estructura correctament l’organització d’estils. </w:t>
      </w:r>
    </w:p>
    <w:p w14:paraId="5CD1CEEE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Utilitza adequadament els nivells d’aplicació dels estils en el web.</w:t>
      </w:r>
    </w:p>
    <w:p w14:paraId="77FC76B2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domina eines de programari per desenvolupar documents amb estils.</w:t>
      </w:r>
    </w:p>
    <w:p w14:paraId="2B627CA2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 xml:space="preserve">Coneix i utilitza amb habilitat editors CSS. </w:t>
      </w:r>
    </w:p>
    <w:p w14:paraId="7C5410F7" w14:textId="77777777" w:rsidR="000154CD" w:rsidRPr="005E25D0" w:rsidRDefault="000154CD" w:rsidP="000154C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426"/>
        <w:jc w:val="both"/>
        <w:rPr>
          <w:rFonts w:ascii="Arial" w:eastAsia="Times New Roman" w:hAnsi="Arial" w:cs="Arial"/>
          <w:color w:val="000000"/>
          <w:sz w:val="20"/>
          <w:szCs w:val="24"/>
          <w:lang w:eastAsia="ca-ES"/>
        </w:rPr>
      </w:pPr>
      <w:r w:rsidRPr="005E25D0">
        <w:rPr>
          <w:rFonts w:ascii="Arial" w:eastAsia="Times New Roman" w:hAnsi="Arial" w:cs="Arial"/>
          <w:color w:val="000000"/>
          <w:sz w:val="20"/>
          <w:szCs w:val="24"/>
          <w:lang w:eastAsia="ca-ES"/>
        </w:rPr>
        <w:t>Coneix i utilitza amb habilitat gestors i entorns de programació CSS avançats.</w:t>
      </w:r>
    </w:p>
    <w:p w14:paraId="401BC3D3" w14:textId="77777777" w:rsidR="000154CD" w:rsidRPr="001E7893" w:rsidRDefault="000154CD" w:rsidP="000154CD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t>INSTRUCCIONS</w:t>
      </w:r>
    </w:p>
    <w:p w14:paraId="0434454E" w14:textId="77777777" w:rsidR="000154CD" w:rsidRPr="001E7893" w:rsidRDefault="000154CD" w:rsidP="000154CD">
      <w:pPr>
        <w:pStyle w:val="NormalWeb"/>
        <w:suppressAutoHyphens w:val="0"/>
        <w:spacing w:beforeAutospacing="1" w:after="0"/>
        <w:jc w:val="both"/>
        <w:rPr>
          <w:rFonts w:ascii="Arial" w:hAnsi="Arial" w:cs="Arial"/>
        </w:rPr>
      </w:pPr>
      <w:r w:rsidRPr="001E7893"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64537808" w14:textId="26243BA0" w:rsidR="000154CD" w:rsidRPr="002A3587" w:rsidRDefault="000154CD" w:rsidP="000154CD">
      <w:pPr>
        <w:pStyle w:val="NormalWeb"/>
        <w:suppressAutoHyphens w:val="0"/>
        <w:spacing w:beforeAutospacing="1" w:after="0"/>
        <w:jc w:val="both"/>
        <w:rPr>
          <w:rFonts w:ascii="Arial" w:hAnsi="Arial" w:cs="Arial"/>
          <w:u w:val="single"/>
        </w:rPr>
      </w:pPr>
      <w:r w:rsidRPr="001E7893">
        <w:rPr>
          <w:rFonts w:ascii="Arial" w:hAnsi="Arial" w:cs="Arial"/>
        </w:rPr>
        <w:t xml:space="preserve">Per fer l'entrega recorda que has de retornar </w:t>
      </w:r>
      <w:r w:rsidRPr="001E7893">
        <w:rPr>
          <w:rFonts w:ascii="Arial" w:hAnsi="Arial" w:cs="Arial"/>
          <w:b/>
          <w:bCs/>
        </w:rPr>
        <w:t>aquest arxiu</w:t>
      </w:r>
      <w:r w:rsidR="00D269A9">
        <w:rPr>
          <w:rFonts w:ascii="Arial" w:hAnsi="Arial" w:cs="Arial"/>
          <w:b/>
          <w:bCs/>
        </w:rPr>
        <w:t xml:space="preserve">. </w:t>
      </w:r>
      <w:r w:rsidR="00D269A9" w:rsidRPr="00A21467">
        <w:rPr>
          <w:rFonts w:ascii="Arial" w:hAnsi="Arial" w:cs="Arial"/>
          <w:b/>
          <w:bCs/>
          <w:sz w:val="28"/>
        </w:rPr>
        <w:t xml:space="preserve">ALERTA!!!: hi ha d’haver tants arxius </w:t>
      </w:r>
      <w:proofErr w:type="spellStart"/>
      <w:r w:rsidR="00D269A9" w:rsidRPr="00A21467">
        <w:rPr>
          <w:rFonts w:ascii="Arial" w:hAnsi="Arial" w:cs="Arial"/>
          <w:b/>
          <w:bCs/>
          <w:sz w:val="28"/>
        </w:rPr>
        <w:t>html</w:t>
      </w:r>
      <w:proofErr w:type="spellEnd"/>
      <w:r w:rsidR="00D269A9" w:rsidRPr="00A21467">
        <w:rPr>
          <w:rFonts w:ascii="Arial" w:hAnsi="Arial" w:cs="Arial"/>
          <w:b/>
          <w:bCs/>
          <w:sz w:val="28"/>
        </w:rPr>
        <w:t xml:space="preserve"> com exercicis però NOMÉS un fitxer CSS</w:t>
      </w:r>
      <w:r w:rsidR="00A21467" w:rsidRPr="00A21467">
        <w:rPr>
          <w:rFonts w:ascii="Arial" w:hAnsi="Arial" w:cs="Arial"/>
          <w:b/>
          <w:bCs/>
          <w:sz w:val="28"/>
        </w:rPr>
        <w:t xml:space="preserve"> amb els diferents estils de cada </w:t>
      </w:r>
      <w:proofErr w:type="spellStart"/>
      <w:r w:rsidR="00A21467" w:rsidRPr="00A21467">
        <w:rPr>
          <w:rFonts w:ascii="Arial" w:hAnsi="Arial" w:cs="Arial"/>
          <w:b/>
          <w:bCs/>
          <w:sz w:val="28"/>
        </w:rPr>
        <w:t>html</w:t>
      </w:r>
      <w:proofErr w:type="spellEnd"/>
      <w:r w:rsidR="00A21467" w:rsidRPr="00A21467">
        <w:rPr>
          <w:rFonts w:ascii="Arial" w:hAnsi="Arial" w:cs="Arial"/>
          <w:b/>
          <w:bCs/>
          <w:sz w:val="28"/>
        </w:rPr>
        <w:t xml:space="preserve"> separats per una fàcil correcció</w:t>
      </w:r>
      <w:r w:rsidRPr="00A21467">
        <w:rPr>
          <w:rFonts w:ascii="Arial" w:hAnsi="Arial" w:cs="Arial"/>
          <w:sz w:val="28"/>
          <w:u w:val="single"/>
        </w:rPr>
        <w:t xml:space="preserve"> </w:t>
      </w:r>
      <w:r>
        <w:rPr>
          <w:rFonts w:ascii="Arial" w:hAnsi="Arial" w:cs="Arial"/>
          <w:u w:val="single"/>
        </w:rPr>
        <w:t>així com les carpetes que hagis fet servir</w:t>
      </w:r>
      <w:r w:rsidRPr="002A3587">
        <w:rPr>
          <w:rFonts w:ascii="Arial" w:hAnsi="Arial" w:cs="Arial"/>
          <w:u w:val="single"/>
        </w:rPr>
        <w:t xml:space="preserve"> amb el nom Pp1.</w:t>
      </w:r>
      <w:r w:rsidR="00D269A9">
        <w:rPr>
          <w:rFonts w:ascii="Arial" w:hAnsi="Arial" w:cs="Arial"/>
          <w:u w:val="single"/>
        </w:rPr>
        <w:t>6</w:t>
      </w:r>
      <w:r w:rsidRPr="002A3587">
        <w:rPr>
          <w:rFonts w:ascii="Arial" w:hAnsi="Arial" w:cs="Arial"/>
          <w:u w:val="single"/>
        </w:rPr>
        <w:t>_[les teves inicials].zip o similar.</w:t>
      </w:r>
    </w:p>
    <w:p w14:paraId="7130BBAC" w14:textId="77777777" w:rsidR="00C6564F" w:rsidRDefault="00C6564F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14:paraId="759C9D7B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</w:t>
      </w:r>
    </w:p>
    <w:p w14:paraId="14527C62" w14:textId="71B0FB10" w:rsidR="00C6564F" w:rsidRDefault="00852943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852943">
        <w:rPr>
          <w:rFonts w:ascii="Arial" w:hAnsi="Arial" w:cs="Arial"/>
          <w:bCs/>
        </w:rPr>
        <w:t xml:space="preserve">En aquesta pràctica </w:t>
      </w:r>
      <w:r w:rsidR="00BE3146">
        <w:rPr>
          <w:rFonts w:ascii="Arial" w:hAnsi="Arial" w:cs="Arial"/>
          <w:bCs/>
        </w:rPr>
        <w:t xml:space="preserve">ens dedicarem a </w:t>
      </w:r>
      <w:r w:rsidR="00D269A9">
        <w:rPr>
          <w:rFonts w:ascii="Arial" w:hAnsi="Arial" w:cs="Arial"/>
          <w:bCs/>
        </w:rPr>
        <w:t xml:space="preserve">seguir </w:t>
      </w:r>
      <w:r w:rsidR="00F03D79">
        <w:rPr>
          <w:rFonts w:ascii="Arial" w:hAnsi="Arial" w:cs="Arial"/>
          <w:bCs/>
        </w:rPr>
        <w:t>treballa</w:t>
      </w:r>
      <w:r w:rsidR="00D269A9">
        <w:rPr>
          <w:rFonts w:ascii="Arial" w:hAnsi="Arial" w:cs="Arial"/>
          <w:bCs/>
        </w:rPr>
        <w:t>nt</w:t>
      </w:r>
      <w:r w:rsidR="00F03D79">
        <w:rPr>
          <w:rFonts w:ascii="Arial" w:hAnsi="Arial" w:cs="Arial"/>
          <w:bCs/>
        </w:rPr>
        <w:t xml:space="preserve"> amb el </w:t>
      </w:r>
      <w:r w:rsidR="000154CD">
        <w:rPr>
          <w:rFonts w:ascii="Arial" w:hAnsi="Arial" w:cs="Arial"/>
          <w:bCs/>
        </w:rPr>
        <w:t xml:space="preserve">fitxer d’estils CSS diferent del de </w:t>
      </w:r>
      <w:r w:rsidR="00F03D79">
        <w:rPr>
          <w:rFonts w:ascii="Arial" w:hAnsi="Arial" w:cs="Arial"/>
          <w:bCs/>
        </w:rPr>
        <w:t>llenguatge de marques HTML</w:t>
      </w:r>
      <w:r w:rsidR="00CB1F5F">
        <w:rPr>
          <w:rFonts w:ascii="Arial" w:hAnsi="Arial" w:cs="Arial"/>
          <w:bCs/>
        </w:rPr>
        <w:t>.</w:t>
      </w:r>
      <w:r w:rsidR="00D269A9">
        <w:rPr>
          <w:rFonts w:ascii="Arial" w:hAnsi="Arial" w:cs="Arial"/>
          <w:bCs/>
        </w:rPr>
        <w:t xml:space="preserve"> I a més a més fer els posicionaments dels diferents elements dins la pantalla del navegador.</w:t>
      </w:r>
    </w:p>
    <w:p w14:paraId="3B7A8974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2F4571DE" w14:textId="535134D0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Es convenient abans de donar per finalitzat cada exercici validar que no hi ha cap error amb </w:t>
      </w:r>
      <w:r w:rsidR="00D2149C">
        <w:rPr>
          <w:rFonts w:ascii="Arial" w:hAnsi="Arial" w:cs="Arial"/>
          <w:bCs/>
        </w:rPr>
        <w:t xml:space="preserve">els </w:t>
      </w:r>
      <w:r>
        <w:rPr>
          <w:rFonts w:ascii="Arial" w:hAnsi="Arial" w:cs="Arial"/>
          <w:bCs/>
        </w:rPr>
        <w:t>enllaç</w:t>
      </w:r>
      <w:r w:rsidR="00D2149C">
        <w:rPr>
          <w:rFonts w:ascii="Arial" w:hAnsi="Arial" w:cs="Arial"/>
          <w:bCs/>
        </w:rPr>
        <w:t>os</w:t>
      </w:r>
      <w:r>
        <w:rPr>
          <w:rFonts w:ascii="Arial" w:hAnsi="Arial" w:cs="Arial"/>
          <w:bCs/>
        </w:rPr>
        <w:t>.</w:t>
      </w:r>
    </w:p>
    <w:p w14:paraId="162E2AD1" w14:textId="09EA164B" w:rsidR="004B453C" w:rsidRDefault="00A135D0" w:rsidP="004B453C">
      <w:pPr>
        <w:pStyle w:val="NormalWeb"/>
        <w:spacing w:before="0" w:after="0"/>
        <w:jc w:val="center"/>
        <w:rPr>
          <w:rStyle w:val="Hipervnculo"/>
          <w:rFonts w:ascii="Arial" w:hAnsi="Arial" w:cs="Arial"/>
        </w:rPr>
      </w:pPr>
      <w:hyperlink r:id="rId7" w:anchor="validate_by_upload+with_options" w:history="1">
        <w:r w:rsidR="004B453C" w:rsidRPr="00F03D79">
          <w:rPr>
            <w:rStyle w:val="Hipervnculo"/>
            <w:rFonts w:ascii="Arial" w:hAnsi="Arial" w:cs="Arial"/>
          </w:rPr>
          <w:t>https://validator.w3.org/#validate_by_upload+with_options</w:t>
        </w:r>
      </w:hyperlink>
    </w:p>
    <w:p w14:paraId="4E97B3E8" w14:textId="7C557250" w:rsidR="00210B05" w:rsidRPr="00F03D79" w:rsidRDefault="004E55AA" w:rsidP="004B453C">
      <w:pPr>
        <w:pStyle w:val="NormalWeb"/>
        <w:spacing w:before="0" w:after="0"/>
        <w:jc w:val="center"/>
        <w:rPr>
          <w:rFonts w:ascii="Arial" w:hAnsi="Arial" w:cs="Arial"/>
        </w:rPr>
      </w:pPr>
      <w:r w:rsidRPr="004E55AA">
        <w:rPr>
          <w:rStyle w:val="Hipervnculo"/>
          <w:rFonts w:ascii="Arial" w:hAnsi="Arial" w:cs="Arial"/>
        </w:rPr>
        <w:t>http://jigsaw.w3.org/css-validator/</w:t>
      </w:r>
    </w:p>
    <w:p w14:paraId="1900CCEF" w14:textId="3852EB52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E67A9B9" wp14:editId="24C77380">
            <wp:simplePos x="0" y="0"/>
            <wp:positionH relativeFrom="margin">
              <wp:posOffset>462915</wp:posOffset>
            </wp:positionH>
            <wp:positionV relativeFrom="paragraph">
              <wp:posOffset>10160</wp:posOffset>
            </wp:positionV>
            <wp:extent cx="461010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511" y="21294"/>
                <wp:lineTo x="2151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AF5F5" w14:textId="601A87CC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74D8833C" w14:textId="585FFC61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75620507" w14:textId="4C67DE0B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7BE399E" w14:textId="67B53245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567309" w14:textId="6887DE4F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6865D3" w14:textId="2317236D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9B6C2EC" w14:textId="0360A5AA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C01AA3" w14:textId="77777777" w:rsidR="004E55AA" w:rsidRDefault="004E55AA" w:rsidP="004B453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CC34E5E" w14:textId="326A6FE1" w:rsidR="000154CD" w:rsidRDefault="004B453C" w:rsidP="004B453C">
      <w:pPr>
        <w:suppressAutoHyphens w:val="0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155F59">
        <w:rPr>
          <w:rFonts w:ascii="Arial" w:hAnsi="Arial" w:cs="Arial"/>
          <w:b/>
          <w:bCs/>
        </w:rPr>
        <w:t xml:space="preserve">Ara ja sí, s’ha de tenir el </w:t>
      </w:r>
      <w:r w:rsidRPr="00155F59">
        <w:rPr>
          <w:rFonts w:ascii="Arial" w:hAnsi="Arial" w:cs="Arial"/>
          <w:b/>
          <w:bCs/>
          <w:u w:val="single"/>
        </w:rPr>
        <w:t>validador en verd</w:t>
      </w:r>
      <w:r w:rsidRPr="00155F59">
        <w:rPr>
          <w:rFonts w:ascii="Arial" w:hAnsi="Arial" w:cs="Arial"/>
          <w:b/>
          <w:bCs/>
        </w:rPr>
        <w:t xml:space="preserve"> per a poder obtenir valoració de l’exercici.</w:t>
      </w:r>
      <w:r w:rsidR="000154CD">
        <w:rPr>
          <w:rFonts w:ascii="Arial" w:hAnsi="Arial" w:cs="Arial"/>
          <w:bCs/>
        </w:rPr>
        <w:br w:type="page"/>
      </w:r>
    </w:p>
    <w:p w14:paraId="5BA22BE9" w14:textId="30100A86" w:rsidR="00F03D79" w:rsidRDefault="00F03D79" w:rsidP="00F46633">
      <w:pPr>
        <w:pStyle w:val="NormalWeb"/>
        <w:spacing w:before="0" w:after="0"/>
        <w:jc w:val="center"/>
        <w:rPr>
          <w:rFonts w:ascii="Arial" w:hAnsi="Arial" w:cs="Arial"/>
          <w:bCs/>
        </w:rPr>
      </w:pPr>
    </w:p>
    <w:p w14:paraId="777B7996" w14:textId="3CCDA591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EXERCICIS</w:t>
      </w:r>
    </w:p>
    <w:p w14:paraId="56F45791" w14:textId="0A518A4C" w:rsidR="00D10401" w:rsidRDefault="004B453C" w:rsidP="002D4AED">
      <w:pPr>
        <w:pStyle w:val="NormalWeb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S’ha d’adjuntar els fitxers corresponents a l’entrega i </w:t>
      </w:r>
      <w:r w:rsidRPr="004B453C">
        <w:rPr>
          <w:rFonts w:ascii="Arial" w:hAnsi="Arial" w:cs="Arial"/>
          <w:u w:val="single"/>
        </w:rPr>
        <w:t xml:space="preserve">facilitat la URL del teu </w:t>
      </w:r>
      <w:proofErr w:type="spellStart"/>
      <w:r w:rsidRPr="004B453C">
        <w:rPr>
          <w:rFonts w:ascii="Arial" w:hAnsi="Arial" w:cs="Arial"/>
          <w:u w:val="single"/>
        </w:rPr>
        <w:t>hosting</w:t>
      </w:r>
      <w:proofErr w:type="spellEnd"/>
      <w:r w:rsidRPr="004B453C">
        <w:rPr>
          <w:rFonts w:ascii="Arial" w:hAnsi="Arial" w:cs="Arial"/>
          <w:u w:val="single"/>
        </w:rPr>
        <w:t xml:space="preserve"> on es vegi la pàgina online</w:t>
      </w:r>
      <w:r>
        <w:rPr>
          <w:rFonts w:ascii="Arial" w:hAnsi="Arial" w:cs="Arial"/>
        </w:rPr>
        <w:t xml:space="preserve"> (en aquest cas tampoc et demano una URL definida).</w:t>
      </w:r>
    </w:p>
    <w:p w14:paraId="00C86355" w14:textId="5962516B" w:rsidR="004B453C" w:rsidRDefault="0095237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S’han de fer servir els </w:t>
      </w:r>
      <w:proofErr w:type="spellStart"/>
      <w:r>
        <w:rPr>
          <w:rFonts w:ascii="Arial" w:hAnsi="Arial" w:cs="Arial"/>
          <w:b/>
          <w:bCs/>
        </w:rPr>
        <w:t>layouts</w:t>
      </w:r>
      <w:proofErr w:type="spellEnd"/>
      <w:r>
        <w:rPr>
          <w:rFonts w:ascii="Arial" w:hAnsi="Arial" w:cs="Arial"/>
          <w:b/>
          <w:bCs/>
        </w:rPr>
        <w:t xml:space="preserve"> vistos fins ara, no es valorarà qualsevol tecnologia no presentada a teoria.!!!</w:t>
      </w:r>
    </w:p>
    <w:p w14:paraId="2BDA528F" w14:textId="77777777" w:rsidR="00952376" w:rsidRDefault="0095237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7F7FFCA3" w14:textId="2714766C" w:rsidR="00A21467" w:rsidRDefault="00A21467">
      <w:pPr>
        <w:suppressAutoHyphens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2AF3126C" w14:textId="1471BFFF" w:rsidR="00A22450" w:rsidRDefault="00A22450" w:rsidP="00D451BC">
      <w:pPr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Exercici </w:t>
      </w:r>
      <w:r w:rsidR="004B453C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Reprodueix el més </w:t>
      </w:r>
      <w:r w:rsidR="001C179B">
        <w:rPr>
          <w:rFonts w:ascii="Arial" w:hAnsi="Arial" w:cs="Arial"/>
          <w:sz w:val="24"/>
          <w:szCs w:val="24"/>
        </w:rPr>
        <w:t xml:space="preserve">fidelment </w:t>
      </w:r>
      <w:r>
        <w:rPr>
          <w:rFonts w:ascii="Arial" w:hAnsi="Arial" w:cs="Arial"/>
          <w:sz w:val="24"/>
          <w:szCs w:val="24"/>
        </w:rPr>
        <w:t>possible</w:t>
      </w:r>
      <w:r w:rsidR="001C179B">
        <w:rPr>
          <w:rFonts w:ascii="Arial" w:hAnsi="Arial" w:cs="Arial"/>
          <w:sz w:val="24"/>
          <w:szCs w:val="24"/>
        </w:rPr>
        <w:t xml:space="preserve"> que siguis capaç</w:t>
      </w:r>
      <w:r>
        <w:rPr>
          <w:rFonts w:ascii="Arial" w:hAnsi="Arial" w:cs="Arial"/>
          <w:sz w:val="24"/>
          <w:szCs w:val="24"/>
        </w:rPr>
        <w:t xml:space="preserve"> la imatge inferior.(</w:t>
      </w:r>
      <w:r w:rsidRPr="00A22450">
        <w:rPr>
          <w:rFonts w:ascii="Arial" w:hAnsi="Arial" w:cs="Arial"/>
          <w:color w:val="00B0F0"/>
          <w:sz w:val="24"/>
          <w:szCs w:val="24"/>
        </w:rPr>
        <w:t>2.0p</w:t>
      </w:r>
      <w:r>
        <w:rPr>
          <w:rFonts w:ascii="Arial" w:hAnsi="Arial" w:cs="Arial"/>
          <w:sz w:val="24"/>
          <w:szCs w:val="24"/>
        </w:rPr>
        <w:t>)</w:t>
      </w:r>
    </w:p>
    <w:p w14:paraId="08A4A9A4" w14:textId="311B2864" w:rsidR="00A22450" w:rsidRDefault="00A22450" w:rsidP="00D451BC">
      <w:pPr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ca-ES"/>
        </w:rPr>
        <w:drawing>
          <wp:anchor distT="0" distB="0" distL="114300" distR="114300" simplePos="0" relativeHeight="251660288" behindDoc="1" locked="0" layoutInCell="1" allowOverlap="1" wp14:anchorId="349063F0" wp14:editId="64E79D24">
            <wp:simplePos x="0" y="0"/>
            <wp:positionH relativeFrom="column">
              <wp:posOffset>436245</wp:posOffset>
            </wp:positionH>
            <wp:positionV relativeFrom="paragraph">
              <wp:posOffset>164465</wp:posOffset>
            </wp:positionV>
            <wp:extent cx="4343400" cy="4328160"/>
            <wp:effectExtent l="0" t="0" r="0" b="0"/>
            <wp:wrapTight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45CBF" w14:textId="1A224E1B" w:rsidR="00A22450" w:rsidRPr="00A22450" w:rsidRDefault="00A22450" w:rsidP="00D451BC">
      <w:pPr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63051A" w14:textId="77777777" w:rsidR="00A22450" w:rsidRDefault="00A22450">
      <w:p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97B1B1" w14:textId="56D0472E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</w:rPr>
      </w:pPr>
      <w:r w:rsidRPr="002D4AED">
        <w:rPr>
          <w:rFonts w:ascii="Arial" w:hAnsi="Arial" w:cs="Arial"/>
          <w:b/>
          <w:bCs/>
        </w:rPr>
        <w:lastRenderedPageBreak/>
        <w:t xml:space="preserve">Exercici </w:t>
      </w:r>
      <w:r>
        <w:rPr>
          <w:rFonts w:ascii="Arial" w:hAnsi="Arial" w:cs="Arial"/>
          <w:b/>
          <w:bCs/>
        </w:rPr>
        <w:t>2</w:t>
      </w:r>
      <w:r w:rsidRPr="002D4AED">
        <w:rPr>
          <w:rFonts w:ascii="Arial" w:hAnsi="Arial" w:cs="Arial"/>
          <w:bCs/>
        </w:rPr>
        <w:t>.-</w:t>
      </w:r>
      <w:r w:rsidRPr="00F033F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Fes el mateix que et demano a l’anterior exercici però ara amb la imatge inferior. En aquest cas ja fent servir </w:t>
      </w:r>
      <w:r w:rsidRPr="004B453C">
        <w:rPr>
          <w:rFonts w:ascii="Arial" w:hAnsi="Arial" w:cs="Arial"/>
          <w:b/>
        </w:rPr>
        <w:t>etiquetes semàntiques</w:t>
      </w:r>
      <w:r>
        <w:rPr>
          <w:rFonts w:ascii="Arial" w:hAnsi="Arial" w:cs="Arial"/>
        </w:rPr>
        <w:t>. (</w:t>
      </w:r>
      <w:r>
        <w:rPr>
          <w:rFonts w:ascii="Arial" w:hAnsi="Arial" w:cs="Arial"/>
          <w:color w:val="00B0F0"/>
        </w:rPr>
        <w:t>3</w:t>
      </w:r>
      <w:r w:rsidRPr="00D451BC">
        <w:rPr>
          <w:rFonts w:ascii="Arial" w:hAnsi="Arial" w:cs="Arial"/>
          <w:color w:val="00B0F0"/>
        </w:rPr>
        <w:t>.</w:t>
      </w:r>
      <w:r>
        <w:rPr>
          <w:rFonts w:ascii="Arial" w:hAnsi="Arial" w:cs="Arial"/>
          <w:color w:val="00B0F0"/>
        </w:rPr>
        <w:t>0</w:t>
      </w:r>
      <w:r w:rsidRPr="00D451BC">
        <w:rPr>
          <w:rFonts w:ascii="Arial" w:hAnsi="Arial" w:cs="Arial"/>
          <w:color w:val="00B0F0"/>
        </w:rPr>
        <w:t>p</w:t>
      </w:r>
      <w:r>
        <w:rPr>
          <w:rFonts w:ascii="Arial" w:hAnsi="Arial" w:cs="Arial"/>
        </w:rPr>
        <w:t>)</w:t>
      </w:r>
    </w:p>
    <w:p w14:paraId="27887505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4384" behindDoc="1" locked="0" layoutInCell="1" allowOverlap="1" wp14:anchorId="62CDB17D" wp14:editId="081EFF53">
            <wp:simplePos x="0" y="0"/>
            <wp:positionH relativeFrom="column">
              <wp:posOffset>1129838</wp:posOffset>
            </wp:positionH>
            <wp:positionV relativeFrom="paragraph">
              <wp:posOffset>90691</wp:posOffset>
            </wp:positionV>
            <wp:extent cx="2896235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E109E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05D04209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2182156F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167D05B7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5550EE68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1CD6FD13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7EB78DF3" w14:textId="77777777" w:rsidR="004B453C" w:rsidRDefault="004B453C" w:rsidP="004B453C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14:paraId="14E5D478" w14:textId="77777777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3AB1C48" w14:textId="77777777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EF77030" w14:textId="5297D1F4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55E5C6D" w14:textId="300C92D2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D69583B" w14:textId="7D6AB662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1E3BDA0" w14:textId="18EE4585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7EDC11C" w14:textId="471605B8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2E646AD" w14:textId="473224BA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9B7D127" w14:textId="4BDFC05A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1E307D9" w14:textId="5DB0F0CA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81250DE" w14:textId="21B54C89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345EF39" w14:textId="6CF7342C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996D59" w14:textId="3304E8CB" w:rsidR="004B453C" w:rsidRDefault="004B453C">
      <w:pPr>
        <w:suppressAutoHyphens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E637814" w14:textId="77777777" w:rsidR="004B453C" w:rsidRDefault="004B453C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3921CD" w14:textId="3405419B" w:rsidR="000154CD" w:rsidRPr="006E1331" w:rsidRDefault="000154CD" w:rsidP="00D451BC">
      <w:pPr>
        <w:suppressAutoHyphens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E1331">
        <w:rPr>
          <w:rFonts w:ascii="Arial" w:hAnsi="Arial" w:cs="Arial"/>
          <w:b/>
          <w:sz w:val="24"/>
          <w:szCs w:val="24"/>
        </w:rPr>
        <w:t xml:space="preserve">Exercici </w:t>
      </w:r>
      <w:r w:rsidR="001C179B">
        <w:rPr>
          <w:rFonts w:ascii="Arial" w:hAnsi="Arial" w:cs="Arial"/>
          <w:b/>
          <w:sz w:val="24"/>
          <w:szCs w:val="24"/>
        </w:rPr>
        <w:t>3</w:t>
      </w:r>
      <w:r w:rsidRPr="006E1331">
        <w:rPr>
          <w:rFonts w:ascii="Arial" w:hAnsi="Arial" w:cs="Arial"/>
          <w:b/>
          <w:sz w:val="24"/>
          <w:szCs w:val="24"/>
        </w:rPr>
        <w:t xml:space="preserve">.- </w:t>
      </w:r>
      <w:r w:rsidR="001C179B">
        <w:rPr>
          <w:rFonts w:ascii="Arial" w:hAnsi="Arial" w:cs="Arial"/>
          <w:sz w:val="24"/>
          <w:szCs w:val="24"/>
        </w:rPr>
        <w:t xml:space="preserve">Al </w:t>
      </w:r>
      <w:proofErr w:type="spellStart"/>
      <w:r w:rsidR="001C179B">
        <w:rPr>
          <w:rFonts w:ascii="Arial" w:hAnsi="Arial" w:cs="Arial"/>
          <w:sz w:val="24"/>
          <w:szCs w:val="24"/>
        </w:rPr>
        <w:t>M</w:t>
      </w:r>
      <w:r w:rsidR="00A21467">
        <w:rPr>
          <w:rFonts w:ascii="Arial" w:hAnsi="Arial" w:cs="Arial"/>
          <w:sz w:val="24"/>
          <w:szCs w:val="24"/>
        </w:rPr>
        <w:t>oodle</w:t>
      </w:r>
      <w:proofErr w:type="spellEnd"/>
      <w:r w:rsidR="00A21467">
        <w:rPr>
          <w:rFonts w:ascii="Arial" w:hAnsi="Arial" w:cs="Arial"/>
          <w:sz w:val="24"/>
          <w:szCs w:val="24"/>
        </w:rPr>
        <w:t xml:space="preserve"> hi ha un</w:t>
      </w:r>
      <w:r w:rsidR="001C179B">
        <w:rPr>
          <w:rFonts w:ascii="Arial" w:hAnsi="Arial" w:cs="Arial"/>
          <w:sz w:val="24"/>
          <w:szCs w:val="24"/>
        </w:rPr>
        <w:t xml:space="preserve"> fitxer </w:t>
      </w:r>
      <w:proofErr w:type="spellStart"/>
      <w:r w:rsidR="001C179B">
        <w:rPr>
          <w:rFonts w:ascii="Arial" w:hAnsi="Arial" w:cs="Arial"/>
          <w:sz w:val="24"/>
          <w:szCs w:val="24"/>
        </w:rPr>
        <w:t>H</w:t>
      </w:r>
      <w:r w:rsidR="00A21467">
        <w:rPr>
          <w:rFonts w:ascii="Arial" w:hAnsi="Arial" w:cs="Arial"/>
          <w:sz w:val="24"/>
          <w:szCs w:val="24"/>
        </w:rPr>
        <w:t>tml</w:t>
      </w:r>
      <w:proofErr w:type="spellEnd"/>
      <w:r w:rsidR="00A21467">
        <w:rPr>
          <w:rFonts w:ascii="Arial" w:hAnsi="Arial" w:cs="Arial"/>
          <w:sz w:val="24"/>
          <w:szCs w:val="24"/>
        </w:rPr>
        <w:t xml:space="preserve"> que al navegador queda com la imatge de l’esquerra. Fes que utilitzant CSS quedi com la imatge de la dreta. Has d’afegir-hi cinc imatges les quatre sobreposades i la del perfil de l’esquerra</w:t>
      </w:r>
      <w:r w:rsidR="00D451BC" w:rsidRPr="006E1331">
        <w:rPr>
          <w:rFonts w:ascii="Arial" w:hAnsi="Arial" w:cs="Arial"/>
          <w:sz w:val="24"/>
          <w:szCs w:val="24"/>
        </w:rPr>
        <w:t>.</w:t>
      </w:r>
      <w:r w:rsidR="00752A32">
        <w:rPr>
          <w:rFonts w:ascii="Arial" w:hAnsi="Arial" w:cs="Arial"/>
          <w:sz w:val="24"/>
          <w:szCs w:val="24"/>
        </w:rPr>
        <w:t xml:space="preserve"> (Si cal afegir alguna etiqueta al </w:t>
      </w:r>
      <w:proofErr w:type="spellStart"/>
      <w:r w:rsidR="00752A32">
        <w:rPr>
          <w:rFonts w:ascii="Arial" w:hAnsi="Arial" w:cs="Arial"/>
          <w:sz w:val="24"/>
          <w:szCs w:val="24"/>
        </w:rPr>
        <w:t>html</w:t>
      </w:r>
      <w:proofErr w:type="spellEnd"/>
      <w:r w:rsidR="00752A32">
        <w:rPr>
          <w:rFonts w:ascii="Arial" w:hAnsi="Arial" w:cs="Arial"/>
          <w:sz w:val="24"/>
          <w:szCs w:val="24"/>
        </w:rPr>
        <w:t xml:space="preserve"> ho pots fer)</w:t>
      </w:r>
      <w:r w:rsidR="00D451BC" w:rsidRPr="006E1331">
        <w:rPr>
          <w:rFonts w:ascii="Arial" w:hAnsi="Arial" w:cs="Arial"/>
          <w:sz w:val="24"/>
          <w:szCs w:val="24"/>
        </w:rPr>
        <w:t xml:space="preserve"> (</w:t>
      </w:r>
      <w:r w:rsidR="00752A32">
        <w:rPr>
          <w:rFonts w:ascii="Arial" w:hAnsi="Arial" w:cs="Arial"/>
          <w:color w:val="00B0F0"/>
          <w:sz w:val="24"/>
          <w:szCs w:val="24"/>
        </w:rPr>
        <w:t>4</w:t>
      </w:r>
      <w:r w:rsidR="00D451BC" w:rsidRPr="006E1331">
        <w:rPr>
          <w:rFonts w:ascii="Arial" w:hAnsi="Arial" w:cs="Arial"/>
          <w:color w:val="00B0F0"/>
          <w:sz w:val="24"/>
          <w:szCs w:val="24"/>
        </w:rPr>
        <w:t>,</w:t>
      </w:r>
      <w:r w:rsidR="001C179B">
        <w:rPr>
          <w:rFonts w:ascii="Arial" w:hAnsi="Arial" w:cs="Arial"/>
          <w:color w:val="00B0F0"/>
          <w:sz w:val="24"/>
          <w:szCs w:val="24"/>
        </w:rPr>
        <w:t>5</w:t>
      </w:r>
      <w:r w:rsidR="00D451BC" w:rsidRPr="006E1331">
        <w:rPr>
          <w:rFonts w:ascii="Arial" w:hAnsi="Arial" w:cs="Arial"/>
          <w:color w:val="00B0F0"/>
          <w:sz w:val="24"/>
          <w:szCs w:val="24"/>
        </w:rPr>
        <w:t>p</w:t>
      </w:r>
      <w:r w:rsidR="00D451BC" w:rsidRPr="006E1331">
        <w:rPr>
          <w:rFonts w:ascii="Arial" w:hAnsi="Arial" w:cs="Arial"/>
          <w:sz w:val="24"/>
          <w:szCs w:val="24"/>
        </w:rPr>
        <w:t>)</w:t>
      </w:r>
    </w:p>
    <w:p w14:paraId="56D283EC" w14:textId="6A61BA7B" w:rsidR="00D451BC" w:rsidRDefault="00752A32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DE85056" wp14:editId="2EFA5297">
            <wp:simplePos x="0" y="0"/>
            <wp:positionH relativeFrom="column">
              <wp:posOffset>310577</wp:posOffset>
            </wp:positionH>
            <wp:positionV relativeFrom="paragraph">
              <wp:posOffset>422032</wp:posOffset>
            </wp:positionV>
            <wp:extent cx="5396230" cy="2864485"/>
            <wp:effectExtent l="0" t="0" r="0" b="0"/>
            <wp:wrapTight wrapText="bothSides">
              <wp:wrapPolygon edited="0">
                <wp:start x="0" y="0"/>
                <wp:lineTo x="0" y="21404"/>
                <wp:lineTo x="21503" y="21404"/>
                <wp:lineTo x="2150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69A9">
        <w:rPr>
          <w:noProof/>
          <w:lang w:eastAsia="ca-ES"/>
        </w:rPr>
        <w:drawing>
          <wp:anchor distT="0" distB="0" distL="114300" distR="114300" simplePos="0" relativeHeight="251658240" behindDoc="1" locked="0" layoutInCell="1" allowOverlap="1" wp14:anchorId="5619AD9D" wp14:editId="65BD371B">
            <wp:simplePos x="0" y="0"/>
            <wp:positionH relativeFrom="column">
              <wp:posOffset>-821055</wp:posOffset>
            </wp:positionH>
            <wp:positionV relativeFrom="paragraph">
              <wp:posOffset>1109980</wp:posOffset>
            </wp:positionV>
            <wp:extent cx="1087755" cy="222186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BD564" w14:textId="75416F8F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1B31A85E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5B14CF73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48675C8C" w14:textId="77777777" w:rsidR="00D451BC" w:rsidRDefault="00D451BC" w:rsidP="00D451BC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</w:p>
    <w:p w14:paraId="405644AB" w14:textId="77777777"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14:paraId="48953DD8" w14:textId="77777777" w:rsidR="00E02711" w:rsidRPr="00487DE4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7D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14:paraId="20726CA0" w14:textId="77777777" w:rsidR="00E02711" w:rsidRPr="005D58B1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sumarà fins </w:t>
      </w:r>
      <w:r w:rsidRPr="005D58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 un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mig</w:t>
      </w: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 w14:paraId="60BDF1D7" w14:textId="77777777" w:rsidR="008E31F5" w:rsidRPr="005D58B1" w:rsidRDefault="008E31F5" w:rsidP="00E0271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sectPr w:rsidR="008E31F5" w:rsidRPr="005D58B1" w:rsidSect="009F7189">
      <w:headerReference w:type="default" r:id="rId13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4652" w14:textId="77777777" w:rsidR="00A135D0" w:rsidRDefault="00A135D0">
      <w:pPr>
        <w:spacing w:after="0" w:line="240" w:lineRule="auto"/>
      </w:pPr>
      <w:r>
        <w:separator/>
      </w:r>
    </w:p>
  </w:endnote>
  <w:endnote w:type="continuationSeparator" w:id="0">
    <w:p w14:paraId="638EDC5F" w14:textId="77777777" w:rsidR="00A135D0" w:rsidRDefault="00A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A56E" w14:textId="77777777" w:rsidR="00A135D0" w:rsidRDefault="00A135D0">
      <w:pPr>
        <w:spacing w:after="0" w:line="240" w:lineRule="auto"/>
      </w:pPr>
      <w:r>
        <w:separator/>
      </w:r>
    </w:p>
  </w:footnote>
  <w:footnote w:type="continuationSeparator" w:id="0">
    <w:p w14:paraId="0E820AB7" w14:textId="77777777" w:rsidR="00A135D0" w:rsidRDefault="00A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28C3" w14:textId="77777777"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eastAsia="ca-ES"/>
      </w:rPr>
      <w:drawing>
        <wp:anchor distT="0" distB="0" distL="114300" distR="114300" simplePos="0" relativeHeight="251659264" behindDoc="0" locked="0" layoutInCell="1" allowOverlap="1" wp14:anchorId="16BE5B77" wp14:editId="1FC78F9E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5DD5A65" wp14:editId="57E19ECB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90E26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0595C43E" wp14:editId="5D96209D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1B91FD" w14:textId="77777777"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4DBC65E2" w14:textId="77777777"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4F9D7A2C" w14:textId="77777777" w:rsidR="00B844BB" w:rsidRDefault="002943D4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36E19AC" wp14:editId="11DBD83E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934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b8MA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" strokeweight=".26mm">
              <v:stroke joinstyle="miter" endcap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8E92D2" wp14:editId="09A36247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CED48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14:paraId="18317153" w14:textId="77777777" w:rsidTr="008E31F5">
      <w:tc>
        <w:tcPr>
          <w:tcW w:w="5778" w:type="dxa"/>
          <w:shd w:val="clear" w:color="auto" w:fill="auto"/>
        </w:tcPr>
        <w:p w14:paraId="6764D97A" w14:textId="77777777"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14:paraId="22F801F3" w14:textId="2FA53A85" w:rsidR="00B844BB" w:rsidRDefault="00F03D79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Documents HTML</w:t>
          </w:r>
          <w:r w:rsidR="00D269A9">
            <w:rPr>
              <w:rFonts w:ascii="Arial" w:hAnsi="Arial" w:cs="Arial"/>
              <w:sz w:val="20"/>
              <w:szCs w:val="20"/>
            </w:rPr>
            <w:t xml:space="preserve"> i CSS</w:t>
          </w:r>
        </w:p>
      </w:tc>
      <w:tc>
        <w:tcPr>
          <w:tcW w:w="2977" w:type="dxa"/>
          <w:shd w:val="clear" w:color="auto" w:fill="auto"/>
        </w:tcPr>
        <w:p w14:paraId="1F6F9EF2" w14:textId="77777777" w:rsidR="00B844BB" w:rsidRDefault="00B844BB" w:rsidP="001E7893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2.Serveis Web</w:t>
          </w:r>
        </w:p>
      </w:tc>
    </w:tr>
    <w:tr w:rsidR="00B844BB" w14:paraId="5ED491A4" w14:textId="77777777" w:rsidTr="008E31F5">
      <w:trPr>
        <w:trHeight w:val="447"/>
      </w:trPr>
      <w:tc>
        <w:tcPr>
          <w:tcW w:w="5778" w:type="dxa"/>
          <w:shd w:val="clear" w:color="auto" w:fill="auto"/>
        </w:tcPr>
        <w:p w14:paraId="3BD5349A" w14:textId="77777777"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14:paraId="7D4FBB4D" w14:textId="5573283D" w:rsidR="00B844BB" w:rsidRDefault="00B844BB" w:rsidP="00D269A9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-Pp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D269A9">
            <w:rPr>
              <w:rFonts w:ascii="Arial" w:hAnsi="Arial" w:cs="Arial"/>
              <w:sz w:val="20"/>
              <w:szCs w:val="20"/>
            </w:rPr>
            <w:t>6</w:t>
          </w:r>
        </w:p>
      </w:tc>
      <w:tc>
        <w:tcPr>
          <w:tcW w:w="2977" w:type="dxa"/>
          <w:shd w:val="clear" w:color="auto" w:fill="auto"/>
        </w:tcPr>
        <w:p w14:paraId="76D1847C" w14:textId="77777777" w:rsidR="00B844BB" w:rsidRDefault="00B844BB" w:rsidP="004B0F70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A3-Pp3.2</w:t>
          </w:r>
        </w:p>
      </w:tc>
    </w:tr>
  </w:tbl>
  <w:p w14:paraId="1BE41F84" w14:textId="77777777"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771762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53A10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154CD"/>
    <w:rsid w:val="000302F1"/>
    <w:rsid w:val="00030EAD"/>
    <w:rsid w:val="00031B4A"/>
    <w:rsid w:val="00054FB4"/>
    <w:rsid w:val="000745D5"/>
    <w:rsid w:val="00082F50"/>
    <w:rsid w:val="000A3AF5"/>
    <w:rsid w:val="000B6545"/>
    <w:rsid w:val="000E30D6"/>
    <w:rsid w:val="000F7F51"/>
    <w:rsid w:val="001020E7"/>
    <w:rsid w:val="00114FAA"/>
    <w:rsid w:val="00122FCD"/>
    <w:rsid w:val="001420A6"/>
    <w:rsid w:val="00152356"/>
    <w:rsid w:val="00161575"/>
    <w:rsid w:val="001705F9"/>
    <w:rsid w:val="001826AF"/>
    <w:rsid w:val="001917F3"/>
    <w:rsid w:val="00196595"/>
    <w:rsid w:val="001A4ACF"/>
    <w:rsid w:val="001B6252"/>
    <w:rsid w:val="001C179B"/>
    <w:rsid w:val="001C3BAA"/>
    <w:rsid w:val="001E1ABE"/>
    <w:rsid w:val="001E5208"/>
    <w:rsid w:val="001E7893"/>
    <w:rsid w:val="001F6485"/>
    <w:rsid w:val="00210B05"/>
    <w:rsid w:val="00226C8B"/>
    <w:rsid w:val="002302F6"/>
    <w:rsid w:val="00236F7C"/>
    <w:rsid w:val="0027147E"/>
    <w:rsid w:val="0027170C"/>
    <w:rsid w:val="00291D17"/>
    <w:rsid w:val="002943D4"/>
    <w:rsid w:val="002A3587"/>
    <w:rsid w:val="002A658A"/>
    <w:rsid w:val="002D0A75"/>
    <w:rsid w:val="002D3B0C"/>
    <w:rsid w:val="002D40B3"/>
    <w:rsid w:val="002D4AED"/>
    <w:rsid w:val="00306C57"/>
    <w:rsid w:val="00334E77"/>
    <w:rsid w:val="00357972"/>
    <w:rsid w:val="0036408B"/>
    <w:rsid w:val="0039379A"/>
    <w:rsid w:val="003B308D"/>
    <w:rsid w:val="003B5700"/>
    <w:rsid w:val="003D1465"/>
    <w:rsid w:val="003D4D27"/>
    <w:rsid w:val="00407215"/>
    <w:rsid w:val="0043613E"/>
    <w:rsid w:val="0048665E"/>
    <w:rsid w:val="004957A1"/>
    <w:rsid w:val="004A2235"/>
    <w:rsid w:val="004B0F70"/>
    <w:rsid w:val="004B1368"/>
    <w:rsid w:val="004B453C"/>
    <w:rsid w:val="004B73E8"/>
    <w:rsid w:val="004D7B96"/>
    <w:rsid w:val="004E55AA"/>
    <w:rsid w:val="004F31DF"/>
    <w:rsid w:val="004F46E9"/>
    <w:rsid w:val="00501CD6"/>
    <w:rsid w:val="00520326"/>
    <w:rsid w:val="005360F4"/>
    <w:rsid w:val="005362BA"/>
    <w:rsid w:val="005679AC"/>
    <w:rsid w:val="0058171B"/>
    <w:rsid w:val="00592670"/>
    <w:rsid w:val="005A4CA9"/>
    <w:rsid w:val="005C1903"/>
    <w:rsid w:val="005D0EF2"/>
    <w:rsid w:val="005D4025"/>
    <w:rsid w:val="005D5650"/>
    <w:rsid w:val="005D58B1"/>
    <w:rsid w:val="005F057E"/>
    <w:rsid w:val="005F35CC"/>
    <w:rsid w:val="00606B01"/>
    <w:rsid w:val="00606DCA"/>
    <w:rsid w:val="006109A6"/>
    <w:rsid w:val="00637BE6"/>
    <w:rsid w:val="0065271C"/>
    <w:rsid w:val="00682337"/>
    <w:rsid w:val="00691647"/>
    <w:rsid w:val="0069204F"/>
    <w:rsid w:val="006A0328"/>
    <w:rsid w:val="006A2222"/>
    <w:rsid w:val="006C7A41"/>
    <w:rsid w:val="006D17EF"/>
    <w:rsid w:val="006D2F5E"/>
    <w:rsid w:val="006D7FCA"/>
    <w:rsid w:val="006E1331"/>
    <w:rsid w:val="006E251B"/>
    <w:rsid w:val="006F304C"/>
    <w:rsid w:val="00704DB1"/>
    <w:rsid w:val="00706036"/>
    <w:rsid w:val="007176FC"/>
    <w:rsid w:val="007220CF"/>
    <w:rsid w:val="00727049"/>
    <w:rsid w:val="00752A32"/>
    <w:rsid w:val="007A5CB3"/>
    <w:rsid w:val="007D76F3"/>
    <w:rsid w:val="007E436D"/>
    <w:rsid w:val="007F4535"/>
    <w:rsid w:val="007F6559"/>
    <w:rsid w:val="007F7789"/>
    <w:rsid w:val="00816C94"/>
    <w:rsid w:val="00832B82"/>
    <w:rsid w:val="00837A46"/>
    <w:rsid w:val="00843E7A"/>
    <w:rsid w:val="00852943"/>
    <w:rsid w:val="008714BB"/>
    <w:rsid w:val="00886B7F"/>
    <w:rsid w:val="00893C3F"/>
    <w:rsid w:val="008A1833"/>
    <w:rsid w:val="008A5D68"/>
    <w:rsid w:val="008A6463"/>
    <w:rsid w:val="008B0A24"/>
    <w:rsid w:val="008C6380"/>
    <w:rsid w:val="008D3994"/>
    <w:rsid w:val="008E31F5"/>
    <w:rsid w:val="00905091"/>
    <w:rsid w:val="00916AA6"/>
    <w:rsid w:val="00925897"/>
    <w:rsid w:val="0092701B"/>
    <w:rsid w:val="00936729"/>
    <w:rsid w:val="00952376"/>
    <w:rsid w:val="00981C44"/>
    <w:rsid w:val="0098792C"/>
    <w:rsid w:val="009B3F44"/>
    <w:rsid w:val="009D0A7A"/>
    <w:rsid w:val="009D2289"/>
    <w:rsid w:val="009E532E"/>
    <w:rsid w:val="009F7189"/>
    <w:rsid w:val="00A01F00"/>
    <w:rsid w:val="00A12FBA"/>
    <w:rsid w:val="00A135D0"/>
    <w:rsid w:val="00A21467"/>
    <w:rsid w:val="00A2242E"/>
    <w:rsid w:val="00A22450"/>
    <w:rsid w:val="00A47BE9"/>
    <w:rsid w:val="00A52A75"/>
    <w:rsid w:val="00A538D1"/>
    <w:rsid w:val="00A84C9D"/>
    <w:rsid w:val="00A851F1"/>
    <w:rsid w:val="00A91D3A"/>
    <w:rsid w:val="00A94663"/>
    <w:rsid w:val="00AC7713"/>
    <w:rsid w:val="00AD09C7"/>
    <w:rsid w:val="00AD1805"/>
    <w:rsid w:val="00B04916"/>
    <w:rsid w:val="00B15D2D"/>
    <w:rsid w:val="00B20A05"/>
    <w:rsid w:val="00B25B51"/>
    <w:rsid w:val="00B342C1"/>
    <w:rsid w:val="00B37028"/>
    <w:rsid w:val="00B41EC8"/>
    <w:rsid w:val="00B54C59"/>
    <w:rsid w:val="00B64621"/>
    <w:rsid w:val="00B70AFA"/>
    <w:rsid w:val="00B844BB"/>
    <w:rsid w:val="00BB2981"/>
    <w:rsid w:val="00BC0970"/>
    <w:rsid w:val="00BC5DEB"/>
    <w:rsid w:val="00BE2A5C"/>
    <w:rsid w:val="00BE3146"/>
    <w:rsid w:val="00C02342"/>
    <w:rsid w:val="00C400D5"/>
    <w:rsid w:val="00C41D4D"/>
    <w:rsid w:val="00C63815"/>
    <w:rsid w:val="00C6564F"/>
    <w:rsid w:val="00C668A5"/>
    <w:rsid w:val="00C94B02"/>
    <w:rsid w:val="00C96787"/>
    <w:rsid w:val="00CA5580"/>
    <w:rsid w:val="00CB1F5F"/>
    <w:rsid w:val="00CB3169"/>
    <w:rsid w:val="00CB45A7"/>
    <w:rsid w:val="00CC3CCA"/>
    <w:rsid w:val="00CD4961"/>
    <w:rsid w:val="00CE0845"/>
    <w:rsid w:val="00CE12A5"/>
    <w:rsid w:val="00CE1F9E"/>
    <w:rsid w:val="00D05B01"/>
    <w:rsid w:val="00D060AA"/>
    <w:rsid w:val="00D10401"/>
    <w:rsid w:val="00D2149C"/>
    <w:rsid w:val="00D25EF8"/>
    <w:rsid w:val="00D269A9"/>
    <w:rsid w:val="00D32625"/>
    <w:rsid w:val="00D37B58"/>
    <w:rsid w:val="00D451BC"/>
    <w:rsid w:val="00D45B9B"/>
    <w:rsid w:val="00D72C7E"/>
    <w:rsid w:val="00D9285F"/>
    <w:rsid w:val="00DA2F7B"/>
    <w:rsid w:val="00DD356C"/>
    <w:rsid w:val="00DD378E"/>
    <w:rsid w:val="00E02711"/>
    <w:rsid w:val="00E26DD3"/>
    <w:rsid w:val="00E414F6"/>
    <w:rsid w:val="00E4453D"/>
    <w:rsid w:val="00E65B37"/>
    <w:rsid w:val="00E763D7"/>
    <w:rsid w:val="00ED053A"/>
    <w:rsid w:val="00EE0A55"/>
    <w:rsid w:val="00F033F8"/>
    <w:rsid w:val="00F03B2E"/>
    <w:rsid w:val="00F03D79"/>
    <w:rsid w:val="00F100C6"/>
    <w:rsid w:val="00F14A18"/>
    <w:rsid w:val="00F261A8"/>
    <w:rsid w:val="00F45CA9"/>
    <w:rsid w:val="00F46633"/>
    <w:rsid w:val="00F50FA2"/>
    <w:rsid w:val="00F61550"/>
    <w:rsid w:val="00F6620D"/>
    <w:rsid w:val="00F820B2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9171C6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</dc:creator>
  <cp:lastModifiedBy>Goenaga Aramburu, Iker</cp:lastModifiedBy>
  <cp:revision>2</cp:revision>
  <dcterms:created xsi:type="dcterms:W3CDTF">2021-11-29T19:25:00Z</dcterms:created>
  <dcterms:modified xsi:type="dcterms:W3CDTF">2021-11-29T19:25:00Z</dcterms:modified>
</cp:coreProperties>
</file>