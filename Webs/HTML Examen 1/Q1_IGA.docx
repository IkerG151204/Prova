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BA7E12" w14:textId="77777777" w:rsidR="001E7893" w:rsidRPr="001E7893" w:rsidRDefault="00F20F63" w:rsidP="001E7893">
      <w:pPr>
        <w:pStyle w:val="Encabezado3"/>
        <w:jc w:val="center"/>
        <w:rPr>
          <w:rFonts w:cs="Arial"/>
          <w:bCs/>
        </w:rPr>
      </w:pPr>
      <w:r>
        <w:rPr>
          <w:rFonts w:cs="Arial"/>
          <w:bCs/>
        </w:rPr>
        <w:t>Q1</w:t>
      </w:r>
      <w:r w:rsidR="001E7893" w:rsidRPr="001E7893">
        <w:rPr>
          <w:rFonts w:cs="Arial"/>
          <w:bCs/>
        </w:rPr>
        <w:t xml:space="preserve">.- Proposta </w:t>
      </w:r>
      <w:r>
        <w:rPr>
          <w:rFonts w:cs="Arial"/>
          <w:bCs/>
        </w:rPr>
        <w:t xml:space="preserve">Avaluació </w:t>
      </w:r>
      <w:r w:rsidR="00CB1F5F">
        <w:rPr>
          <w:rFonts w:cs="Arial"/>
          <w:bCs/>
        </w:rPr>
        <w:t>P</w:t>
      </w:r>
      <w:r w:rsidR="001E7893" w:rsidRPr="001E7893">
        <w:rPr>
          <w:rFonts w:cs="Arial"/>
          <w:bCs/>
        </w:rPr>
        <w:t>ràctica</w:t>
      </w:r>
    </w:p>
    <w:p w14:paraId="7D8336F3" w14:textId="52D5A8A1" w:rsidR="001E7893" w:rsidRPr="001E7893" w:rsidRDefault="001E7893" w:rsidP="001E7893">
      <w:pPr>
        <w:spacing w:before="480" w:after="240" w:line="300" w:lineRule="exact"/>
        <w:rPr>
          <w:rFonts w:ascii="Arial" w:hAnsi="Arial" w:cs="Arial"/>
          <w:b/>
          <w:bCs/>
          <w:sz w:val="24"/>
          <w:szCs w:val="24"/>
        </w:rPr>
      </w:pPr>
      <w:r w:rsidRPr="001E7893">
        <w:rPr>
          <w:rFonts w:ascii="Arial" w:hAnsi="Arial" w:cs="Arial"/>
          <w:b/>
          <w:bCs/>
          <w:sz w:val="24"/>
          <w:szCs w:val="24"/>
        </w:rPr>
        <w:t>Nom:</w:t>
      </w:r>
      <w:r w:rsidR="00D808A9">
        <w:rPr>
          <w:rFonts w:ascii="Arial" w:hAnsi="Arial" w:cs="Arial"/>
          <w:b/>
          <w:bCs/>
          <w:sz w:val="24"/>
          <w:szCs w:val="24"/>
        </w:rPr>
        <w:t xml:space="preserve"> Iker Goenaga</w:t>
      </w:r>
    </w:p>
    <w:p w14:paraId="2DE0143F" w14:textId="77777777" w:rsidR="001E7893" w:rsidRPr="001E7893" w:rsidRDefault="001E7893" w:rsidP="001E7893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 w:rsidRPr="001E7893">
        <w:rPr>
          <w:rFonts w:ascii="Arial" w:hAnsi="Arial" w:cs="Arial"/>
          <w:sz w:val="28"/>
          <w:szCs w:val="28"/>
        </w:rPr>
        <w:t>INSTRUCCIONS</w:t>
      </w:r>
    </w:p>
    <w:p w14:paraId="0875740E" w14:textId="77777777" w:rsidR="001E7893" w:rsidRPr="001E7893" w:rsidRDefault="001E7893" w:rsidP="001E7893">
      <w:pPr>
        <w:pStyle w:val="NormalWeb"/>
        <w:suppressAutoHyphens w:val="0"/>
        <w:spacing w:beforeAutospacing="1" w:after="0"/>
        <w:jc w:val="both"/>
        <w:rPr>
          <w:rFonts w:ascii="Arial" w:hAnsi="Arial" w:cs="Arial"/>
        </w:rPr>
      </w:pPr>
      <w:r w:rsidRPr="001E7893">
        <w:rPr>
          <w:rFonts w:ascii="Arial" w:hAnsi="Arial" w:cs="Arial"/>
        </w:rPr>
        <w:t>Llegeix amb calma que s'ha de fer abans de començar. I recorda de posar el teu nom en el lloc del document que ho sol·licita.</w:t>
      </w:r>
    </w:p>
    <w:p w14:paraId="1CF1F549" w14:textId="4E184C6B" w:rsidR="001E7893" w:rsidRPr="002A3587" w:rsidRDefault="001E7893" w:rsidP="001E7893">
      <w:pPr>
        <w:pStyle w:val="NormalWeb"/>
        <w:suppressAutoHyphens w:val="0"/>
        <w:spacing w:beforeAutospacing="1" w:after="0"/>
        <w:jc w:val="both"/>
        <w:rPr>
          <w:rFonts w:ascii="Arial" w:hAnsi="Arial" w:cs="Arial"/>
          <w:u w:val="single"/>
        </w:rPr>
      </w:pPr>
      <w:r w:rsidRPr="001E7893">
        <w:rPr>
          <w:rFonts w:ascii="Arial" w:hAnsi="Arial" w:cs="Arial"/>
        </w:rPr>
        <w:t xml:space="preserve">Per fer l'entrega recorda que has de retornar </w:t>
      </w:r>
      <w:r w:rsidRPr="001E7893">
        <w:rPr>
          <w:rFonts w:ascii="Arial" w:hAnsi="Arial" w:cs="Arial"/>
          <w:b/>
          <w:bCs/>
        </w:rPr>
        <w:t>aquest arxiu</w:t>
      </w:r>
      <w:r w:rsidRPr="001E7893">
        <w:rPr>
          <w:rFonts w:ascii="Arial" w:hAnsi="Arial" w:cs="Arial"/>
        </w:rPr>
        <w:t xml:space="preserve"> </w:t>
      </w:r>
      <w:r w:rsidR="00F03D79">
        <w:rPr>
          <w:rFonts w:ascii="Arial" w:hAnsi="Arial" w:cs="Arial"/>
        </w:rPr>
        <w:t xml:space="preserve">i </w:t>
      </w:r>
      <w:r w:rsidR="00F20F63">
        <w:rPr>
          <w:rFonts w:ascii="Arial" w:hAnsi="Arial" w:cs="Arial"/>
          <w:u w:val="single"/>
        </w:rPr>
        <w:t>l’</w:t>
      </w:r>
      <w:r w:rsidR="00F03D79" w:rsidRPr="002A3587">
        <w:rPr>
          <w:rFonts w:ascii="Arial" w:hAnsi="Arial" w:cs="Arial"/>
          <w:u w:val="single"/>
        </w:rPr>
        <w:t xml:space="preserve">arxiu </w:t>
      </w:r>
      <w:proofErr w:type="spellStart"/>
      <w:r w:rsidR="00F03D79" w:rsidRPr="002A3587">
        <w:rPr>
          <w:rFonts w:ascii="Arial" w:hAnsi="Arial" w:cs="Arial"/>
          <w:u w:val="single"/>
        </w:rPr>
        <w:t>html</w:t>
      </w:r>
      <w:proofErr w:type="spellEnd"/>
      <w:r w:rsidR="00F03D79" w:rsidRPr="002A3587">
        <w:rPr>
          <w:rFonts w:ascii="Arial" w:hAnsi="Arial" w:cs="Arial"/>
          <w:u w:val="single"/>
        </w:rPr>
        <w:t xml:space="preserve"> </w:t>
      </w:r>
      <w:r w:rsidR="00F20F63">
        <w:rPr>
          <w:rFonts w:ascii="Arial" w:hAnsi="Arial" w:cs="Arial"/>
          <w:u w:val="single"/>
        </w:rPr>
        <w:t xml:space="preserve">i l’arxiu </w:t>
      </w:r>
      <w:proofErr w:type="spellStart"/>
      <w:r w:rsidR="00F20F63">
        <w:rPr>
          <w:rFonts w:ascii="Arial" w:hAnsi="Arial" w:cs="Arial"/>
          <w:u w:val="single"/>
        </w:rPr>
        <w:t>css</w:t>
      </w:r>
      <w:proofErr w:type="spellEnd"/>
      <w:r w:rsidR="00F20F63">
        <w:rPr>
          <w:rFonts w:ascii="Arial" w:hAnsi="Arial" w:cs="Arial"/>
          <w:u w:val="single"/>
        </w:rPr>
        <w:t xml:space="preserve"> </w:t>
      </w:r>
      <w:r w:rsidRPr="002A3587">
        <w:rPr>
          <w:rFonts w:ascii="Arial" w:hAnsi="Arial" w:cs="Arial"/>
          <w:u w:val="single"/>
        </w:rPr>
        <w:t xml:space="preserve">amb el nom </w:t>
      </w:r>
      <w:r w:rsidR="00F20F63">
        <w:rPr>
          <w:rFonts w:ascii="Arial" w:hAnsi="Arial" w:cs="Arial"/>
          <w:u w:val="single"/>
        </w:rPr>
        <w:t>Q1</w:t>
      </w:r>
      <w:r w:rsidRPr="002A3587">
        <w:rPr>
          <w:rFonts w:ascii="Arial" w:hAnsi="Arial" w:cs="Arial"/>
          <w:u w:val="single"/>
        </w:rPr>
        <w:t>[les teves inicials].</w:t>
      </w:r>
      <w:r w:rsidR="00F03D79" w:rsidRPr="002A3587">
        <w:rPr>
          <w:rFonts w:ascii="Arial" w:hAnsi="Arial" w:cs="Arial"/>
          <w:u w:val="single"/>
        </w:rPr>
        <w:t>zip</w:t>
      </w:r>
      <w:r w:rsidRPr="002A3587">
        <w:rPr>
          <w:rFonts w:ascii="Arial" w:hAnsi="Arial" w:cs="Arial"/>
          <w:u w:val="single"/>
        </w:rPr>
        <w:t xml:space="preserve"> o </w:t>
      </w:r>
      <w:r w:rsidR="00F03D79" w:rsidRPr="002A3587">
        <w:rPr>
          <w:rFonts w:ascii="Arial" w:hAnsi="Arial" w:cs="Arial"/>
          <w:u w:val="single"/>
        </w:rPr>
        <w:t>similar</w:t>
      </w:r>
      <w:r w:rsidRPr="002A3587">
        <w:rPr>
          <w:rFonts w:ascii="Arial" w:hAnsi="Arial" w:cs="Arial"/>
          <w:u w:val="single"/>
        </w:rPr>
        <w:t>.</w:t>
      </w:r>
      <w:r w:rsidR="00EF4A0E">
        <w:rPr>
          <w:rFonts w:ascii="Arial" w:hAnsi="Arial" w:cs="Arial"/>
          <w:u w:val="single"/>
        </w:rPr>
        <w:t xml:space="preserve"> </w:t>
      </w:r>
      <w:r w:rsidR="00EF4A0E" w:rsidRPr="00A0490E">
        <w:rPr>
          <w:rFonts w:ascii="Arial" w:hAnsi="Arial" w:cs="Arial"/>
          <w:u w:val="single"/>
        </w:rPr>
        <w:t>Les imatges també les hauràs d’adjuntar dins la carpeta corresponent</w:t>
      </w:r>
      <w:r w:rsidR="00A0490E">
        <w:rPr>
          <w:rFonts w:ascii="Arial" w:hAnsi="Arial" w:cs="Arial"/>
          <w:u w:val="single"/>
        </w:rPr>
        <w:t xml:space="preserve"> </w:t>
      </w:r>
      <w:proofErr w:type="spellStart"/>
      <w:r w:rsidR="00A0490E" w:rsidRPr="00A0490E">
        <w:rPr>
          <w:rFonts w:ascii="Arial" w:hAnsi="Arial" w:cs="Arial"/>
          <w:b/>
          <w:bCs/>
          <w:u w:val="single"/>
        </w:rPr>
        <w:t>imatgesXX</w:t>
      </w:r>
      <w:proofErr w:type="spellEnd"/>
      <w:r w:rsidR="00EF4A0E">
        <w:rPr>
          <w:rFonts w:ascii="Arial" w:hAnsi="Arial" w:cs="Arial"/>
        </w:rPr>
        <w:t>.</w:t>
      </w:r>
    </w:p>
    <w:p w14:paraId="095BADD7" w14:textId="77777777" w:rsidR="00C6564F" w:rsidRDefault="00C6564F" w:rsidP="001E7893">
      <w:pPr>
        <w:jc w:val="both"/>
        <w:rPr>
          <w:rFonts w:ascii="Arial" w:eastAsia="LiberationSans" w:hAnsi="Arial" w:cs="Arial"/>
          <w:kern w:val="3"/>
          <w:sz w:val="24"/>
          <w:szCs w:val="24"/>
        </w:rPr>
      </w:pPr>
    </w:p>
    <w:p w14:paraId="1D28CD0D" w14:textId="77777777"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INTRODUCCIÓ</w:t>
      </w:r>
    </w:p>
    <w:p w14:paraId="414F2B30" w14:textId="52B31BE0" w:rsidR="00C6564F" w:rsidRDefault="00732BF6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Cada exercici ha d’estar amb el seu </w:t>
      </w:r>
      <w:proofErr w:type="spellStart"/>
      <w:r>
        <w:rPr>
          <w:rFonts w:ascii="Arial" w:hAnsi="Arial" w:cs="Arial"/>
          <w:bCs/>
        </w:rPr>
        <w:t>html</w:t>
      </w:r>
      <w:proofErr w:type="spellEnd"/>
      <w:r>
        <w:rPr>
          <w:rFonts w:ascii="Arial" w:hAnsi="Arial" w:cs="Arial"/>
          <w:bCs/>
        </w:rPr>
        <w:t xml:space="preserve"> tal com exercici1XX.html</w:t>
      </w:r>
      <w:r w:rsidR="00F20F63">
        <w:rPr>
          <w:rFonts w:ascii="Arial" w:hAnsi="Arial" w:cs="Arial"/>
          <w:bCs/>
        </w:rPr>
        <w:t xml:space="preserve"> i l’estil ha d’estar </w:t>
      </w:r>
      <w:r w:rsidR="00F20F63" w:rsidRPr="00732BF6">
        <w:rPr>
          <w:rFonts w:ascii="Arial" w:hAnsi="Arial" w:cs="Arial"/>
          <w:b/>
          <w:bCs/>
        </w:rPr>
        <w:t xml:space="preserve">en un sol fitxer </w:t>
      </w:r>
      <w:proofErr w:type="spellStart"/>
      <w:r w:rsidR="00F20F63" w:rsidRPr="00732BF6">
        <w:rPr>
          <w:rFonts w:ascii="Arial" w:hAnsi="Arial" w:cs="Arial"/>
          <w:b/>
          <w:bCs/>
        </w:rPr>
        <w:t>css</w:t>
      </w:r>
      <w:proofErr w:type="spellEnd"/>
      <w:r w:rsidR="00F20F63">
        <w:rPr>
          <w:rFonts w:ascii="Arial" w:hAnsi="Arial" w:cs="Arial"/>
          <w:bCs/>
        </w:rPr>
        <w:t xml:space="preserve"> (estilXX.css)</w:t>
      </w:r>
      <w:r w:rsidR="00CB1F5F">
        <w:rPr>
          <w:rFonts w:ascii="Arial" w:hAnsi="Arial" w:cs="Arial"/>
          <w:bCs/>
        </w:rPr>
        <w:t>.</w:t>
      </w:r>
    </w:p>
    <w:p w14:paraId="1538A483" w14:textId="77777777" w:rsidR="00F03D79" w:rsidRDefault="00F03D79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</w:p>
    <w:p w14:paraId="1C5D9CF1" w14:textId="0F03D8CE" w:rsidR="00F03D79" w:rsidRDefault="00F03D79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Es </w:t>
      </w:r>
      <w:r w:rsidR="00732BF6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 abans de donar per finalitzat cada exercici validar que no hi ha cap error amb l’enllaç.</w:t>
      </w:r>
    </w:p>
    <w:p w14:paraId="4E5A8D49" w14:textId="4F3927DF" w:rsidR="00F03D79" w:rsidRDefault="00AF5B02" w:rsidP="00F46633">
      <w:pPr>
        <w:pStyle w:val="NormalWeb"/>
        <w:spacing w:before="0" w:after="0"/>
        <w:jc w:val="center"/>
        <w:rPr>
          <w:rStyle w:val="Hipervnculo"/>
          <w:rFonts w:ascii="Arial" w:hAnsi="Arial" w:cs="Arial"/>
        </w:rPr>
      </w:pPr>
      <w:hyperlink r:id="rId11" w:anchor="validate_by_upload+with_options" w:history="1">
        <w:r w:rsidR="00F03D79" w:rsidRPr="00F03D79">
          <w:rPr>
            <w:rStyle w:val="Hipervnculo"/>
            <w:rFonts w:ascii="Arial" w:hAnsi="Arial" w:cs="Arial"/>
          </w:rPr>
          <w:t>https://validator.w3.org/#validate_by_upload+with_options</w:t>
        </w:r>
      </w:hyperlink>
    </w:p>
    <w:p w14:paraId="5EBB8820" w14:textId="58AD54E1" w:rsidR="00297164" w:rsidRDefault="00AF5B02" w:rsidP="00F46633">
      <w:pPr>
        <w:pStyle w:val="NormalWeb"/>
        <w:spacing w:before="0" w:after="0"/>
        <w:jc w:val="center"/>
        <w:rPr>
          <w:rFonts w:ascii="Arial" w:hAnsi="Arial" w:cs="Arial"/>
        </w:rPr>
      </w:pPr>
      <w:hyperlink r:id="rId12" w:anchor="validate_by_upload" w:history="1">
        <w:r w:rsidR="00297164" w:rsidRPr="00952F06">
          <w:rPr>
            <w:rStyle w:val="Hipervnculo"/>
            <w:rFonts w:ascii="Arial" w:hAnsi="Arial" w:cs="Arial"/>
          </w:rPr>
          <w:t>http://jigsaw.w3.org/css-validator/#validate_by_upload</w:t>
        </w:r>
      </w:hyperlink>
    </w:p>
    <w:p w14:paraId="20F09520" w14:textId="77777777" w:rsidR="00297164" w:rsidRPr="00F03D79" w:rsidRDefault="00297164" w:rsidP="00F46633">
      <w:pPr>
        <w:pStyle w:val="NormalWeb"/>
        <w:spacing w:before="0" w:after="0"/>
        <w:jc w:val="center"/>
        <w:rPr>
          <w:rFonts w:ascii="Arial" w:hAnsi="Arial" w:cs="Arial"/>
        </w:rPr>
      </w:pPr>
    </w:p>
    <w:p w14:paraId="02EB0B28" w14:textId="77777777" w:rsidR="00A510B9" w:rsidRDefault="00A510B9">
      <w:pPr>
        <w:suppressAutoHyphens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br w:type="page"/>
      </w:r>
    </w:p>
    <w:p w14:paraId="0E17A4A6" w14:textId="77777777"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EXERCICIS</w:t>
      </w:r>
    </w:p>
    <w:p w14:paraId="02FAD9D8" w14:textId="1CFCECAB" w:rsidR="00F320FD" w:rsidRDefault="00CA7920" w:rsidP="00CA79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B782A">
        <w:rPr>
          <w:rFonts w:ascii="Arial" w:hAnsi="Arial" w:cs="Arial"/>
          <w:b/>
          <w:sz w:val="24"/>
          <w:szCs w:val="24"/>
        </w:rPr>
        <w:t xml:space="preserve">Exercici </w:t>
      </w:r>
      <w:r>
        <w:rPr>
          <w:rFonts w:ascii="Arial" w:hAnsi="Arial" w:cs="Arial"/>
          <w:b/>
          <w:sz w:val="24"/>
          <w:szCs w:val="24"/>
        </w:rPr>
        <w:t>1</w:t>
      </w:r>
      <w:r w:rsidRPr="004B782A">
        <w:rPr>
          <w:rFonts w:ascii="Arial" w:hAnsi="Arial" w:cs="Arial"/>
          <w:b/>
          <w:sz w:val="24"/>
          <w:szCs w:val="24"/>
        </w:rPr>
        <w:t>.</w:t>
      </w:r>
      <w:r w:rsidRPr="004B782A">
        <w:rPr>
          <w:rFonts w:ascii="Arial" w:hAnsi="Arial" w:cs="Arial"/>
          <w:sz w:val="24"/>
          <w:szCs w:val="24"/>
        </w:rPr>
        <w:t xml:space="preserve"> </w:t>
      </w:r>
      <w:r w:rsidR="00A0490E">
        <w:rPr>
          <w:rFonts w:ascii="Arial" w:hAnsi="Arial" w:cs="Arial"/>
          <w:sz w:val="24"/>
          <w:szCs w:val="24"/>
        </w:rPr>
        <w:t xml:space="preserve">En aquest exercici el que farem és un lloc web amb </w:t>
      </w:r>
      <w:r w:rsidR="00A0490E" w:rsidRPr="00322BEE">
        <w:rPr>
          <w:rFonts w:ascii="Arial" w:hAnsi="Arial" w:cs="Arial"/>
          <w:b/>
          <w:bCs/>
          <w:sz w:val="24"/>
          <w:szCs w:val="24"/>
        </w:rPr>
        <w:t xml:space="preserve">una pàgina </w:t>
      </w:r>
      <w:r w:rsidR="00F320FD" w:rsidRPr="00322BEE">
        <w:rPr>
          <w:rFonts w:ascii="Arial" w:hAnsi="Arial" w:cs="Arial"/>
          <w:b/>
          <w:bCs/>
          <w:sz w:val="24"/>
          <w:szCs w:val="24"/>
        </w:rPr>
        <w:t>í</w:t>
      </w:r>
      <w:r w:rsidR="00A0490E" w:rsidRPr="00322BEE">
        <w:rPr>
          <w:rFonts w:ascii="Arial" w:hAnsi="Arial" w:cs="Arial"/>
          <w:b/>
          <w:bCs/>
          <w:sz w:val="24"/>
          <w:szCs w:val="24"/>
        </w:rPr>
        <w:t>ndex</w:t>
      </w:r>
      <w:r w:rsidR="00494F50">
        <w:rPr>
          <w:rFonts w:ascii="Arial" w:hAnsi="Arial" w:cs="Arial"/>
          <w:sz w:val="24"/>
          <w:szCs w:val="24"/>
        </w:rPr>
        <w:t xml:space="preserve"> formada per tres imatges </w:t>
      </w:r>
      <w:r w:rsidR="00F320FD">
        <w:rPr>
          <w:rFonts w:ascii="Arial" w:hAnsi="Arial" w:cs="Arial"/>
          <w:sz w:val="24"/>
          <w:szCs w:val="24"/>
        </w:rPr>
        <w:t>que ens permetr</w:t>
      </w:r>
      <w:r w:rsidR="00494F50">
        <w:rPr>
          <w:rFonts w:ascii="Arial" w:hAnsi="Arial" w:cs="Arial"/>
          <w:sz w:val="24"/>
          <w:szCs w:val="24"/>
        </w:rPr>
        <w:t>an</w:t>
      </w:r>
      <w:r w:rsidR="00F320FD">
        <w:rPr>
          <w:rFonts w:ascii="Arial" w:hAnsi="Arial" w:cs="Arial"/>
          <w:sz w:val="24"/>
          <w:szCs w:val="24"/>
        </w:rPr>
        <w:t xml:space="preserve"> arribar a </w:t>
      </w:r>
      <w:r w:rsidR="00494F50">
        <w:rPr>
          <w:rFonts w:ascii="Arial" w:hAnsi="Arial" w:cs="Arial"/>
          <w:sz w:val="24"/>
          <w:szCs w:val="24"/>
        </w:rPr>
        <w:t xml:space="preserve">unes </w:t>
      </w:r>
      <w:r w:rsidR="00F320FD">
        <w:rPr>
          <w:rFonts w:ascii="Arial" w:hAnsi="Arial" w:cs="Arial"/>
          <w:sz w:val="24"/>
          <w:szCs w:val="24"/>
        </w:rPr>
        <w:t>altres</w:t>
      </w:r>
      <w:r w:rsidR="00A0490E">
        <w:rPr>
          <w:rFonts w:ascii="Arial" w:hAnsi="Arial" w:cs="Arial"/>
          <w:sz w:val="24"/>
          <w:szCs w:val="24"/>
        </w:rPr>
        <w:t xml:space="preserve"> tres pàgines</w:t>
      </w:r>
      <w:r w:rsidR="00F320FD">
        <w:rPr>
          <w:rFonts w:ascii="Arial" w:hAnsi="Arial" w:cs="Arial"/>
          <w:sz w:val="24"/>
          <w:szCs w:val="24"/>
        </w:rPr>
        <w:t>.</w:t>
      </w:r>
    </w:p>
    <w:p w14:paraId="1C6A3D50" w14:textId="3EA3DD5A" w:rsidR="00CA7920" w:rsidRDefault="00CA7920" w:rsidP="00CA79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Realitza la navegació entre </w:t>
      </w:r>
      <w:r w:rsidR="00FD0DC6">
        <w:rPr>
          <w:rFonts w:ascii="Arial" w:hAnsi="Arial" w:cs="Arial"/>
          <w:sz w:val="24"/>
          <w:szCs w:val="24"/>
        </w:rPr>
        <w:t>les quatre</w:t>
      </w:r>
      <w:r>
        <w:rPr>
          <w:rFonts w:ascii="Arial" w:hAnsi="Arial" w:cs="Arial"/>
          <w:sz w:val="24"/>
          <w:szCs w:val="24"/>
        </w:rPr>
        <w:t xml:space="preserve"> pàgines de tal manera que des de la principal (primera) puguis anar a la </w:t>
      </w:r>
      <w:r w:rsidR="00FD0DC6">
        <w:rPr>
          <w:rFonts w:ascii="Arial" w:hAnsi="Arial" w:cs="Arial"/>
          <w:sz w:val="24"/>
          <w:szCs w:val="24"/>
        </w:rPr>
        <w:t xml:space="preserve">resta i des de cadascuna de les “secundaries” </w:t>
      </w:r>
      <w:proofErr w:type="spellStart"/>
      <w:r w:rsidR="00FD0DC6">
        <w:rPr>
          <w:rFonts w:ascii="Arial" w:hAnsi="Arial" w:cs="Arial"/>
          <w:sz w:val="24"/>
          <w:szCs w:val="24"/>
        </w:rPr>
        <w:t>poguis</w:t>
      </w:r>
      <w:proofErr w:type="spellEnd"/>
      <w:r w:rsidR="00FD0DC6">
        <w:rPr>
          <w:rFonts w:ascii="Arial" w:hAnsi="Arial" w:cs="Arial"/>
          <w:sz w:val="24"/>
          <w:szCs w:val="24"/>
        </w:rPr>
        <w:t xml:space="preserve"> accedir a la principal (la de l’Índex).</w:t>
      </w:r>
      <w:r>
        <w:rPr>
          <w:rFonts w:ascii="Arial" w:hAnsi="Arial" w:cs="Arial"/>
          <w:sz w:val="24"/>
          <w:szCs w:val="24"/>
        </w:rPr>
        <w:t>(</w:t>
      </w:r>
      <w:r w:rsidR="00FD0DC6">
        <w:rPr>
          <w:rFonts w:ascii="Arial" w:hAnsi="Arial" w:cs="Arial"/>
          <w:color w:val="00B0F0"/>
          <w:sz w:val="24"/>
          <w:szCs w:val="24"/>
        </w:rPr>
        <w:t>5</w:t>
      </w:r>
      <w:r w:rsidRPr="004B782A">
        <w:rPr>
          <w:rFonts w:ascii="Arial" w:hAnsi="Arial" w:cs="Arial"/>
          <w:color w:val="00B0F0"/>
          <w:sz w:val="24"/>
          <w:szCs w:val="24"/>
        </w:rPr>
        <w:t>.</w:t>
      </w:r>
      <w:r w:rsidR="00FD0DC6">
        <w:rPr>
          <w:rFonts w:ascii="Arial" w:hAnsi="Arial" w:cs="Arial"/>
          <w:color w:val="00B0F0"/>
          <w:sz w:val="24"/>
          <w:szCs w:val="24"/>
        </w:rPr>
        <w:t>0</w:t>
      </w:r>
      <w:r w:rsidRPr="004B782A">
        <w:rPr>
          <w:rFonts w:ascii="Arial" w:hAnsi="Arial" w:cs="Arial"/>
          <w:color w:val="00B0F0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)</w:t>
      </w:r>
    </w:p>
    <w:p w14:paraId="0018CCBC" w14:textId="77777777" w:rsidR="00CA7920" w:rsidRDefault="00CA7920" w:rsidP="00CA7920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5272F793" w14:textId="27FA9F41" w:rsidR="00CA7920" w:rsidRPr="00DD6036" w:rsidRDefault="00FD0DC6" w:rsidP="00CA7920">
      <w:pPr>
        <w:pStyle w:val="NormalWeb"/>
        <w:spacing w:before="0"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322BEE">
        <w:rPr>
          <w:rFonts w:ascii="Arial" w:hAnsi="Arial" w:cs="Arial"/>
          <w:b/>
          <w:bCs/>
        </w:rPr>
        <w:t>Pàgina 2. Reprodueix aquest text.</w:t>
      </w:r>
      <w:r w:rsidR="00DD6036">
        <w:rPr>
          <w:rFonts w:ascii="Arial" w:hAnsi="Arial" w:cs="Arial"/>
          <w:b/>
          <w:bCs/>
        </w:rPr>
        <w:t xml:space="preserve"> </w:t>
      </w:r>
      <w:r w:rsidR="00DD6036">
        <w:rPr>
          <w:rFonts w:ascii="Arial" w:hAnsi="Arial" w:cs="Arial"/>
        </w:rPr>
        <w:t xml:space="preserve"> (No pots afegir contingut a</w:t>
      </w:r>
      <w:r w:rsidR="00891719">
        <w:rPr>
          <w:rFonts w:ascii="Arial" w:hAnsi="Arial" w:cs="Arial"/>
        </w:rPr>
        <w:t xml:space="preserve"> </w:t>
      </w:r>
      <w:proofErr w:type="spellStart"/>
      <w:r w:rsidR="00891719">
        <w:rPr>
          <w:rFonts w:ascii="Arial" w:hAnsi="Arial" w:cs="Arial"/>
        </w:rPr>
        <w:t>l’html</w:t>
      </w:r>
      <w:proofErr w:type="spellEnd"/>
      <w:r w:rsidR="00891719">
        <w:rPr>
          <w:rFonts w:ascii="Arial" w:hAnsi="Arial" w:cs="Arial"/>
        </w:rPr>
        <w:t xml:space="preserve"> que hi ha al </w:t>
      </w:r>
      <w:proofErr w:type="spellStart"/>
      <w:r w:rsidR="00891719">
        <w:rPr>
          <w:rFonts w:ascii="Arial" w:hAnsi="Arial" w:cs="Arial"/>
        </w:rPr>
        <w:t>Moodle</w:t>
      </w:r>
      <w:proofErr w:type="spellEnd"/>
      <w:r w:rsidR="00891719">
        <w:rPr>
          <w:rFonts w:ascii="Arial" w:hAnsi="Arial" w:cs="Arial"/>
        </w:rPr>
        <w:t xml:space="preserve"> (evidentment sí etiquetes i diferents selectors).</w:t>
      </w:r>
    </w:p>
    <w:p w14:paraId="1F90B3D9" w14:textId="3043A482" w:rsidR="00CA7920" w:rsidRDefault="00437589" w:rsidP="00CA7920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9744" behindDoc="1" locked="0" layoutInCell="1" allowOverlap="1" wp14:anchorId="78A84F6C" wp14:editId="660579FC">
            <wp:simplePos x="0" y="0"/>
            <wp:positionH relativeFrom="column">
              <wp:posOffset>382297</wp:posOffset>
            </wp:positionH>
            <wp:positionV relativeFrom="paragraph">
              <wp:posOffset>65212</wp:posOffset>
            </wp:positionV>
            <wp:extent cx="433324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61" y="21375"/>
                <wp:lineTo x="21461" y="0"/>
                <wp:lineTo x="0" y="0"/>
              </wp:wrapPolygon>
            </wp:wrapTight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504D19" w14:textId="0CAEFD9A" w:rsidR="00CA7920" w:rsidRDefault="00CA7920" w:rsidP="00CA7920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30CB6B68" w14:textId="1E8EF16F" w:rsidR="00CA7920" w:rsidRDefault="00CA7920" w:rsidP="00EF4EA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CD0F71A" w14:textId="6CC859F2" w:rsidR="00A35FFE" w:rsidRDefault="00A35FFE" w:rsidP="00EF4EA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D2F9CA3" w14:textId="0698FFA5" w:rsidR="00A35FFE" w:rsidRDefault="00A35FFE" w:rsidP="00EF4EA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6941C08" w14:textId="6B04367F" w:rsidR="00A35FFE" w:rsidRDefault="00A35FFE" w:rsidP="00EF4EA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AB8CF1" w14:textId="1F4AB51F" w:rsidR="00A35FFE" w:rsidRDefault="00A35FFE" w:rsidP="00EF4EA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0132940" w14:textId="4A223E90" w:rsidR="00A35FFE" w:rsidRDefault="00A35FFE" w:rsidP="00EF4EA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EC6EAA3" w14:textId="50243E43" w:rsidR="00A35FFE" w:rsidRDefault="00A35FFE" w:rsidP="00EF4EA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9758262" w14:textId="4C17AE9C" w:rsidR="00A35FFE" w:rsidRDefault="00A35FFE" w:rsidP="00EF4EA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3927BAD" w14:textId="659F6FFD" w:rsidR="00A35FFE" w:rsidRDefault="00A35FFE" w:rsidP="00EF4EA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61D4357" w14:textId="2238AD5A" w:rsidR="00A35FFE" w:rsidRPr="0067371D" w:rsidRDefault="00A35FFE" w:rsidP="00A35FFE">
      <w:pPr>
        <w:pStyle w:val="NormalWeb"/>
        <w:spacing w:before="0"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 xml:space="preserve">Pàgina 3. Reprodueix </w:t>
      </w:r>
      <w:r w:rsidR="003D030A">
        <w:rPr>
          <w:rFonts w:ascii="Arial" w:hAnsi="Arial" w:cs="Arial"/>
          <w:b/>
          <w:bCs/>
        </w:rPr>
        <w:t xml:space="preserve">amb la màxima fidelitat possible </w:t>
      </w:r>
      <w:r>
        <w:rPr>
          <w:rFonts w:ascii="Arial" w:hAnsi="Arial" w:cs="Arial"/>
          <w:b/>
          <w:bCs/>
        </w:rPr>
        <w:t>aquest</w:t>
      </w:r>
      <w:r w:rsidR="00C255A3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 t</w:t>
      </w:r>
      <w:r w:rsidR="00C255A3">
        <w:rPr>
          <w:rFonts w:ascii="Arial" w:hAnsi="Arial" w:cs="Arial"/>
          <w:b/>
          <w:bCs/>
        </w:rPr>
        <w:t>aula</w:t>
      </w:r>
      <w:r>
        <w:rPr>
          <w:rFonts w:ascii="Arial" w:hAnsi="Arial" w:cs="Arial"/>
          <w:b/>
          <w:bCs/>
        </w:rPr>
        <w:t>.</w:t>
      </w:r>
      <w:r w:rsidR="0067371D">
        <w:rPr>
          <w:rFonts w:ascii="Arial" w:hAnsi="Arial" w:cs="Arial"/>
          <w:b/>
          <w:bCs/>
        </w:rPr>
        <w:t xml:space="preserve"> </w:t>
      </w:r>
    </w:p>
    <w:p w14:paraId="1682044F" w14:textId="7DDFC09D" w:rsidR="00116181" w:rsidRDefault="009A250D" w:rsidP="0011618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6672" behindDoc="1" locked="0" layoutInCell="1" allowOverlap="1" wp14:anchorId="68D2D02B" wp14:editId="11CE8906">
            <wp:simplePos x="0" y="0"/>
            <wp:positionH relativeFrom="margin">
              <wp:align>right</wp:align>
            </wp:positionH>
            <wp:positionV relativeFrom="paragraph">
              <wp:posOffset>191650</wp:posOffset>
            </wp:positionV>
            <wp:extent cx="5398770" cy="3277235"/>
            <wp:effectExtent l="0" t="0" r="0" b="0"/>
            <wp:wrapTight wrapText="bothSides">
              <wp:wrapPolygon edited="0">
                <wp:start x="0" y="0"/>
                <wp:lineTo x="0" y="21470"/>
                <wp:lineTo x="21493" y="21470"/>
                <wp:lineTo x="21493" y="0"/>
                <wp:lineTo x="0" y="0"/>
              </wp:wrapPolygon>
            </wp:wrapTight>
            <wp:docPr id="15" name="Imat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073CF6" w14:textId="3A16203E" w:rsidR="00D4742E" w:rsidRDefault="00D4742E">
      <w:pPr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F471A6D" w14:textId="3750682B" w:rsidR="00EF4EAD" w:rsidRDefault="00EF4EAD">
      <w:pPr>
        <w:suppressAutoHyphens w:val="0"/>
        <w:spacing w:after="0" w:line="240" w:lineRule="auto"/>
        <w:rPr>
          <w:rFonts w:ascii="Arial" w:hAnsi="Arial" w:cs="Arial"/>
        </w:rPr>
      </w:pPr>
    </w:p>
    <w:p w14:paraId="3C52B571" w14:textId="3DF4BAAE" w:rsidR="008C6FF4" w:rsidRDefault="008C6FF4" w:rsidP="008C6FF4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 xml:space="preserve">Pàgina 4. Reprodueix </w:t>
      </w:r>
      <w:r w:rsidR="003D030A">
        <w:rPr>
          <w:rFonts w:ascii="Arial" w:hAnsi="Arial" w:cs="Arial"/>
          <w:b/>
          <w:bCs/>
        </w:rPr>
        <w:t xml:space="preserve">amb la màxima fidelitat possible </w:t>
      </w:r>
      <w:r>
        <w:rPr>
          <w:rFonts w:ascii="Arial" w:hAnsi="Arial" w:cs="Arial"/>
          <w:b/>
          <w:bCs/>
        </w:rPr>
        <w:t>aquest formulari.</w:t>
      </w:r>
    </w:p>
    <w:p w14:paraId="4ADF6D8F" w14:textId="7DC574FF" w:rsidR="00C635C7" w:rsidRDefault="00C635C7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314EAB6A" w14:textId="37CE4F67" w:rsidR="00C635C7" w:rsidRDefault="008C6FF4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7696" behindDoc="1" locked="0" layoutInCell="1" allowOverlap="1" wp14:anchorId="73BAF56F" wp14:editId="393D44C1">
            <wp:simplePos x="0" y="0"/>
            <wp:positionH relativeFrom="column">
              <wp:posOffset>532933</wp:posOffset>
            </wp:positionH>
            <wp:positionV relativeFrom="paragraph">
              <wp:posOffset>121285</wp:posOffset>
            </wp:positionV>
            <wp:extent cx="3925127" cy="4992316"/>
            <wp:effectExtent l="0" t="0" r="0" b="0"/>
            <wp:wrapTight wrapText="bothSides">
              <wp:wrapPolygon edited="0">
                <wp:start x="0" y="0"/>
                <wp:lineTo x="0" y="21515"/>
                <wp:lineTo x="21492" y="21515"/>
                <wp:lineTo x="21492" y="0"/>
                <wp:lineTo x="0" y="0"/>
              </wp:wrapPolygon>
            </wp:wrapTight>
            <wp:docPr id="20" name="Imat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27" cy="499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591D58" w14:textId="0DE69635" w:rsidR="00C635C7" w:rsidRDefault="00C635C7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756AD694" w14:textId="30E2F2DC" w:rsidR="00C635C7" w:rsidRDefault="00C635C7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5D137630" w14:textId="0700B138" w:rsidR="00C635C7" w:rsidRDefault="00A67F77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129274E1" wp14:editId="0959371C">
            <wp:simplePos x="0" y="0"/>
            <wp:positionH relativeFrom="column">
              <wp:posOffset>3483107</wp:posOffset>
            </wp:positionH>
            <wp:positionV relativeFrom="paragraph">
              <wp:posOffset>4592152</wp:posOffset>
            </wp:positionV>
            <wp:extent cx="2673925" cy="1132306"/>
            <wp:effectExtent l="0" t="0" r="0" b="0"/>
            <wp:wrapNone/>
            <wp:docPr id="21" name="Imat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25" cy="113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55F48" w14:textId="77777777" w:rsidR="00890E9E" w:rsidRDefault="00890E9E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  <w:sectPr w:rsidR="00890E9E" w:rsidSect="009F7189">
          <w:headerReference w:type="default" r:id="rId17"/>
          <w:pgSz w:w="11906" w:h="16838"/>
          <w:pgMar w:top="1417" w:right="1701" w:bottom="1417" w:left="1701" w:header="708" w:footer="720" w:gutter="0"/>
          <w:cols w:space="720"/>
          <w:docGrid w:linePitch="360"/>
        </w:sectPr>
      </w:pPr>
    </w:p>
    <w:p w14:paraId="22BE81BC" w14:textId="31916ADB" w:rsidR="00890E9E" w:rsidRDefault="00F648C1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F11B28C" wp14:editId="6EC3FF43">
            <wp:simplePos x="0" y="0"/>
            <wp:positionH relativeFrom="column">
              <wp:posOffset>7415200</wp:posOffset>
            </wp:positionH>
            <wp:positionV relativeFrom="paragraph">
              <wp:posOffset>4156660</wp:posOffset>
            </wp:positionV>
            <wp:extent cx="748173" cy="884911"/>
            <wp:effectExtent l="0" t="0" r="0" b="0"/>
            <wp:wrapNone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73" cy="88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5F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3E2038A4" wp14:editId="737F44F3">
            <wp:simplePos x="0" y="0"/>
            <wp:positionH relativeFrom="margin">
              <wp:posOffset>-385445</wp:posOffset>
            </wp:positionH>
            <wp:positionV relativeFrom="paragraph">
              <wp:posOffset>594360</wp:posOffset>
            </wp:positionV>
            <wp:extent cx="9269730" cy="3620770"/>
            <wp:effectExtent l="0" t="0" r="7620" b="0"/>
            <wp:wrapTight wrapText="bothSides">
              <wp:wrapPolygon edited="0">
                <wp:start x="0" y="0"/>
                <wp:lineTo x="0" y="21479"/>
                <wp:lineTo x="21573" y="21479"/>
                <wp:lineTo x="21573" y="0"/>
                <wp:lineTo x="0" y="0"/>
              </wp:wrapPolygon>
            </wp:wrapTight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973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E9E">
        <w:rPr>
          <w:rFonts w:ascii="Arial" w:hAnsi="Arial" w:cs="Arial"/>
          <w:b/>
          <w:bCs/>
        </w:rPr>
        <w:t xml:space="preserve">Exercici 2.  </w:t>
      </w:r>
      <w:r w:rsidR="00890E9E">
        <w:rPr>
          <w:rFonts w:ascii="Arial" w:hAnsi="Arial" w:cs="Arial"/>
        </w:rPr>
        <w:t>Reprodueix amb la màxima precisió possible la imatge inferior, posant atenció a com està creada la taula</w:t>
      </w:r>
      <w:r w:rsidR="00BA7533">
        <w:rPr>
          <w:rFonts w:ascii="Arial" w:hAnsi="Arial" w:cs="Arial"/>
        </w:rPr>
        <w:t xml:space="preserve"> (que diu)</w:t>
      </w:r>
      <w:r w:rsidR="00890E9E">
        <w:rPr>
          <w:rFonts w:ascii="Arial" w:hAnsi="Arial" w:cs="Arial"/>
        </w:rPr>
        <w:t xml:space="preserve">, els diferents colors de les cel·les i botons, les llistes de la cel·la groga, el formulari, els </w:t>
      </w:r>
      <w:r w:rsidR="00F42C53">
        <w:rPr>
          <w:rFonts w:ascii="Arial" w:hAnsi="Arial" w:cs="Arial"/>
        </w:rPr>
        <w:t>tres</w:t>
      </w:r>
      <w:r w:rsidR="00890E9E">
        <w:rPr>
          <w:rFonts w:ascii="Arial" w:hAnsi="Arial" w:cs="Arial"/>
        </w:rPr>
        <w:t xml:space="preserve"> enllaços que hi ha </w:t>
      </w:r>
      <w:r w:rsidR="00F42C53">
        <w:rPr>
          <w:rFonts w:ascii="Arial" w:hAnsi="Arial" w:cs="Arial"/>
        </w:rPr>
        <w:t>(dos d’ells amb informació de cap on han d’anar</w:t>
      </w:r>
      <w:r w:rsidR="00890E9E">
        <w:rPr>
          <w:rFonts w:ascii="Arial" w:hAnsi="Arial" w:cs="Arial"/>
        </w:rPr>
        <w:t xml:space="preserve">...Teniu el </w:t>
      </w:r>
      <w:proofErr w:type="spellStart"/>
      <w:r w:rsidR="00890E9E">
        <w:rPr>
          <w:rFonts w:ascii="Arial" w:hAnsi="Arial" w:cs="Arial"/>
        </w:rPr>
        <w:t>logo</w:t>
      </w:r>
      <w:proofErr w:type="spellEnd"/>
      <w:r w:rsidR="00890E9E">
        <w:rPr>
          <w:rFonts w:ascii="Arial" w:hAnsi="Arial" w:cs="Arial"/>
        </w:rPr>
        <w:t xml:space="preserve"> de Sa </w:t>
      </w:r>
      <w:proofErr w:type="spellStart"/>
      <w:r w:rsidR="00890E9E">
        <w:rPr>
          <w:rFonts w:ascii="Arial" w:hAnsi="Arial" w:cs="Arial"/>
        </w:rPr>
        <w:t>Palomera</w:t>
      </w:r>
      <w:proofErr w:type="spellEnd"/>
      <w:r w:rsidR="00890E9E">
        <w:rPr>
          <w:rFonts w:ascii="Arial" w:hAnsi="Arial" w:cs="Arial"/>
        </w:rPr>
        <w:t xml:space="preserve"> al </w:t>
      </w:r>
      <w:proofErr w:type="spellStart"/>
      <w:r w:rsidR="00890E9E">
        <w:rPr>
          <w:rFonts w:ascii="Arial" w:hAnsi="Arial" w:cs="Arial"/>
        </w:rPr>
        <w:t>Moodle</w:t>
      </w:r>
      <w:proofErr w:type="spellEnd"/>
      <w:r w:rsidR="00890E9E">
        <w:rPr>
          <w:rFonts w:ascii="Arial" w:hAnsi="Arial" w:cs="Arial"/>
        </w:rPr>
        <w:t>.</w:t>
      </w:r>
      <w:r w:rsidR="000417FF">
        <w:rPr>
          <w:rFonts w:ascii="Arial" w:hAnsi="Arial" w:cs="Arial"/>
        </w:rPr>
        <w:t xml:space="preserve"> (</w:t>
      </w:r>
      <w:r w:rsidR="000417FF" w:rsidRPr="000417FF">
        <w:rPr>
          <w:rFonts w:ascii="Arial" w:hAnsi="Arial" w:cs="Arial"/>
          <w:color w:val="00B0F0"/>
        </w:rPr>
        <w:t>5.0p</w:t>
      </w:r>
      <w:r w:rsidR="000417FF">
        <w:rPr>
          <w:rFonts w:ascii="Arial" w:hAnsi="Arial" w:cs="Arial"/>
        </w:rPr>
        <w:t>)</w:t>
      </w:r>
    </w:p>
    <w:p w14:paraId="6C381D27" w14:textId="3BF8B835" w:rsidR="00214C66" w:rsidRDefault="00214C66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  <w:sectPr w:rsidR="00214C66" w:rsidSect="00890E9E">
          <w:pgSz w:w="16838" w:h="11906" w:orient="landscape"/>
          <w:pgMar w:top="1701" w:right="1417" w:bottom="1701" w:left="1417" w:header="708" w:footer="720" w:gutter="0"/>
          <w:cols w:space="720"/>
          <w:docGrid w:linePitch="360"/>
        </w:sectPr>
      </w:pPr>
    </w:p>
    <w:p w14:paraId="79B7E166" w14:textId="7B5C8481" w:rsidR="00DA673B" w:rsidRDefault="00DA673B">
      <w:pPr>
        <w:suppressAutoHyphens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4EB2420F" w14:textId="279D2114" w:rsidR="00DA673B" w:rsidRDefault="00DA673B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520AB7C2" w14:textId="00386FDD" w:rsidR="00DA673B" w:rsidRDefault="00DA673B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1028115C" w14:textId="6C2EA002" w:rsidR="00DA673B" w:rsidRDefault="00DA673B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53BD4DAA" w14:textId="20595631" w:rsidR="00DA673B" w:rsidRDefault="00DA673B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1E4C4AB4" w14:textId="70AA8830" w:rsidR="00DA673B" w:rsidRDefault="00DA673B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5937979E" w14:textId="44C05DBE" w:rsidR="003D030A" w:rsidRDefault="003D030A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22D91798" w14:textId="7D6AE653" w:rsidR="003D030A" w:rsidRDefault="003D030A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091302A1" w14:textId="3958935C" w:rsidR="003D030A" w:rsidRDefault="003D030A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161A0518" w14:textId="77777777" w:rsidR="003D030A" w:rsidRDefault="003D030A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30065C8B" w14:textId="7F1915D6" w:rsidR="00DA673B" w:rsidRDefault="00DA673B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0067AEAE" w14:textId="24A4E71C" w:rsidR="00DA673B" w:rsidRDefault="00DA673B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6542E2DB" w14:textId="77777777" w:rsidR="00DA673B" w:rsidRDefault="00DA673B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2CA732FC" w14:textId="77777777" w:rsidR="00C635C7" w:rsidRDefault="00C635C7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7262DB27" w14:textId="77777777" w:rsidR="00C635C7" w:rsidRDefault="00C635C7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3CE56699" w14:textId="77777777" w:rsidR="00E02711" w:rsidRPr="00487DE4" w:rsidRDefault="00E02711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  <w:r w:rsidRPr="00487DE4">
        <w:rPr>
          <w:rFonts w:ascii="Arial" w:hAnsi="Arial" w:cs="Arial"/>
          <w:sz w:val="32"/>
          <w:szCs w:val="32"/>
        </w:rPr>
        <w:t>AVALUACIÓ</w:t>
      </w:r>
    </w:p>
    <w:p w14:paraId="479DCB88" w14:textId="77777777" w:rsidR="00E02711" w:rsidRDefault="00E02711" w:rsidP="00E02711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87DE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Cada exercici et mostra la seva valoració màxima en fonts blau.</w:t>
      </w:r>
    </w:p>
    <w:p w14:paraId="0B95F2FB" w14:textId="77777777" w:rsidR="008E31F5" w:rsidRPr="003E43B2" w:rsidRDefault="00E02711" w:rsidP="00A51ECD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E43B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 valora sobre un total de 10 punts. L'aprovat es donarà a partir de 5 aquest inclòs.</w:t>
      </w:r>
    </w:p>
    <w:sectPr w:rsidR="008E31F5" w:rsidRPr="003E43B2" w:rsidSect="00214C66"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8A610" w14:textId="77777777" w:rsidR="00AF5B02" w:rsidRDefault="00AF5B02">
      <w:pPr>
        <w:spacing w:after="0" w:line="240" w:lineRule="auto"/>
      </w:pPr>
      <w:r>
        <w:separator/>
      </w:r>
    </w:p>
  </w:endnote>
  <w:endnote w:type="continuationSeparator" w:id="0">
    <w:p w14:paraId="007C0B23" w14:textId="77777777" w:rsidR="00AF5B02" w:rsidRDefault="00AF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roid Sans Fallback">
    <w:altName w:val="MS Mincho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Tinos">
    <w:altName w:val="MS PMincho"/>
    <w:charset w:val="00"/>
    <w:family w:val="roman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LiberationSans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29ACA" w14:textId="77777777" w:rsidR="00AF5B02" w:rsidRDefault="00AF5B02">
      <w:pPr>
        <w:spacing w:after="0" w:line="240" w:lineRule="auto"/>
      </w:pPr>
      <w:r>
        <w:separator/>
      </w:r>
    </w:p>
  </w:footnote>
  <w:footnote w:type="continuationSeparator" w:id="0">
    <w:p w14:paraId="14395473" w14:textId="77777777" w:rsidR="00AF5B02" w:rsidRDefault="00AF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6BF2" w14:textId="750C59F3" w:rsidR="00B844BB" w:rsidRDefault="00CB1F5F">
    <w:pPr>
      <w:pStyle w:val="NormalWeb"/>
      <w:spacing w:before="0"/>
      <w:rPr>
        <w:rFonts w:ascii="Arial" w:hAnsi="Arial" w:cs="Arial"/>
        <w:b/>
        <w:bCs/>
        <w:sz w:val="27"/>
        <w:szCs w:val="27"/>
      </w:rPr>
    </w:pPr>
    <w:r>
      <w:rPr>
        <w:noProof/>
        <w:lang w:eastAsia="ca-ES"/>
      </w:rPr>
      <w:drawing>
        <wp:anchor distT="0" distB="0" distL="114300" distR="114300" simplePos="0" relativeHeight="251659264" behindDoc="0" locked="0" layoutInCell="1" allowOverlap="1" wp14:anchorId="1B5CF1A0" wp14:editId="3F72A49B">
          <wp:simplePos x="0" y="0"/>
          <wp:positionH relativeFrom="column">
            <wp:posOffset>3813810</wp:posOffset>
          </wp:positionH>
          <wp:positionV relativeFrom="paragraph">
            <wp:posOffset>-54610</wp:posOffset>
          </wp:positionV>
          <wp:extent cx="1794510" cy="894080"/>
          <wp:effectExtent l="0" t="0" r="0" b="0"/>
          <wp:wrapSquare wrapText="bothSides"/>
          <wp:docPr id="13" name="Imagen 13" descr="Descripción: logo-cic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ción: logo-cic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51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43D4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5B12D96" wp14:editId="59190EA2">
              <wp:simplePos x="0" y="0"/>
              <wp:positionH relativeFrom="column">
                <wp:posOffset>-80010</wp:posOffset>
              </wp:positionH>
              <wp:positionV relativeFrom="paragraph">
                <wp:posOffset>-78105</wp:posOffset>
              </wp:positionV>
              <wp:extent cx="5819775" cy="1295400"/>
              <wp:effectExtent l="5715" t="7620" r="13335" b="11430"/>
              <wp:wrapNone/>
              <wp:docPr id="1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775" cy="1295400"/>
                      </a:xfrm>
                      <a:prstGeom prst="rect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9F1851" id="Rectangle 1" o:spid="_x0000_s1026" style="position:absolute;margin-left:-6.3pt;margin-top:-6.15pt;width:458.25pt;height:102pt;z-index:-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" filled="f" strokeweight=".26mm">
              <v:stroke endcap="square"/>
            </v:rect>
          </w:pict>
        </mc:Fallback>
      </mc:AlternateContent>
    </w:r>
    <w:r w:rsidR="001917F3" w:rsidRPr="001917F3">
      <w:rPr>
        <w:rFonts w:ascii="Arial" w:hAnsi="Arial" w:cs="Arial"/>
        <w:b/>
        <w:bCs/>
        <w:noProof/>
        <w:sz w:val="27"/>
        <w:szCs w:val="27"/>
        <w:lang w:eastAsia="ca-ES"/>
      </w:rPr>
      <w:drawing>
        <wp:inline distT="0" distB="0" distL="0" distR="0" wp14:anchorId="5F2C8281" wp14:editId="49978759">
          <wp:extent cx="1958340" cy="330713"/>
          <wp:effectExtent l="0" t="0" r="3810" b="0"/>
          <wp:docPr id="4" name="Imagen 4" descr="Z:\Nou logo\DE_2l_verme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Nou logo\DE_2l_vermel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005" cy="343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9EF32A" w14:textId="77777777" w:rsidR="00B844BB" w:rsidRDefault="00B844BB">
    <w:pPr>
      <w:pStyle w:val="NormalWeb"/>
      <w:spacing w:before="0" w:after="0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27"/>
        <w:szCs w:val="27"/>
      </w:rPr>
      <w:t xml:space="preserve">INSTITUT SA PALOMERA </w:t>
    </w:r>
  </w:p>
  <w:p w14:paraId="39E35A57" w14:textId="192F07C2" w:rsidR="00B844BB" w:rsidRDefault="00B844BB">
    <w:pPr>
      <w:pStyle w:val="NormalWeb"/>
      <w:spacing w:before="0" w:after="0"/>
    </w:pPr>
    <w:r>
      <w:rPr>
        <w:rFonts w:ascii="Arial" w:hAnsi="Arial" w:cs="Arial"/>
        <w:sz w:val="18"/>
        <w:szCs w:val="18"/>
      </w:rPr>
      <w:t xml:space="preserve">C/Vilar Petit 24 Blanes-Girona Tel 972350909 Fax 972352440 </w:t>
    </w:r>
  </w:p>
  <w:p w14:paraId="620D8B67" w14:textId="3C496D6D" w:rsidR="00B844BB" w:rsidRDefault="00CA7920">
    <w:pPr>
      <w:pStyle w:val="NormalWeb"/>
      <w:spacing w:before="0" w:after="0"/>
      <w:rPr>
        <w:rFonts w:ascii="Arial" w:hAnsi="Arial" w:cs="Arial"/>
        <w:sz w:val="18"/>
        <w:szCs w:val="18"/>
        <w:lang w:eastAsia="ca-ES"/>
      </w:rPr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5303E2B" wp14:editId="4BA1E664">
              <wp:simplePos x="0" y="0"/>
              <wp:positionH relativeFrom="column">
                <wp:posOffset>-80010</wp:posOffset>
              </wp:positionH>
              <wp:positionV relativeFrom="paragraph">
                <wp:posOffset>63500</wp:posOffset>
              </wp:positionV>
              <wp:extent cx="5820410" cy="1270"/>
              <wp:effectExtent l="5715" t="6350" r="12700" b="11430"/>
              <wp:wrapNone/>
              <wp:docPr id="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0410" cy="1270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4EAE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6.3pt;margin-top:5pt;width:458.3pt;height:.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" strokeweight=".26mm">
              <v:stroke joinstyle="miter" endcap="square"/>
            </v:shape>
          </w:pict>
        </mc:Fallback>
      </mc:AlternateContent>
    </w:r>
    <w:r w:rsidR="002943D4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58E92D2" wp14:editId="09A36247">
              <wp:simplePos x="0" y="0"/>
              <wp:positionH relativeFrom="column">
                <wp:posOffset>3606165</wp:posOffset>
              </wp:positionH>
              <wp:positionV relativeFrom="paragraph">
                <wp:posOffset>63500</wp:posOffset>
              </wp:positionV>
              <wp:extent cx="1270" cy="448310"/>
              <wp:effectExtent l="5715" t="6350" r="12065" b="12065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448310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282E0" id="AutoShape 3" o:spid="_x0000_s1026" type="#_x0000_t32" style="position:absolute;margin-left:283.95pt;margin-top:5pt;width:.1pt;height:3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" strokeweight=".26mm">
              <v:stroke joinstyle="miter" endcap="square"/>
            </v:shape>
          </w:pict>
        </mc:Fallback>
      </mc:AlternateContent>
    </w:r>
  </w:p>
  <w:tbl>
    <w:tblPr>
      <w:tblW w:w="11732" w:type="dxa"/>
      <w:tblLayout w:type="fixed"/>
      <w:tblLook w:val="0000" w:firstRow="0" w:lastRow="0" w:firstColumn="0" w:lastColumn="0" w:noHBand="0" w:noVBand="0"/>
    </w:tblPr>
    <w:tblGrid>
      <w:gridCol w:w="5778"/>
      <w:gridCol w:w="2977"/>
      <w:gridCol w:w="2977"/>
    </w:tblGrid>
    <w:tr w:rsidR="00B844BB" w14:paraId="439B7353" w14:textId="77777777" w:rsidTr="008E31F5">
      <w:tc>
        <w:tcPr>
          <w:tcW w:w="5778" w:type="dxa"/>
          <w:shd w:val="clear" w:color="auto" w:fill="auto"/>
        </w:tcPr>
        <w:p w14:paraId="3CA9D96B" w14:textId="77777777" w:rsidR="00B844BB" w:rsidRPr="005360F4" w:rsidRDefault="00B844BB" w:rsidP="00BE3146">
          <w:pPr>
            <w:pStyle w:val="NormalWeb"/>
            <w:spacing w:before="0" w:after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sz w:val="20"/>
              <w:szCs w:val="20"/>
            </w:rPr>
            <w:t>M0</w:t>
          </w:r>
          <w:r w:rsidR="00BE3146">
            <w:rPr>
              <w:rFonts w:ascii="Arial" w:hAnsi="Arial" w:cs="Arial"/>
              <w:sz w:val="20"/>
              <w:szCs w:val="20"/>
            </w:rPr>
            <w:t>8</w:t>
          </w:r>
          <w:r w:rsidRPr="005360F4">
            <w:rPr>
              <w:rFonts w:ascii="Arial" w:hAnsi="Arial" w:cs="Arial"/>
              <w:sz w:val="20"/>
              <w:szCs w:val="20"/>
            </w:rPr>
            <w:t>.</w:t>
          </w:r>
          <w:r w:rsidR="00BE3146">
            <w:rPr>
              <w:rFonts w:ascii="Arial" w:hAnsi="Arial" w:cs="Arial"/>
              <w:sz w:val="20"/>
              <w:szCs w:val="20"/>
            </w:rPr>
            <w:t>Aplicacions Web</w:t>
          </w:r>
        </w:p>
      </w:tc>
      <w:tc>
        <w:tcPr>
          <w:tcW w:w="2977" w:type="dxa"/>
        </w:tcPr>
        <w:p w14:paraId="5B06A008" w14:textId="77777777" w:rsidR="00B844BB" w:rsidRDefault="00F20F63" w:rsidP="00BE3146">
          <w:pPr>
            <w:pStyle w:val="NormalWeb"/>
            <w:spacing w:before="0" w:after="0"/>
            <w:ind w:left="-108"/>
            <w:jc w:val="right"/>
          </w:pPr>
          <w:r>
            <w:rPr>
              <w:rFonts w:ascii="Arial" w:hAnsi="Arial" w:cs="Arial"/>
              <w:sz w:val="20"/>
              <w:szCs w:val="20"/>
            </w:rPr>
            <w:t>Prova Q1</w:t>
          </w:r>
        </w:p>
      </w:tc>
      <w:tc>
        <w:tcPr>
          <w:tcW w:w="2977" w:type="dxa"/>
          <w:shd w:val="clear" w:color="auto" w:fill="auto"/>
        </w:tcPr>
        <w:p w14:paraId="28363BA8" w14:textId="7F9F61DA" w:rsidR="00B844BB" w:rsidRDefault="00B844BB" w:rsidP="001E7893">
          <w:pPr>
            <w:pStyle w:val="NormalWeb"/>
            <w:spacing w:before="0" w:after="0"/>
            <w:ind w:left="-108"/>
            <w:jc w:val="right"/>
          </w:pPr>
        </w:p>
      </w:tc>
    </w:tr>
    <w:tr w:rsidR="00B844BB" w14:paraId="10AFA837" w14:textId="77777777" w:rsidTr="008E31F5">
      <w:trPr>
        <w:trHeight w:val="447"/>
      </w:trPr>
      <w:tc>
        <w:tcPr>
          <w:tcW w:w="5778" w:type="dxa"/>
          <w:shd w:val="clear" w:color="auto" w:fill="auto"/>
        </w:tcPr>
        <w:p w14:paraId="3DA40215" w14:textId="77777777" w:rsidR="00B844BB" w:rsidRPr="005360F4" w:rsidRDefault="00B844BB" w:rsidP="00F03D79">
          <w:pPr>
            <w:pStyle w:val="NormalWeb"/>
            <w:spacing w:before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color w:val="000000"/>
              <w:sz w:val="16"/>
              <w:szCs w:val="16"/>
            </w:rPr>
            <w:t>UF</w:t>
          </w:r>
          <w:r w:rsidR="00BE3146">
            <w:rPr>
              <w:rFonts w:ascii="Arial" w:hAnsi="Arial" w:cs="Arial"/>
              <w:color w:val="000000"/>
              <w:sz w:val="16"/>
              <w:szCs w:val="16"/>
            </w:rPr>
            <w:t>1</w:t>
          </w:r>
          <w:r w:rsidRPr="005360F4">
            <w:rPr>
              <w:rFonts w:ascii="Arial" w:hAnsi="Arial" w:cs="Arial"/>
              <w:color w:val="000000"/>
              <w:sz w:val="16"/>
              <w:szCs w:val="16"/>
            </w:rPr>
            <w:t xml:space="preserve">. </w:t>
          </w:r>
          <w:r w:rsidR="00F03D79">
            <w:rPr>
              <w:rFonts w:ascii="Arial" w:hAnsi="Arial" w:cs="Arial"/>
              <w:color w:val="000000"/>
              <w:sz w:val="16"/>
              <w:szCs w:val="16"/>
            </w:rPr>
            <w:t>Fonaments HTML i fulls d’estils</w:t>
          </w:r>
        </w:p>
      </w:tc>
      <w:tc>
        <w:tcPr>
          <w:tcW w:w="2977" w:type="dxa"/>
        </w:tcPr>
        <w:p w14:paraId="57F0ABAE" w14:textId="77777777" w:rsidR="00B844BB" w:rsidRDefault="00B844BB" w:rsidP="007A5CB3">
          <w:pPr>
            <w:pStyle w:val="NormalWeb"/>
            <w:spacing w:before="0" w:after="0"/>
            <w:jc w:val="right"/>
          </w:pPr>
        </w:p>
      </w:tc>
      <w:tc>
        <w:tcPr>
          <w:tcW w:w="2977" w:type="dxa"/>
          <w:shd w:val="clear" w:color="auto" w:fill="auto"/>
        </w:tcPr>
        <w:p w14:paraId="46F71A10" w14:textId="0A2F7340" w:rsidR="00B844BB" w:rsidRDefault="00B844BB" w:rsidP="004B0F70">
          <w:pPr>
            <w:pStyle w:val="NormalWeb"/>
            <w:spacing w:before="0" w:after="0"/>
            <w:jc w:val="right"/>
          </w:pPr>
        </w:p>
      </w:tc>
    </w:tr>
  </w:tbl>
  <w:p w14:paraId="3DD4F5A3" w14:textId="77777777" w:rsidR="00B844BB" w:rsidRDefault="00B844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3" w15:restartNumberingAfterBreak="0">
    <w:nsid w:val="00000004"/>
    <w:multiLevelType w:val="singleLevel"/>
    <w:tmpl w:val="00000004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4" w15:restartNumberingAfterBreak="0">
    <w:nsid w:val="00000005"/>
    <w:multiLevelType w:val="singleLevel"/>
    <w:tmpl w:val="00000005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lang w:eastAsia="es-ES"/>
      </w:rPr>
    </w:lvl>
  </w:abstractNum>
  <w:abstractNum w:abstractNumId="5" w15:restartNumberingAfterBreak="0">
    <w:nsid w:val="00000006"/>
    <w:multiLevelType w:val="multilevel"/>
    <w:tmpl w:val="00000006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4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8" w15:restartNumberingAfterBreak="0">
    <w:nsid w:val="0A627B60"/>
    <w:multiLevelType w:val="hybridMultilevel"/>
    <w:tmpl w:val="E8D858D4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9BA34F5"/>
    <w:multiLevelType w:val="hybridMultilevel"/>
    <w:tmpl w:val="50960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5436A"/>
    <w:multiLevelType w:val="hybridMultilevel"/>
    <w:tmpl w:val="EAB4BFD0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5234113"/>
    <w:multiLevelType w:val="hybridMultilevel"/>
    <w:tmpl w:val="88A47BC2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1F80B94"/>
    <w:multiLevelType w:val="hybridMultilevel"/>
    <w:tmpl w:val="8500C71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71762"/>
    <w:multiLevelType w:val="hybridMultilevel"/>
    <w:tmpl w:val="8FDC5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53A10"/>
    <w:multiLevelType w:val="hybridMultilevel"/>
    <w:tmpl w:val="8FDC5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E7690"/>
    <w:multiLevelType w:val="multilevel"/>
    <w:tmpl w:val="6E121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99C03D8"/>
    <w:multiLevelType w:val="hybridMultilevel"/>
    <w:tmpl w:val="2B68A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15CE7"/>
    <w:multiLevelType w:val="hybridMultilevel"/>
    <w:tmpl w:val="04B6386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24378"/>
    <w:multiLevelType w:val="hybridMultilevel"/>
    <w:tmpl w:val="3010384A"/>
    <w:lvl w:ilvl="0" w:tplc="0C0A0005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6"/>
  </w:num>
  <w:num w:numId="5">
    <w:abstractNumId w:val="9"/>
  </w:num>
  <w:num w:numId="6">
    <w:abstractNumId w:val="18"/>
  </w:num>
  <w:num w:numId="7">
    <w:abstractNumId w:val="14"/>
  </w:num>
  <w:num w:numId="8">
    <w:abstractNumId w:val="13"/>
  </w:num>
  <w:num w:numId="9">
    <w:abstractNumId w:val="15"/>
  </w:num>
  <w:num w:numId="10">
    <w:abstractNumId w:val="1"/>
  </w:num>
  <w:num w:numId="11">
    <w:abstractNumId w:val="12"/>
  </w:num>
  <w:num w:numId="12">
    <w:abstractNumId w:val="8"/>
  </w:num>
  <w:num w:numId="13">
    <w:abstractNumId w:val="10"/>
  </w:num>
  <w:num w:numId="14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26"/>
    <w:rsid w:val="00011AFE"/>
    <w:rsid w:val="00016716"/>
    <w:rsid w:val="000302F1"/>
    <w:rsid w:val="00030EAD"/>
    <w:rsid w:val="00031B4A"/>
    <w:rsid w:val="000417FF"/>
    <w:rsid w:val="00054FB4"/>
    <w:rsid w:val="000745D5"/>
    <w:rsid w:val="00082F50"/>
    <w:rsid w:val="000A3AF5"/>
    <w:rsid w:val="000B5CAD"/>
    <w:rsid w:val="000B6545"/>
    <w:rsid w:val="000E30D6"/>
    <w:rsid w:val="000F1CE6"/>
    <w:rsid w:val="000F7F51"/>
    <w:rsid w:val="001020E7"/>
    <w:rsid w:val="00114FAA"/>
    <w:rsid w:val="00116181"/>
    <w:rsid w:val="00122FCD"/>
    <w:rsid w:val="001420A6"/>
    <w:rsid w:val="00152356"/>
    <w:rsid w:val="00161575"/>
    <w:rsid w:val="00161CD6"/>
    <w:rsid w:val="001705F9"/>
    <w:rsid w:val="001826AF"/>
    <w:rsid w:val="001917F3"/>
    <w:rsid w:val="00196595"/>
    <w:rsid w:val="001A4ACF"/>
    <w:rsid w:val="001B37F3"/>
    <w:rsid w:val="001B6252"/>
    <w:rsid w:val="001C3BAA"/>
    <w:rsid w:val="001E1ABE"/>
    <w:rsid w:val="001E5208"/>
    <w:rsid w:val="001E7599"/>
    <w:rsid w:val="001E7893"/>
    <w:rsid w:val="001F6485"/>
    <w:rsid w:val="00214C66"/>
    <w:rsid w:val="00226C8B"/>
    <w:rsid w:val="002302F6"/>
    <w:rsid w:val="0023229A"/>
    <w:rsid w:val="00236F7C"/>
    <w:rsid w:val="0027147E"/>
    <w:rsid w:val="0027170C"/>
    <w:rsid w:val="00291D17"/>
    <w:rsid w:val="002943D4"/>
    <w:rsid w:val="00297164"/>
    <w:rsid w:val="002A3587"/>
    <w:rsid w:val="002A658A"/>
    <w:rsid w:val="002D0A75"/>
    <w:rsid w:val="002D3B0C"/>
    <w:rsid w:val="002D40B3"/>
    <w:rsid w:val="002D4AED"/>
    <w:rsid w:val="00306C57"/>
    <w:rsid w:val="00322BEE"/>
    <w:rsid w:val="00334E77"/>
    <w:rsid w:val="0036408B"/>
    <w:rsid w:val="0039379A"/>
    <w:rsid w:val="003B308D"/>
    <w:rsid w:val="003B5700"/>
    <w:rsid w:val="003D030A"/>
    <w:rsid w:val="003D1465"/>
    <w:rsid w:val="003D4D27"/>
    <w:rsid w:val="003E43B2"/>
    <w:rsid w:val="003E7479"/>
    <w:rsid w:val="00407215"/>
    <w:rsid w:val="0043613E"/>
    <w:rsid w:val="00436C3F"/>
    <w:rsid w:val="00437589"/>
    <w:rsid w:val="0048665E"/>
    <w:rsid w:val="00492530"/>
    <w:rsid w:val="00494F50"/>
    <w:rsid w:val="004957A1"/>
    <w:rsid w:val="004A2235"/>
    <w:rsid w:val="004B0F70"/>
    <w:rsid w:val="004B1368"/>
    <w:rsid w:val="004B73E8"/>
    <w:rsid w:val="004B782A"/>
    <w:rsid w:val="004D7B96"/>
    <w:rsid w:val="004F31DF"/>
    <w:rsid w:val="004F46E9"/>
    <w:rsid w:val="00501CD6"/>
    <w:rsid w:val="00520326"/>
    <w:rsid w:val="005360F4"/>
    <w:rsid w:val="005362BA"/>
    <w:rsid w:val="005679AC"/>
    <w:rsid w:val="0058171B"/>
    <w:rsid w:val="00592670"/>
    <w:rsid w:val="005945F2"/>
    <w:rsid w:val="005A4CA9"/>
    <w:rsid w:val="005C1903"/>
    <w:rsid w:val="005D0EF2"/>
    <w:rsid w:val="005D4025"/>
    <w:rsid w:val="005D5650"/>
    <w:rsid w:val="005D58B1"/>
    <w:rsid w:val="005F057E"/>
    <w:rsid w:val="005F35CC"/>
    <w:rsid w:val="00606B01"/>
    <w:rsid w:val="00606DCA"/>
    <w:rsid w:val="006109A6"/>
    <w:rsid w:val="006111C8"/>
    <w:rsid w:val="00637BE6"/>
    <w:rsid w:val="006409B9"/>
    <w:rsid w:val="0065271C"/>
    <w:rsid w:val="0067371D"/>
    <w:rsid w:val="00682337"/>
    <w:rsid w:val="006905C5"/>
    <w:rsid w:val="00691647"/>
    <w:rsid w:val="0069204F"/>
    <w:rsid w:val="006936F1"/>
    <w:rsid w:val="006A0328"/>
    <w:rsid w:val="006A2222"/>
    <w:rsid w:val="006C7A41"/>
    <w:rsid w:val="006D17EF"/>
    <w:rsid w:val="006D2F5E"/>
    <w:rsid w:val="006D7FCA"/>
    <w:rsid w:val="006E251B"/>
    <w:rsid w:val="006F304C"/>
    <w:rsid w:val="00704DB1"/>
    <w:rsid w:val="00706036"/>
    <w:rsid w:val="007176FC"/>
    <w:rsid w:val="007220CF"/>
    <w:rsid w:val="00727049"/>
    <w:rsid w:val="00732BF6"/>
    <w:rsid w:val="007A5CB3"/>
    <w:rsid w:val="007D76F3"/>
    <w:rsid w:val="007E436D"/>
    <w:rsid w:val="007F4535"/>
    <w:rsid w:val="007F6559"/>
    <w:rsid w:val="007F70A0"/>
    <w:rsid w:val="007F7789"/>
    <w:rsid w:val="00816C94"/>
    <w:rsid w:val="00832B82"/>
    <w:rsid w:val="00837A46"/>
    <w:rsid w:val="00843E7A"/>
    <w:rsid w:val="00851903"/>
    <w:rsid w:val="00852943"/>
    <w:rsid w:val="008714BB"/>
    <w:rsid w:val="00886B7F"/>
    <w:rsid w:val="00890E9E"/>
    <w:rsid w:val="00891719"/>
    <w:rsid w:val="00893C3F"/>
    <w:rsid w:val="008A1833"/>
    <w:rsid w:val="008A5D68"/>
    <w:rsid w:val="008A6463"/>
    <w:rsid w:val="008B0A24"/>
    <w:rsid w:val="008C6380"/>
    <w:rsid w:val="008C6FF4"/>
    <w:rsid w:val="008D3994"/>
    <w:rsid w:val="008E31F5"/>
    <w:rsid w:val="00905091"/>
    <w:rsid w:val="00916AA6"/>
    <w:rsid w:val="00925897"/>
    <w:rsid w:val="0092701B"/>
    <w:rsid w:val="00936729"/>
    <w:rsid w:val="00964BB5"/>
    <w:rsid w:val="00981C44"/>
    <w:rsid w:val="0098792C"/>
    <w:rsid w:val="00992936"/>
    <w:rsid w:val="009A250D"/>
    <w:rsid w:val="009B3F44"/>
    <w:rsid w:val="009D0A7A"/>
    <w:rsid w:val="009D2289"/>
    <w:rsid w:val="009E532E"/>
    <w:rsid w:val="009F7189"/>
    <w:rsid w:val="00A01F00"/>
    <w:rsid w:val="00A0490E"/>
    <w:rsid w:val="00A35FFE"/>
    <w:rsid w:val="00A47BE9"/>
    <w:rsid w:val="00A510B9"/>
    <w:rsid w:val="00A52A75"/>
    <w:rsid w:val="00A538D1"/>
    <w:rsid w:val="00A67F77"/>
    <w:rsid w:val="00A84C9D"/>
    <w:rsid w:val="00A851F1"/>
    <w:rsid w:val="00A91D3A"/>
    <w:rsid w:val="00A94663"/>
    <w:rsid w:val="00AC7713"/>
    <w:rsid w:val="00AD09C7"/>
    <w:rsid w:val="00AD1805"/>
    <w:rsid w:val="00AF5B02"/>
    <w:rsid w:val="00B04916"/>
    <w:rsid w:val="00B15D2D"/>
    <w:rsid w:val="00B20A05"/>
    <w:rsid w:val="00B25B51"/>
    <w:rsid w:val="00B342C1"/>
    <w:rsid w:val="00B37028"/>
    <w:rsid w:val="00B41EC8"/>
    <w:rsid w:val="00B54C59"/>
    <w:rsid w:val="00B64621"/>
    <w:rsid w:val="00B70AFA"/>
    <w:rsid w:val="00B844BB"/>
    <w:rsid w:val="00B953BC"/>
    <w:rsid w:val="00BA7533"/>
    <w:rsid w:val="00BC0970"/>
    <w:rsid w:val="00BC5DEB"/>
    <w:rsid w:val="00BE2A5C"/>
    <w:rsid w:val="00BE3146"/>
    <w:rsid w:val="00C02342"/>
    <w:rsid w:val="00C255A3"/>
    <w:rsid w:val="00C400D5"/>
    <w:rsid w:val="00C41D4D"/>
    <w:rsid w:val="00C635C7"/>
    <w:rsid w:val="00C6564F"/>
    <w:rsid w:val="00C94B02"/>
    <w:rsid w:val="00C96787"/>
    <w:rsid w:val="00CA5580"/>
    <w:rsid w:val="00CA7920"/>
    <w:rsid w:val="00CB1F5F"/>
    <w:rsid w:val="00CB3169"/>
    <w:rsid w:val="00CB45A7"/>
    <w:rsid w:val="00CC3CCA"/>
    <w:rsid w:val="00CD4961"/>
    <w:rsid w:val="00CE0845"/>
    <w:rsid w:val="00CE12A5"/>
    <w:rsid w:val="00CE1F9E"/>
    <w:rsid w:val="00D05B01"/>
    <w:rsid w:val="00D060AA"/>
    <w:rsid w:val="00D10401"/>
    <w:rsid w:val="00D1600F"/>
    <w:rsid w:val="00D25EF8"/>
    <w:rsid w:val="00D32625"/>
    <w:rsid w:val="00D37B58"/>
    <w:rsid w:val="00D45B9B"/>
    <w:rsid w:val="00D4742E"/>
    <w:rsid w:val="00D72C7E"/>
    <w:rsid w:val="00D808A9"/>
    <w:rsid w:val="00D9285F"/>
    <w:rsid w:val="00DA2F7B"/>
    <w:rsid w:val="00DA673B"/>
    <w:rsid w:val="00DD356C"/>
    <w:rsid w:val="00DD378E"/>
    <w:rsid w:val="00DD6036"/>
    <w:rsid w:val="00DE10F5"/>
    <w:rsid w:val="00E02711"/>
    <w:rsid w:val="00E24F24"/>
    <w:rsid w:val="00E26DD3"/>
    <w:rsid w:val="00E414F6"/>
    <w:rsid w:val="00E4453D"/>
    <w:rsid w:val="00E65B37"/>
    <w:rsid w:val="00E763D7"/>
    <w:rsid w:val="00E876E7"/>
    <w:rsid w:val="00ED053A"/>
    <w:rsid w:val="00EE0A55"/>
    <w:rsid w:val="00EF4A0E"/>
    <w:rsid w:val="00EF4EAD"/>
    <w:rsid w:val="00F033F8"/>
    <w:rsid w:val="00F03B2E"/>
    <w:rsid w:val="00F03D79"/>
    <w:rsid w:val="00F100C6"/>
    <w:rsid w:val="00F14A18"/>
    <w:rsid w:val="00F157B2"/>
    <w:rsid w:val="00F20F63"/>
    <w:rsid w:val="00F261A8"/>
    <w:rsid w:val="00F30AE4"/>
    <w:rsid w:val="00F320FD"/>
    <w:rsid w:val="00F42C53"/>
    <w:rsid w:val="00F45CA9"/>
    <w:rsid w:val="00F46633"/>
    <w:rsid w:val="00F50FA2"/>
    <w:rsid w:val="00F61550"/>
    <w:rsid w:val="00F648C1"/>
    <w:rsid w:val="00F6620D"/>
    <w:rsid w:val="00F67CCB"/>
    <w:rsid w:val="00F908EB"/>
    <w:rsid w:val="00FD0DC6"/>
    <w:rsid w:val="00F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B9EEC88"/>
  <w15:docId w15:val="{3BF651AF-9BB3-4B01-BB0F-FF0E15F8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189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Textoindependiente"/>
    <w:qFormat/>
    <w:rsid w:val="009F7189"/>
    <w:pPr>
      <w:numPr>
        <w:numId w:val="1"/>
      </w:numPr>
      <w:spacing w:before="280" w:after="119" w:line="240" w:lineRule="auto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paragraph" w:styleId="Ttulo2">
    <w:name w:val="heading 2"/>
    <w:basedOn w:val="Normal"/>
    <w:next w:val="Normal"/>
    <w:qFormat/>
    <w:rsid w:val="009F718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9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9F7189"/>
    <w:rPr>
      <w:rFonts w:ascii="Symbol" w:hAnsi="Symbol" w:cs="Symbol"/>
      <w:sz w:val="20"/>
    </w:rPr>
  </w:style>
  <w:style w:type="character" w:customStyle="1" w:styleId="WW8Num1z1">
    <w:name w:val="WW8Num1z1"/>
    <w:rsid w:val="009F7189"/>
    <w:rPr>
      <w:rFonts w:ascii="Courier New" w:hAnsi="Courier New" w:cs="Courier New"/>
      <w:sz w:val="20"/>
    </w:rPr>
  </w:style>
  <w:style w:type="character" w:customStyle="1" w:styleId="WW8Num1z2">
    <w:name w:val="WW8Num1z2"/>
    <w:rsid w:val="009F7189"/>
    <w:rPr>
      <w:rFonts w:ascii="Wingdings" w:hAnsi="Wingdings" w:cs="Wingdings"/>
      <w:sz w:val="20"/>
    </w:rPr>
  </w:style>
  <w:style w:type="character" w:customStyle="1" w:styleId="WW8Num2z0">
    <w:name w:val="WW8Num2z0"/>
    <w:rsid w:val="009F7189"/>
    <w:rPr>
      <w:rFonts w:ascii="Symbol" w:hAnsi="Symbol" w:cs="Symbol"/>
      <w:sz w:val="20"/>
    </w:rPr>
  </w:style>
  <w:style w:type="character" w:customStyle="1" w:styleId="WW8Num2z1">
    <w:name w:val="WW8Num2z1"/>
    <w:rsid w:val="009F7189"/>
    <w:rPr>
      <w:rFonts w:ascii="Courier New" w:hAnsi="Courier New" w:cs="Courier New"/>
      <w:sz w:val="20"/>
    </w:rPr>
  </w:style>
  <w:style w:type="character" w:customStyle="1" w:styleId="WW8Num2z2">
    <w:name w:val="WW8Num2z2"/>
    <w:rsid w:val="009F7189"/>
    <w:rPr>
      <w:rFonts w:ascii="Wingdings" w:hAnsi="Wingdings" w:cs="Wingdings"/>
      <w:sz w:val="20"/>
    </w:rPr>
  </w:style>
  <w:style w:type="character" w:customStyle="1" w:styleId="WW8Num3z0">
    <w:name w:val="WW8Num3z0"/>
    <w:rsid w:val="009F7189"/>
    <w:rPr>
      <w:rFonts w:ascii="Symbol" w:hAnsi="Symbol" w:cs="Symbol"/>
      <w:sz w:val="20"/>
    </w:rPr>
  </w:style>
  <w:style w:type="character" w:customStyle="1" w:styleId="WW8Num3z1">
    <w:name w:val="WW8Num3z1"/>
    <w:rsid w:val="009F7189"/>
    <w:rPr>
      <w:rFonts w:ascii="Courier New" w:hAnsi="Courier New" w:cs="Courier New"/>
      <w:sz w:val="20"/>
    </w:rPr>
  </w:style>
  <w:style w:type="character" w:customStyle="1" w:styleId="WW8Num3z2">
    <w:name w:val="WW8Num3z2"/>
    <w:rsid w:val="009F7189"/>
    <w:rPr>
      <w:rFonts w:ascii="Wingdings" w:hAnsi="Wingdings" w:cs="Wingdings"/>
      <w:sz w:val="20"/>
    </w:rPr>
  </w:style>
  <w:style w:type="character" w:customStyle="1" w:styleId="WW8Num4z0">
    <w:name w:val="WW8Num4z0"/>
    <w:rsid w:val="009F7189"/>
    <w:rPr>
      <w:rFonts w:ascii="Courier New" w:hAnsi="Courier New" w:cs="Courier New"/>
    </w:rPr>
  </w:style>
  <w:style w:type="character" w:customStyle="1" w:styleId="WW8Num4z2">
    <w:name w:val="WW8Num4z2"/>
    <w:rsid w:val="009F7189"/>
    <w:rPr>
      <w:rFonts w:ascii="Wingdings" w:hAnsi="Wingdings" w:cs="Wingdings"/>
    </w:rPr>
  </w:style>
  <w:style w:type="character" w:customStyle="1" w:styleId="WW8Num4z3">
    <w:name w:val="WW8Num4z3"/>
    <w:rsid w:val="009F7189"/>
    <w:rPr>
      <w:rFonts w:ascii="Symbol" w:hAnsi="Symbol" w:cs="Symbol"/>
    </w:rPr>
  </w:style>
  <w:style w:type="character" w:customStyle="1" w:styleId="WW8Num5z0">
    <w:name w:val="WW8Num5z0"/>
    <w:rsid w:val="009F7189"/>
  </w:style>
  <w:style w:type="character" w:customStyle="1" w:styleId="WW8Num5z1">
    <w:name w:val="WW8Num5z1"/>
    <w:rsid w:val="009F7189"/>
  </w:style>
  <w:style w:type="character" w:customStyle="1" w:styleId="WW8Num5z2">
    <w:name w:val="WW8Num5z2"/>
    <w:rsid w:val="009F7189"/>
  </w:style>
  <w:style w:type="character" w:customStyle="1" w:styleId="WW8Num5z3">
    <w:name w:val="WW8Num5z3"/>
    <w:rsid w:val="009F7189"/>
  </w:style>
  <w:style w:type="character" w:customStyle="1" w:styleId="WW8Num5z4">
    <w:name w:val="WW8Num5z4"/>
    <w:rsid w:val="009F7189"/>
  </w:style>
  <w:style w:type="character" w:customStyle="1" w:styleId="WW8Num5z5">
    <w:name w:val="WW8Num5z5"/>
    <w:rsid w:val="009F7189"/>
  </w:style>
  <w:style w:type="character" w:customStyle="1" w:styleId="WW8Num5z6">
    <w:name w:val="WW8Num5z6"/>
    <w:rsid w:val="009F7189"/>
  </w:style>
  <w:style w:type="character" w:customStyle="1" w:styleId="WW8Num5z7">
    <w:name w:val="WW8Num5z7"/>
    <w:rsid w:val="009F7189"/>
  </w:style>
  <w:style w:type="character" w:customStyle="1" w:styleId="WW8Num5z8">
    <w:name w:val="WW8Num5z8"/>
    <w:rsid w:val="009F7189"/>
  </w:style>
  <w:style w:type="character" w:customStyle="1" w:styleId="WW8Num6z0">
    <w:name w:val="WW8Num6z0"/>
    <w:rsid w:val="009F7189"/>
  </w:style>
  <w:style w:type="character" w:customStyle="1" w:styleId="WW8Num6z1">
    <w:name w:val="WW8Num6z1"/>
    <w:rsid w:val="009F7189"/>
  </w:style>
  <w:style w:type="character" w:customStyle="1" w:styleId="WW8Num6z2">
    <w:name w:val="WW8Num6z2"/>
    <w:rsid w:val="009F7189"/>
  </w:style>
  <w:style w:type="character" w:customStyle="1" w:styleId="WW8Num6z3">
    <w:name w:val="WW8Num6z3"/>
    <w:rsid w:val="009F7189"/>
  </w:style>
  <w:style w:type="character" w:customStyle="1" w:styleId="WW8Num6z4">
    <w:name w:val="WW8Num6z4"/>
    <w:rsid w:val="009F7189"/>
  </w:style>
  <w:style w:type="character" w:customStyle="1" w:styleId="WW8Num6z5">
    <w:name w:val="WW8Num6z5"/>
    <w:rsid w:val="009F7189"/>
  </w:style>
  <w:style w:type="character" w:customStyle="1" w:styleId="WW8Num6z6">
    <w:name w:val="WW8Num6z6"/>
    <w:rsid w:val="009F7189"/>
  </w:style>
  <w:style w:type="character" w:customStyle="1" w:styleId="WW8Num6z7">
    <w:name w:val="WW8Num6z7"/>
    <w:rsid w:val="009F7189"/>
  </w:style>
  <w:style w:type="character" w:customStyle="1" w:styleId="WW8Num6z8">
    <w:name w:val="WW8Num6z8"/>
    <w:rsid w:val="009F7189"/>
  </w:style>
  <w:style w:type="character" w:customStyle="1" w:styleId="WW8Num7z0">
    <w:name w:val="WW8Num7z0"/>
    <w:rsid w:val="009F7189"/>
  </w:style>
  <w:style w:type="character" w:customStyle="1" w:styleId="WW8Num7z1">
    <w:name w:val="WW8Num7z1"/>
    <w:rsid w:val="009F7189"/>
  </w:style>
  <w:style w:type="character" w:customStyle="1" w:styleId="WW8Num7z2">
    <w:name w:val="WW8Num7z2"/>
    <w:rsid w:val="009F7189"/>
  </w:style>
  <w:style w:type="character" w:customStyle="1" w:styleId="WW8Num7z3">
    <w:name w:val="WW8Num7z3"/>
    <w:rsid w:val="009F7189"/>
  </w:style>
  <w:style w:type="character" w:customStyle="1" w:styleId="WW8Num7z4">
    <w:name w:val="WW8Num7z4"/>
    <w:rsid w:val="009F7189"/>
  </w:style>
  <w:style w:type="character" w:customStyle="1" w:styleId="WW8Num7z5">
    <w:name w:val="WW8Num7z5"/>
    <w:rsid w:val="009F7189"/>
  </w:style>
  <w:style w:type="character" w:customStyle="1" w:styleId="WW8Num7z6">
    <w:name w:val="WW8Num7z6"/>
    <w:rsid w:val="009F7189"/>
  </w:style>
  <w:style w:type="character" w:customStyle="1" w:styleId="WW8Num7z7">
    <w:name w:val="WW8Num7z7"/>
    <w:rsid w:val="009F7189"/>
  </w:style>
  <w:style w:type="character" w:customStyle="1" w:styleId="WW8Num7z8">
    <w:name w:val="WW8Num7z8"/>
    <w:rsid w:val="009F7189"/>
  </w:style>
  <w:style w:type="character" w:customStyle="1" w:styleId="WW8Num8z0">
    <w:name w:val="WW8Num8z0"/>
    <w:rsid w:val="009F7189"/>
    <w:rPr>
      <w:rFonts w:ascii="Symbol" w:hAnsi="Symbol" w:cs="Symbol"/>
      <w:sz w:val="20"/>
    </w:rPr>
  </w:style>
  <w:style w:type="character" w:customStyle="1" w:styleId="WW8Num8z1">
    <w:name w:val="WW8Num8z1"/>
    <w:rsid w:val="009F7189"/>
    <w:rPr>
      <w:rFonts w:ascii="Courier New" w:hAnsi="Courier New" w:cs="Courier New"/>
      <w:sz w:val="20"/>
    </w:rPr>
  </w:style>
  <w:style w:type="character" w:customStyle="1" w:styleId="WW8Num8z2">
    <w:name w:val="WW8Num8z2"/>
    <w:rsid w:val="009F7189"/>
    <w:rPr>
      <w:rFonts w:ascii="Wingdings" w:hAnsi="Wingdings" w:cs="Wingdings"/>
      <w:sz w:val="20"/>
    </w:rPr>
  </w:style>
  <w:style w:type="character" w:customStyle="1" w:styleId="WW8Num9z0">
    <w:name w:val="WW8Num9z0"/>
    <w:rsid w:val="009F7189"/>
  </w:style>
  <w:style w:type="character" w:customStyle="1" w:styleId="WW8Num9z1">
    <w:name w:val="WW8Num9z1"/>
    <w:rsid w:val="009F7189"/>
  </w:style>
  <w:style w:type="character" w:customStyle="1" w:styleId="WW8Num9z2">
    <w:name w:val="WW8Num9z2"/>
    <w:rsid w:val="009F7189"/>
  </w:style>
  <w:style w:type="character" w:customStyle="1" w:styleId="WW8Num9z3">
    <w:name w:val="WW8Num9z3"/>
    <w:rsid w:val="009F7189"/>
  </w:style>
  <w:style w:type="character" w:customStyle="1" w:styleId="WW8Num9z4">
    <w:name w:val="WW8Num9z4"/>
    <w:rsid w:val="009F7189"/>
  </w:style>
  <w:style w:type="character" w:customStyle="1" w:styleId="WW8Num9z5">
    <w:name w:val="WW8Num9z5"/>
    <w:rsid w:val="009F7189"/>
  </w:style>
  <w:style w:type="character" w:customStyle="1" w:styleId="WW8Num9z6">
    <w:name w:val="WW8Num9z6"/>
    <w:rsid w:val="009F7189"/>
  </w:style>
  <w:style w:type="character" w:customStyle="1" w:styleId="WW8Num9z7">
    <w:name w:val="WW8Num9z7"/>
    <w:rsid w:val="009F7189"/>
  </w:style>
  <w:style w:type="character" w:customStyle="1" w:styleId="WW8Num9z8">
    <w:name w:val="WW8Num9z8"/>
    <w:rsid w:val="009F7189"/>
  </w:style>
  <w:style w:type="character" w:customStyle="1" w:styleId="WW8Num10z0">
    <w:name w:val="WW8Num10z0"/>
    <w:rsid w:val="009F7189"/>
    <w:rPr>
      <w:rFonts w:ascii="Symbol" w:hAnsi="Symbol" w:cs="Symbol"/>
      <w:sz w:val="20"/>
    </w:rPr>
  </w:style>
  <w:style w:type="character" w:customStyle="1" w:styleId="WW8Num10z1">
    <w:name w:val="WW8Num10z1"/>
    <w:rsid w:val="009F7189"/>
    <w:rPr>
      <w:rFonts w:ascii="Courier New" w:hAnsi="Courier New" w:cs="Courier New"/>
      <w:sz w:val="20"/>
    </w:rPr>
  </w:style>
  <w:style w:type="character" w:customStyle="1" w:styleId="WW8Num10z2">
    <w:name w:val="WW8Num10z2"/>
    <w:rsid w:val="009F7189"/>
    <w:rPr>
      <w:rFonts w:ascii="Wingdings" w:hAnsi="Wingdings" w:cs="Wingdings"/>
      <w:sz w:val="20"/>
    </w:rPr>
  </w:style>
  <w:style w:type="character" w:customStyle="1" w:styleId="WW8Num11z0">
    <w:name w:val="WW8Num11z0"/>
    <w:rsid w:val="009F7189"/>
    <w:rPr>
      <w:rFonts w:ascii="Symbol" w:hAnsi="Symbol" w:cs="Symbol"/>
    </w:rPr>
  </w:style>
  <w:style w:type="character" w:customStyle="1" w:styleId="WW8Num11z1">
    <w:name w:val="WW8Num11z1"/>
    <w:rsid w:val="009F7189"/>
    <w:rPr>
      <w:rFonts w:ascii="Courier New" w:hAnsi="Courier New" w:cs="Courier New"/>
    </w:rPr>
  </w:style>
  <w:style w:type="character" w:customStyle="1" w:styleId="WW8Num11z2">
    <w:name w:val="WW8Num11z2"/>
    <w:rsid w:val="009F7189"/>
    <w:rPr>
      <w:rFonts w:ascii="Wingdings" w:hAnsi="Wingdings" w:cs="Wingdings"/>
    </w:rPr>
  </w:style>
  <w:style w:type="character" w:customStyle="1" w:styleId="WW8Num12z0">
    <w:name w:val="WW8Num12z0"/>
    <w:rsid w:val="009F7189"/>
  </w:style>
  <w:style w:type="character" w:customStyle="1" w:styleId="WW8Num12z1">
    <w:name w:val="WW8Num12z1"/>
    <w:rsid w:val="009F7189"/>
  </w:style>
  <w:style w:type="character" w:customStyle="1" w:styleId="WW8Num12z2">
    <w:name w:val="WW8Num12z2"/>
    <w:rsid w:val="009F7189"/>
  </w:style>
  <w:style w:type="character" w:customStyle="1" w:styleId="WW8Num12z3">
    <w:name w:val="WW8Num12z3"/>
    <w:rsid w:val="009F7189"/>
  </w:style>
  <w:style w:type="character" w:customStyle="1" w:styleId="WW8Num12z4">
    <w:name w:val="WW8Num12z4"/>
    <w:rsid w:val="009F7189"/>
  </w:style>
  <w:style w:type="character" w:customStyle="1" w:styleId="WW8Num12z5">
    <w:name w:val="WW8Num12z5"/>
    <w:rsid w:val="009F7189"/>
  </w:style>
  <w:style w:type="character" w:customStyle="1" w:styleId="WW8Num12z6">
    <w:name w:val="WW8Num12z6"/>
    <w:rsid w:val="009F7189"/>
  </w:style>
  <w:style w:type="character" w:customStyle="1" w:styleId="WW8Num12z7">
    <w:name w:val="WW8Num12z7"/>
    <w:rsid w:val="009F7189"/>
  </w:style>
  <w:style w:type="character" w:customStyle="1" w:styleId="WW8Num12z8">
    <w:name w:val="WW8Num12z8"/>
    <w:rsid w:val="009F7189"/>
  </w:style>
  <w:style w:type="character" w:customStyle="1" w:styleId="WW8Num13z0">
    <w:name w:val="WW8Num13z0"/>
    <w:rsid w:val="009F7189"/>
    <w:rPr>
      <w:rFonts w:ascii="Symbol" w:hAnsi="Symbol" w:cs="Symbol"/>
      <w:sz w:val="20"/>
    </w:rPr>
  </w:style>
  <w:style w:type="character" w:customStyle="1" w:styleId="WW8Num13z1">
    <w:name w:val="WW8Num13z1"/>
    <w:rsid w:val="009F7189"/>
    <w:rPr>
      <w:rFonts w:ascii="Courier New" w:hAnsi="Courier New" w:cs="Courier New"/>
      <w:sz w:val="20"/>
    </w:rPr>
  </w:style>
  <w:style w:type="character" w:customStyle="1" w:styleId="WW8Num13z2">
    <w:name w:val="WW8Num13z2"/>
    <w:rsid w:val="009F7189"/>
    <w:rPr>
      <w:rFonts w:ascii="Wingdings" w:hAnsi="Wingdings" w:cs="Wingdings"/>
      <w:sz w:val="20"/>
    </w:rPr>
  </w:style>
  <w:style w:type="character" w:customStyle="1" w:styleId="WW8Num14z0">
    <w:name w:val="WW8Num14z0"/>
    <w:rsid w:val="009F7189"/>
  </w:style>
  <w:style w:type="character" w:customStyle="1" w:styleId="WW8Num14z1">
    <w:name w:val="WW8Num14z1"/>
    <w:rsid w:val="009F7189"/>
  </w:style>
  <w:style w:type="character" w:customStyle="1" w:styleId="WW8Num14z2">
    <w:name w:val="WW8Num14z2"/>
    <w:rsid w:val="009F7189"/>
  </w:style>
  <w:style w:type="character" w:customStyle="1" w:styleId="WW8Num14z3">
    <w:name w:val="WW8Num14z3"/>
    <w:rsid w:val="009F7189"/>
  </w:style>
  <w:style w:type="character" w:customStyle="1" w:styleId="WW8Num14z4">
    <w:name w:val="WW8Num14z4"/>
    <w:rsid w:val="009F7189"/>
  </w:style>
  <w:style w:type="character" w:customStyle="1" w:styleId="WW8Num14z5">
    <w:name w:val="WW8Num14z5"/>
    <w:rsid w:val="009F7189"/>
  </w:style>
  <w:style w:type="character" w:customStyle="1" w:styleId="WW8Num14z6">
    <w:name w:val="WW8Num14z6"/>
    <w:rsid w:val="009F7189"/>
  </w:style>
  <w:style w:type="character" w:customStyle="1" w:styleId="WW8Num14z7">
    <w:name w:val="WW8Num14z7"/>
    <w:rsid w:val="009F7189"/>
  </w:style>
  <w:style w:type="character" w:customStyle="1" w:styleId="WW8Num14z8">
    <w:name w:val="WW8Num14z8"/>
    <w:rsid w:val="009F7189"/>
  </w:style>
  <w:style w:type="character" w:customStyle="1" w:styleId="WW8Num15z0">
    <w:name w:val="WW8Num15z0"/>
    <w:rsid w:val="009F7189"/>
    <w:rPr>
      <w:rFonts w:ascii="Symbol" w:hAnsi="Symbol" w:cs="Symbol"/>
      <w:sz w:val="20"/>
    </w:rPr>
  </w:style>
  <w:style w:type="character" w:customStyle="1" w:styleId="WW8Num15z1">
    <w:name w:val="WW8Num15z1"/>
    <w:rsid w:val="009F7189"/>
    <w:rPr>
      <w:rFonts w:ascii="Courier New" w:hAnsi="Courier New" w:cs="Courier New"/>
      <w:sz w:val="20"/>
    </w:rPr>
  </w:style>
  <w:style w:type="character" w:customStyle="1" w:styleId="WW8Num15z2">
    <w:name w:val="WW8Num15z2"/>
    <w:rsid w:val="009F7189"/>
    <w:rPr>
      <w:rFonts w:ascii="Wingdings" w:hAnsi="Wingdings" w:cs="Wingdings"/>
      <w:sz w:val="20"/>
    </w:rPr>
  </w:style>
  <w:style w:type="character" w:customStyle="1" w:styleId="WW8Num16z0">
    <w:name w:val="WW8Num16z0"/>
    <w:rsid w:val="009F7189"/>
    <w:rPr>
      <w:rFonts w:ascii="Arial" w:eastAsia="Times New Roman" w:hAnsi="Arial" w:cs="Arial"/>
    </w:rPr>
  </w:style>
  <w:style w:type="character" w:customStyle="1" w:styleId="WW8Num16z1">
    <w:name w:val="WW8Num16z1"/>
    <w:rsid w:val="009F7189"/>
    <w:rPr>
      <w:rFonts w:ascii="Courier New" w:hAnsi="Courier New" w:cs="Courier New"/>
    </w:rPr>
  </w:style>
  <w:style w:type="character" w:customStyle="1" w:styleId="WW8Num16z2">
    <w:name w:val="WW8Num16z2"/>
    <w:rsid w:val="009F7189"/>
    <w:rPr>
      <w:rFonts w:ascii="Wingdings" w:hAnsi="Wingdings" w:cs="Wingdings"/>
    </w:rPr>
  </w:style>
  <w:style w:type="character" w:customStyle="1" w:styleId="WW8Num16z3">
    <w:name w:val="WW8Num16z3"/>
    <w:rsid w:val="009F7189"/>
    <w:rPr>
      <w:rFonts w:ascii="Symbol" w:hAnsi="Symbol" w:cs="Symbol"/>
    </w:rPr>
  </w:style>
  <w:style w:type="character" w:customStyle="1" w:styleId="WW8Num17z0">
    <w:name w:val="WW8Num17z0"/>
    <w:rsid w:val="009F7189"/>
    <w:rPr>
      <w:rFonts w:ascii="Symbol" w:hAnsi="Symbol" w:cs="Symbol"/>
      <w:sz w:val="20"/>
    </w:rPr>
  </w:style>
  <w:style w:type="character" w:customStyle="1" w:styleId="WW8Num17z1">
    <w:name w:val="WW8Num17z1"/>
    <w:rsid w:val="009F7189"/>
    <w:rPr>
      <w:rFonts w:ascii="Courier New" w:hAnsi="Courier New" w:cs="Courier New"/>
      <w:sz w:val="20"/>
    </w:rPr>
  </w:style>
  <w:style w:type="character" w:customStyle="1" w:styleId="WW8Num17z2">
    <w:name w:val="WW8Num17z2"/>
    <w:rsid w:val="009F7189"/>
    <w:rPr>
      <w:rFonts w:ascii="Wingdings" w:hAnsi="Wingdings" w:cs="Wingdings"/>
      <w:sz w:val="20"/>
    </w:rPr>
  </w:style>
  <w:style w:type="character" w:customStyle="1" w:styleId="WW8Num18z0">
    <w:name w:val="WW8Num18z0"/>
    <w:rsid w:val="009F7189"/>
  </w:style>
  <w:style w:type="character" w:customStyle="1" w:styleId="WW8Num18z1">
    <w:name w:val="WW8Num18z1"/>
    <w:rsid w:val="009F7189"/>
  </w:style>
  <w:style w:type="character" w:customStyle="1" w:styleId="WW8Num18z2">
    <w:name w:val="WW8Num18z2"/>
    <w:rsid w:val="009F7189"/>
  </w:style>
  <w:style w:type="character" w:customStyle="1" w:styleId="WW8Num18z3">
    <w:name w:val="WW8Num18z3"/>
    <w:rsid w:val="009F7189"/>
  </w:style>
  <w:style w:type="character" w:customStyle="1" w:styleId="WW8Num18z4">
    <w:name w:val="WW8Num18z4"/>
    <w:rsid w:val="009F7189"/>
  </w:style>
  <w:style w:type="character" w:customStyle="1" w:styleId="WW8Num18z5">
    <w:name w:val="WW8Num18z5"/>
    <w:rsid w:val="009F7189"/>
  </w:style>
  <w:style w:type="character" w:customStyle="1" w:styleId="WW8Num18z6">
    <w:name w:val="WW8Num18z6"/>
    <w:rsid w:val="009F7189"/>
  </w:style>
  <w:style w:type="character" w:customStyle="1" w:styleId="WW8Num18z7">
    <w:name w:val="WW8Num18z7"/>
    <w:rsid w:val="009F7189"/>
  </w:style>
  <w:style w:type="character" w:customStyle="1" w:styleId="WW8Num18z8">
    <w:name w:val="WW8Num18z8"/>
    <w:rsid w:val="009F7189"/>
  </w:style>
  <w:style w:type="character" w:customStyle="1" w:styleId="WW8Num19z0">
    <w:name w:val="WW8Num19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19z1">
    <w:name w:val="WW8Num19z1"/>
    <w:rsid w:val="009F7189"/>
    <w:rPr>
      <w:rFonts w:ascii="Courier New" w:hAnsi="Courier New" w:cs="Courier New"/>
    </w:rPr>
  </w:style>
  <w:style w:type="character" w:customStyle="1" w:styleId="WW8Num19z2">
    <w:name w:val="WW8Num19z2"/>
    <w:rsid w:val="009F7189"/>
    <w:rPr>
      <w:rFonts w:ascii="Wingdings" w:hAnsi="Wingdings" w:cs="Wingdings"/>
    </w:rPr>
  </w:style>
  <w:style w:type="character" w:customStyle="1" w:styleId="WW8Num20z0">
    <w:name w:val="WW8Num20z0"/>
    <w:rsid w:val="009F7189"/>
    <w:rPr>
      <w:rFonts w:ascii="Symbol" w:hAnsi="Symbol" w:cs="Symbol"/>
      <w:sz w:val="20"/>
    </w:rPr>
  </w:style>
  <w:style w:type="character" w:customStyle="1" w:styleId="WW8Num20z1">
    <w:name w:val="WW8Num20z1"/>
    <w:rsid w:val="009F7189"/>
    <w:rPr>
      <w:rFonts w:ascii="Courier New" w:hAnsi="Courier New" w:cs="Courier New"/>
      <w:sz w:val="20"/>
    </w:rPr>
  </w:style>
  <w:style w:type="character" w:customStyle="1" w:styleId="WW8Num20z2">
    <w:name w:val="WW8Num20z2"/>
    <w:rsid w:val="009F7189"/>
    <w:rPr>
      <w:rFonts w:ascii="Wingdings" w:hAnsi="Wingdings" w:cs="Wingdings"/>
      <w:sz w:val="20"/>
    </w:rPr>
  </w:style>
  <w:style w:type="character" w:customStyle="1" w:styleId="WW8Num21z0">
    <w:name w:val="WW8Num21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21z1">
    <w:name w:val="WW8Num21z1"/>
    <w:rsid w:val="009F7189"/>
    <w:rPr>
      <w:rFonts w:ascii="Courier New" w:hAnsi="Courier New" w:cs="Courier New"/>
    </w:rPr>
  </w:style>
  <w:style w:type="character" w:customStyle="1" w:styleId="WW8Num21z2">
    <w:name w:val="WW8Num21z2"/>
    <w:rsid w:val="009F7189"/>
    <w:rPr>
      <w:rFonts w:ascii="Wingdings" w:hAnsi="Wingdings" w:cs="Wingdings"/>
    </w:rPr>
  </w:style>
  <w:style w:type="character" w:customStyle="1" w:styleId="WW8Num22z0">
    <w:name w:val="WW8Num22z0"/>
    <w:rsid w:val="009F7189"/>
  </w:style>
  <w:style w:type="character" w:customStyle="1" w:styleId="WW8Num22z1">
    <w:name w:val="WW8Num22z1"/>
    <w:rsid w:val="009F7189"/>
  </w:style>
  <w:style w:type="character" w:customStyle="1" w:styleId="WW8Num22z2">
    <w:name w:val="WW8Num22z2"/>
    <w:rsid w:val="009F7189"/>
  </w:style>
  <w:style w:type="character" w:customStyle="1" w:styleId="WW8Num22z3">
    <w:name w:val="WW8Num22z3"/>
    <w:rsid w:val="009F7189"/>
  </w:style>
  <w:style w:type="character" w:customStyle="1" w:styleId="WW8Num22z4">
    <w:name w:val="WW8Num22z4"/>
    <w:rsid w:val="009F7189"/>
  </w:style>
  <w:style w:type="character" w:customStyle="1" w:styleId="WW8Num22z5">
    <w:name w:val="WW8Num22z5"/>
    <w:rsid w:val="009F7189"/>
  </w:style>
  <w:style w:type="character" w:customStyle="1" w:styleId="WW8Num22z6">
    <w:name w:val="WW8Num22z6"/>
    <w:rsid w:val="009F7189"/>
  </w:style>
  <w:style w:type="character" w:customStyle="1" w:styleId="WW8Num22z7">
    <w:name w:val="WW8Num22z7"/>
    <w:rsid w:val="009F7189"/>
  </w:style>
  <w:style w:type="character" w:customStyle="1" w:styleId="WW8Num22z8">
    <w:name w:val="WW8Num22z8"/>
    <w:rsid w:val="009F7189"/>
  </w:style>
  <w:style w:type="character" w:customStyle="1" w:styleId="WW8Num23z0">
    <w:name w:val="WW8Num23z0"/>
    <w:rsid w:val="009F7189"/>
    <w:rPr>
      <w:rFonts w:ascii="Symbol" w:hAnsi="Symbol" w:cs="Symbol"/>
      <w:sz w:val="20"/>
    </w:rPr>
  </w:style>
  <w:style w:type="character" w:customStyle="1" w:styleId="WW8Num23z1">
    <w:name w:val="WW8Num23z1"/>
    <w:rsid w:val="009F7189"/>
    <w:rPr>
      <w:rFonts w:ascii="Arial" w:eastAsia="Times New Roman" w:hAnsi="Arial" w:cs="Arial"/>
    </w:rPr>
  </w:style>
  <w:style w:type="character" w:customStyle="1" w:styleId="WW8Num23z2">
    <w:name w:val="WW8Num23z2"/>
    <w:rsid w:val="009F7189"/>
    <w:rPr>
      <w:rFonts w:ascii="Wingdings" w:hAnsi="Wingdings" w:cs="Wingdings"/>
      <w:sz w:val="20"/>
    </w:rPr>
  </w:style>
  <w:style w:type="character" w:customStyle="1" w:styleId="WW8Num24z0">
    <w:name w:val="WW8Num24z0"/>
    <w:rsid w:val="009F7189"/>
  </w:style>
  <w:style w:type="character" w:customStyle="1" w:styleId="WW8Num24z1">
    <w:name w:val="WW8Num24z1"/>
    <w:rsid w:val="009F7189"/>
  </w:style>
  <w:style w:type="character" w:customStyle="1" w:styleId="WW8Num24z2">
    <w:name w:val="WW8Num24z2"/>
    <w:rsid w:val="009F7189"/>
  </w:style>
  <w:style w:type="character" w:customStyle="1" w:styleId="WW8Num24z3">
    <w:name w:val="WW8Num24z3"/>
    <w:rsid w:val="009F7189"/>
  </w:style>
  <w:style w:type="character" w:customStyle="1" w:styleId="WW8Num24z4">
    <w:name w:val="WW8Num24z4"/>
    <w:rsid w:val="009F7189"/>
  </w:style>
  <w:style w:type="character" w:customStyle="1" w:styleId="WW8Num24z5">
    <w:name w:val="WW8Num24z5"/>
    <w:rsid w:val="009F7189"/>
  </w:style>
  <w:style w:type="character" w:customStyle="1" w:styleId="WW8Num24z6">
    <w:name w:val="WW8Num24z6"/>
    <w:rsid w:val="009F7189"/>
  </w:style>
  <w:style w:type="character" w:customStyle="1" w:styleId="WW8Num24z7">
    <w:name w:val="WW8Num24z7"/>
    <w:rsid w:val="009F7189"/>
  </w:style>
  <w:style w:type="character" w:customStyle="1" w:styleId="WW8Num24z8">
    <w:name w:val="WW8Num24z8"/>
    <w:rsid w:val="009F7189"/>
  </w:style>
  <w:style w:type="character" w:customStyle="1" w:styleId="WW8Num25z0">
    <w:name w:val="WW8Num25z0"/>
    <w:rsid w:val="009F7189"/>
    <w:rPr>
      <w:rFonts w:ascii="Symbol" w:hAnsi="Symbol" w:cs="Symbol"/>
      <w:color w:val="000000"/>
      <w:lang w:eastAsia="es-ES"/>
    </w:rPr>
  </w:style>
  <w:style w:type="character" w:customStyle="1" w:styleId="WW8Num25z1">
    <w:name w:val="WW8Num25z1"/>
    <w:rsid w:val="009F7189"/>
    <w:rPr>
      <w:rFonts w:ascii="Courier New" w:hAnsi="Courier New" w:cs="Courier New"/>
    </w:rPr>
  </w:style>
  <w:style w:type="character" w:customStyle="1" w:styleId="WW8Num25z2">
    <w:name w:val="WW8Num25z2"/>
    <w:rsid w:val="009F7189"/>
    <w:rPr>
      <w:rFonts w:ascii="Wingdings" w:hAnsi="Wingdings" w:cs="Wingdings"/>
    </w:rPr>
  </w:style>
  <w:style w:type="character" w:customStyle="1" w:styleId="WW8Num26z0">
    <w:name w:val="WW8Num26z0"/>
    <w:rsid w:val="009F7189"/>
    <w:rPr>
      <w:rFonts w:ascii="Symbol" w:hAnsi="Symbol" w:cs="Symbol"/>
      <w:sz w:val="20"/>
    </w:rPr>
  </w:style>
  <w:style w:type="character" w:customStyle="1" w:styleId="WW8Num26z1">
    <w:name w:val="WW8Num26z1"/>
    <w:rsid w:val="009F7189"/>
    <w:rPr>
      <w:rFonts w:ascii="Courier New" w:hAnsi="Courier New" w:cs="Courier New"/>
      <w:sz w:val="20"/>
    </w:rPr>
  </w:style>
  <w:style w:type="character" w:customStyle="1" w:styleId="WW8Num26z2">
    <w:name w:val="WW8Num26z2"/>
    <w:rsid w:val="009F7189"/>
    <w:rPr>
      <w:rFonts w:ascii="Wingdings" w:hAnsi="Wingdings" w:cs="Wingdings"/>
      <w:sz w:val="20"/>
    </w:rPr>
  </w:style>
  <w:style w:type="character" w:customStyle="1" w:styleId="WW8Num27z0">
    <w:name w:val="WW8Num27z0"/>
    <w:rsid w:val="009F7189"/>
    <w:rPr>
      <w:rFonts w:ascii="Symbol" w:hAnsi="Symbol" w:cs="Symbol"/>
      <w:sz w:val="20"/>
    </w:rPr>
  </w:style>
  <w:style w:type="character" w:customStyle="1" w:styleId="WW8Num27z1">
    <w:name w:val="WW8Num27z1"/>
    <w:rsid w:val="009F7189"/>
    <w:rPr>
      <w:rFonts w:ascii="Courier New" w:hAnsi="Courier New" w:cs="Courier New"/>
      <w:sz w:val="20"/>
    </w:rPr>
  </w:style>
  <w:style w:type="character" w:customStyle="1" w:styleId="WW8Num27z2">
    <w:name w:val="WW8Num27z2"/>
    <w:rsid w:val="009F7189"/>
    <w:rPr>
      <w:rFonts w:ascii="Wingdings" w:hAnsi="Wingdings" w:cs="Wingdings"/>
      <w:sz w:val="20"/>
    </w:rPr>
  </w:style>
  <w:style w:type="character" w:customStyle="1" w:styleId="WW8Num28z0">
    <w:name w:val="WW8Num28z0"/>
    <w:rsid w:val="009F7189"/>
  </w:style>
  <w:style w:type="character" w:customStyle="1" w:styleId="WW8Num28z1">
    <w:name w:val="WW8Num28z1"/>
    <w:rsid w:val="009F7189"/>
  </w:style>
  <w:style w:type="character" w:customStyle="1" w:styleId="WW8Num28z2">
    <w:name w:val="WW8Num28z2"/>
    <w:rsid w:val="009F7189"/>
  </w:style>
  <w:style w:type="character" w:customStyle="1" w:styleId="WW8Num28z3">
    <w:name w:val="WW8Num28z3"/>
    <w:rsid w:val="009F7189"/>
  </w:style>
  <w:style w:type="character" w:customStyle="1" w:styleId="WW8Num28z4">
    <w:name w:val="WW8Num28z4"/>
    <w:rsid w:val="009F7189"/>
  </w:style>
  <w:style w:type="character" w:customStyle="1" w:styleId="WW8Num28z5">
    <w:name w:val="WW8Num28z5"/>
    <w:rsid w:val="009F7189"/>
  </w:style>
  <w:style w:type="character" w:customStyle="1" w:styleId="WW8Num28z6">
    <w:name w:val="WW8Num28z6"/>
    <w:rsid w:val="009F7189"/>
  </w:style>
  <w:style w:type="character" w:customStyle="1" w:styleId="WW8Num28z7">
    <w:name w:val="WW8Num28z7"/>
    <w:rsid w:val="009F7189"/>
  </w:style>
  <w:style w:type="character" w:customStyle="1" w:styleId="WW8Num28z8">
    <w:name w:val="WW8Num28z8"/>
    <w:rsid w:val="009F7189"/>
  </w:style>
  <w:style w:type="character" w:customStyle="1" w:styleId="WW8Num29z0">
    <w:name w:val="WW8Num29z0"/>
    <w:rsid w:val="009F7189"/>
  </w:style>
  <w:style w:type="character" w:customStyle="1" w:styleId="WW8Num29z1">
    <w:name w:val="WW8Num29z1"/>
    <w:rsid w:val="009F7189"/>
  </w:style>
  <w:style w:type="character" w:customStyle="1" w:styleId="WW8Num29z2">
    <w:name w:val="WW8Num29z2"/>
    <w:rsid w:val="009F7189"/>
  </w:style>
  <w:style w:type="character" w:customStyle="1" w:styleId="WW8Num29z3">
    <w:name w:val="WW8Num29z3"/>
    <w:rsid w:val="009F7189"/>
  </w:style>
  <w:style w:type="character" w:customStyle="1" w:styleId="WW8Num29z4">
    <w:name w:val="WW8Num29z4"/>
    <w:rsid w:val="009F7189"/>
  </w:style>
  <w:style w:type="character" w:customStyle="1" w:styleId="WW8Num29z5">
    <w:name w:val="WW8Num29z5"/>
    <w:rsid w:val="009F7189"/>
  </w:style>
  <w:style w:type="character" w:customStyle="1" w:styleId="WW8Num29z6">
    <w:name w:val="WW8Num29z6"/>
    <w:rsid w:val="009F7189"/>
  </w:style>
  <w:style w:type="character" w:customStyle="1" w:styleId="WW8Num29z7">
    <w:name w:val="WW8Num29z7"/>
    <w:rsid w:val="009F7189"/>
  </w:style>
  <w:style w:type="character" w:customStyle="1" w:styleId="WW8Num29z8">
    <w:name w:val="WW8Num29z8"/>
    <w:rsid w:val="009F7189"/>
  </w:style>
  <w:style w:type="character" w:customStyle="1" w:styleId="WW8Num30z0">
    <w:name w:val="WW8Num30z0"/>
    <w:rsid w:val="009F7189"/>
    <w:rPr>
      <w:rFonts w:ascii="Symbol" w:hAnsi="Symbol" w:cs="Symbol"/>
      <w:sz w:val="20"/>
    </w:rPr>
  </w:style>
  <w:style w:type="character" w:customStyle="1" w:styleId="WW8Num30z1">
    <w:name w:val="WW8Num30z1"/>
    <w:rsid w:val="009F7189"/>
    <w:rPr>
      <w:rFonts w:ascii="Courier New" w:hAnsi="Courier New" w:cs="Courier New"/>
      <w:sz w:val="20"/>
    </w:rPr>
  </w:style>
  <w:style w:type="character" w:customStyle="1" w:styleId="WW8Num30z2">
    <w:name w:val="WW8Num30z2"/>
    <w:rsid w:val="009F7189"/>
    <w:rPr>
      <w:rFonts w:ascii="Wingdings" w:hAnsi="Wingdings" w:cs="Wingdings"/>
      <w:sz w:val="20"/>
    </w:rPr>
  </w:style>
  <w:style w:type="character" w:customStyle="1" w:styleId="WW8Num31z0">
    <w:name w:val="WW8Num31z0"/>
    <w:rsid w:val="009F7189"/>
  </w:style>
  <w:style w:type="character" w:customStyle="1" w:styleId="WW8Num31z1">
    <w:name w:val="WW8Num31z1"/>
    <w:rsid w:val="009F7189"/>
  </w:style>
  <w:style w:type="character" w:customStyle="1" w:styleId="WW8Num31z2">
    <w:name w:val="WW8Num31z2"/>
    <w:rsid w:val="009F7189"/>
  </w:style>
  <w:style w:type="character" w:customStyle="1" w:styleId="WW8Num31z3">
    <w:name w:val="WW8Num31z3"/>
    <w:rsid w:val="009F7189"/>
  </w:style>
  <w:style w:type="character" w:customStyle="1" w:styleId="WW8Num31z4">
    <w:name w:val="WW8Num31z4"/>
    <w:rsid w:val="009F7189"/>
  </w:style>
  <w:style w:type="character" w:customStyle="1" w:styleId="WW8Num31z5">
    <w:name w:val="WW8Num31z5"/>
    <w:rsid w:val="009F7189"/>
  </w:style>
  <w:style w:type="character" w:customStyle="1" w:styleId="WW8Num31z6">
    <w:name w:val="WW8Num31z6"/>
    <w:rsid w:val="009F7189"/>
  </w:style>
  <w:style w:type="character" w:customStyle="1" w:styleId="WW8Num31z7">
    <w:name w:val="WW8Num31z7"/>
    <w:rsid w:val="009F7189"/>
  </w:style>
  <w:style w:type="character" w:customStyle="1" w:styleId="WW8Num31z8">
    <w:name w:val="WW8Num31z8"/>
    <w:rsid w:val="009F7189"/>
  </w:style>
  <w:style w:type="character" w:customStyle="1" w:styleId="WW8Num32z0">
    <w:name w:val="WW8Num32z0"/>
    <w:rsid w:val="009F7189"/>
    <w:rPr>
      <w:rFonts w:ascii="Symbol" w:hAnsi="Symbol" w:cs="Symbol"/>
      <w:sz w:val="20"/>
    </w:rPr>
  </w:style>
  <w:style w:type="character" w:customStyle="1" w:styleId="WW8Num32z1">
    <w:name w:val="WW8Num32z1"/>
    <w:rsid w:val="009F7189"/>
    <w:rPr>
      <w:rFonts w:ascii="Courier New" w:hAnsi="Courier New" w:cs="Courier New"/>
      <w:sz w:val="20"/>
    </w:rPr>
  </w:style>
  <w:style w:type="character" w:customStyle="1" w:styleId="WW8Num32z2">
    <w:name w:val="WW8Num32z2"/>
    <w:rsid w:val="009F7189"/>
    <w:rPr>
      <w:rFonts w:ascii="Wingdings" w:hAnsi="Wingdings" w:cs="Wingdings"/>
      <w:sz w:val="20"/>
    </w:rPr>
  </w:style>
  <w:style w:type="character" w:customStyle="1" w:styleId="WW8Num33z0">
    <w:name w:val="WW8Num33z0"/>
    <w:rsid w:val="009F7189"/>
  </w:style>
  <w:style w:type="character" w:customStyle="1" w:styleId="WW8Num33z1">
    <w:name w:val="WW8Num33z1"/>
    <w:rsid w:val="009F7189"/>
  </w:style>
  <w:style w:type="character" w:customStyle="1" w:styleId="WW8Num33z2">
    <w:name w:val="WW8Num33z2"/>
    <w:rsid w:val="009F7189"/>
  </w:style>
  <w:style w:type="character" w:customStyle="1" w:styleId="WW8Num33z3">
    <w:name w:val="WW8Num33z3"/>
    <w:rsid w:val="009F7189"/>
  </w:style>
  <w:style w:type="character" w:customStyle="1" w:styleId="WW8Num33z4">
    <w:name w:val="WW8Num33z4"/>
    <w:rsid w:val="009F7189"/>
  </w:style>
  <w:style w:type="character" w:customStyle="1" w:styleId="WW8Num33z5">
    <w:name w:val="WW8Num33z5"/>
    <w:rsid w:val="009F7189"/>
  </w:style>
  <w:style w:type="character" w:customStyle="1" w:styleId="WW8Num33z6">
    <w:name w:val="WW8Num33z6"/>
    <w:rsid w:val="009F7189"/>
  </w:style>
  <w:style w:type="character" w:customStyle="1" w:styleId="WW8Num33z7">
    <w:name w:val="WW8Num33z7"/>
    <w:rsid w:val="009F7189"/>
  </w:style>
  <w:style w:type="character" w:customStyle="1" w:styleId="WW8Num33z8">
    <w:name w:val="WW8Num33z8"/>
    <w:rsid w:val="009F7189"/>
  </w:style>
  <w:style w:type="character" w:customStyle="1" w:styleId="WW8Num34z0">
    <w:name w:val="WW8Num34z0"/>
    <w:rsid w:val="009F7189"/>
  </w:style>
  <w:style w:type="character" w:customStyle="1" w:styleId="WW8Num34z1">
    <w:name w:val="WW8Num34z1"/>
    <w:rsid w:val="009F7189"/>
  </w:style>
  <w:style w:type="character" w:customStyle="1" w:styleId="WW8Num34z2">
    <w:name w:val="WW8Num34z2"/>
    <w:rsid w:val="009F7189"/>
  </w:style>
  <w:style w:type="character" w:customStyle="1" w:styleId="WW8Num34z3">
    <w:name w:val="WW8Num34z3"/>
    <w:rsid w:val="009F7189"/>
  </w:style>
  <w:style w:type="character" w:customStyle="1" w:styleId="WW8Num34z4">
    <w:name w:val="WW8Num34z4"/>
    <w:rsid w:val="009F7189"/>
  </w:style>
  <w:style w:type="character" w:customStyle="1" w:styleId="WW8Num34z5">
    <w:name w:val="WW8Num34z5"/>
    <w:rsid w:val="009F7189"/>
  </w:style>
  <w:style w:type="character" w:customStyle="1" w:styleId="WW8Num34z6">
    <w:name w:val="WW8Num34z6"/>
    <w:rsid w:val="009F7189"/>
  </w:style>
  <w:style w:type="character" w:customStyle="1" w:styleId="WW8Num34z7">
    <w:name w:val="WW8Num34z7"/>
    <w:rsid w:val="009F7189"/>
  </w:style>
  <w:style w:type="character" w:customStyle="1" w:styleId="WW8Num34z8">
    <w:name w:val="WW8Num34z8"/>
    <w:rsid w:val="009F7189"/>
  </w:style>
  <w:style w:type="character" w:customStyle="1" w:styleId="WW8Num35z0">
    <w:name w:val="WW8Num35z0"/>
    <w:rsid w:val="009F7189"/>
  </w:style>
  <w:style w:type="character" w:customStyle="1" w:styleId="WW8Num35z1">
    <w:name w:val="WW8Num35z1"/>
    <w:rsid w:val="009F7189"/>
  </w:style>
  <w:style w:type="character" w:customStyle="1" w:styleId="WW8Num35z2">
    <w:name w:val="WW8Num35z2"/>
    <w:rsid w:val="009F7189"/>
  </w:style>
  <w:style w:type="character" w:customStyle="1" w:styleId="WW8Num35z3">
    <w:name w:val="WW8Num35z3"/>
    <w:rsid w:val="009F7189"/>
  </w:style>
  <w:style w:type="character" w:customStyle="1" w:styleId="WW8Num35z4">
    <w:name w:val="WW8Num35z4"/>
    <w:rsid w:val="009F7189"/>
  </w:style>
  <w:style w:type="character" w:customStyle="1" w:styleId="WW8Num35z5">
    <w:name w:val="WW8Num35z5"/>
    <w:rsid w:val="009F7189"/>
  </w:style>
  <w:style w:type="character" w:customStyle="1" w:styleId="WW8Num35z6">
    <w:name w:val="WW8Num35z6"/>
    <w:rsid w:val="009F7189"/>
  </w:style>
  <w:style w:type="character" w:customStyle="1" w:styleId="WW8Num35z7">
    <w:name w:val="WW8Num35z7"/>
    <w:rsid w:val="009F7189"/>
  </w:style>
  <w:style w:type="character" w:customStyle="1" w:styleId="WW8Num35z8">
    <w:name w:val="WW8Num35z8"/>
    <w:rsid w:val="009F7189"/>
  </w:style>
  <w:style w:type="character" w:customStyle="1" w:styleId="WW8Num36z0">
    <w:name w:val="WW8Num36z0"/>
    <w:rsid w:val="009F7189"/>
    <w:rPr>
      <w:rFonts w:ascii="Symbol" w:hAnsi="Symbol" w:cs="Symbol"/>
      <w:sz w:val="20"/>
    </w:rPr>
  </w:style>
  <w:style w:type="character" w:customStyle="1" w:styleId="WW8Num36z1">
    <w:name w:val="WW8Num36z1"/>
    <w:rsid w:val="009F7189"/>
    <w:rPr>
      <w:rFonts w:ascii="Courier New" w:hAnsi="Courier New" w:cs="Courier New"/>
      <w:sz w:val="20"/>
    </w:rPr>
  </w:style>
  <w:style w:type="character" w:customStyle="1" w:styleId="WW8Num36z2">
    <w:name w:val="WW8Num36z2"/>
    <w:rsid w:val="009F7189"/>
    <w:rPr>
      <w:rFonts w:ascii="Wingdings" w:hAnsi="Wingdings" w:cs="Wingdings"/>
      <w:sz w:val="20"/>
    </w:rPr>
  </w:style>
  <w:style w:type="character" w:customStyle="1" w:styleId="WW8Num37z0">
    <w:name w:val="WW8Num37z0"/>
    <w:rsid w:val="009F7189"/>
    <w:rPr>
      <w:rFonts w:ascii="Symbol" w:eastAsia="Times New Roman" w:hAnsi="Symbol" w:cs="Symbol"/>
      <w:color w:val="000000"/>
      <w:sz w:val="20"/>
      <w:szCs w:val="24"/>
      <w:lang w:eastAsia="es-ES"/>
    </w:rPr>
  </w:style>
  <w:style w:type="character" w:customStyle="1" w:styleId="WW8Num37z1">
    <w:name w:val="WW8Num37z1"/>
    <w:rsid w:val="009F7189"/>
    <w:rPr>
      <w:rFonts w:ascii="Courier New" w:hAnsi="Courier New" w:cs="Courier New"/>
      <w:sz w:val="20"/>
    </w:rPr>
  </w:style>
  <w:style w:type="character" w:customStyle="1" w:styleId="WW8Num37z2">
    <w:name w:val="WW8Num37z2"/>
    <w:rsid w:val="009F7189"/>
    <w:rPr>
      <w:rFonts w:ascii="Wingdings" w:hAnsi="Wingdings" w:cs="Wingdings"/>
      <w:sz w:val="20"/>
    </w:rPr>
  </w:style>
  <w:style w:type="character" w:customStyle="1" w:styleId="WW8Num38z0">
    <w:name w:val="WW8Num38z0"/>
    <w:rsid w:val="009F7189"/>
  </w:style>
  <w:style w:type="character" w:customStyle="1" w:styleId="WW8Num38z1">
    <w:name w:val="WW8Num38z1"/>
    <w:rsid w:val="009F7189"/>
  </w:style>
  <w:style w:type="character" w:customStyle="1" w:styleId="WW8Num38z2">
    <w:name w:val="WW8Num38z2"/>
    <w:rsid w:val="009F7189"/>
  </w:style>
  <w:style w:type="character" w:customStyle="1" w:styleId="WW8Num38z3">
    <w:name w:val="WW8Num38z3"/>
    <w:rsid w:val="009F7189"/>
  </w:style>
  <w:style w:type="character" w:customStyle="1" w:styleId="WW8Num38z4">
    <w:name w:val="WW8Num38z4"/>
    <w:rsid w:val="009F7189"/>
  </w:style>
  <w:style w:type="character" w:customStyle="1" w:styleId="WW8Num38z5">
    <w:name w:val="WW8Num38z5"/>
    <w:rsid w:val="009F7189"/>
  </w:style>
  <w:style w:type="character" w:customStyle="1" w:styleId="WW8Num38z6">
    <w:name w:val="WW8Num38z6"/>
    <w:rsid w:val="009F7189"/>
  </w:style>
  <w:style w:type="character" w:customStyle="1" w:styleId="WW8Num38z7">
    <w:name w:val="WW8Num38z7"/>
    <w:rsid w:val="009F7189"/>
  </w:style>
  <w:style w:type="character" w:customStyle="1" w:styleId="WW8Num38z8">
    <w:name w:val="WW8Num38z8"/>
    <w:rsid w:val="009F7189"/>
  </w:style>
  <w:style w:type="character" w:customStyle="1" w:styleId="WW8Num39z0">
    <w:name w:val="WW8Num39z0"/>
    <w:rsid w:val="009F7189"/>
    <w:rPr>
      <w:rFonts w:ascii="Symbol" w:hAnsi="Symbol" w:cs="Symbol"/>
      <w:sz w:val="20"/>
    </w:rPr>
  </w:style>
  <w:style w:type="character" w:customStyle="1" w:styleId="WW8Num39z1">
    <w:name w:val="WW8Num39z1"/>
    <w:rsid w:val="009F7189"/>
    <w:rPr>
      <w:rFonts w:ascii="Courier New" w:hAnsi="Courier New" w:cs="Courier New"/>
      <w:sz w:val="20"/>
    </w:rPr>
  </w:style>
  <w:style w:type="character" w:customStyle="1" w:styleId="WW8Num39z2">
    <w:name w:val="WW8Num39z2"/>
    <w:rsid w:val="009F7189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rsid w:val="009F7189"/>
  </w:style>
  <w:style w:type="character" w:customStyle="1" w:styleId="EncabezadoCar">
    <w:name w:val="Encabezado Car"/>
    <w:rsid w:val="009F7189"/>
    <w:rPr>
      <w:sz w:val="22"/>
      <w:szCs w:val="22"/>
    </w:rPr>
  </w:style>
  <w:style w:type="character" w:customStyle="1" w:styleId="PiedepginaCar">
    <w:name w:val="Pie de página Car"/>
    <w:rsid w:val="009F7189"/>
    <w:rPr>
      <w:sz w:val="22"/>
      <w:szCs w:val="22"/>
    </w:rPr>
  </w:style>
  <w:style w:type="character" w:customStyle="1" w:styleId="TextodegloboCar">
    <w:name w:val="Texto de globo Car"/>
    <w:rsid w:val="009F7189"/>
    <w:rPr>
      <w:rFonts w:ascii="Tahoma" w:hAnsi="Tahoma" w:cs="Tahoma"/>
      <w:sz w:val="16"/>
      <w:szCs w:val="16"/>
    </w:rPr>
  </w:style>
  <w:style w:type="character" w:styleId="Hipervnculo">
    <w:name w:val="Hyperlink"/>
    <w:rsid w:val="009F7189"/>
    <w:rPr>
      <w:color w:val="0000FF"/>
      <w:u w:val="single"/>
    </w:rPr>
  </w:style>
  <w:style w:type="character" w:customStyle="1" w:styleId="Ttulo1Car">
    <w:name w:val="Título 1 Car"/>
    <w:rsid w:val="009F7189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apple-converted-space">
    <w:name w:val="apple-converted-space"/>
    <w:basedOn w:val="Fuentedeprrafopredeter1"/>
    <w:rsid w:val="009F7189"/>
  </w:style>
  <w:style w:type="character" w:customStyle="1" w:styleId="Ttulo2Car">
    <w:name w:val="Título 2 Car"/>
    <w:rsid w:val="009F718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WW-Absatz-Standardschriftart1">
    <w:name w:val="WW-Absatz-Standardschriftart1"/>
    <w:rsid w:val="009F7189"/>
  </w:style>
  <w:style w:type="paragraph" w:customStyle="1" w:styleId="Encabezado1">
    <w:name w:val="Encabezado1"/>
    <w:basedOn w:val="Normal"/>
    <w:next w:val="Textoindependiente"/>
    <w:rsid w:val="009F718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sid w:val="009F7189"/>
    <w:pPr>
      <w:spacing w:after="140" w:line="288" w:lineRule="auto"/>
    </w:pPr>
  </w:style>
  <w:style w:type="paragraph" w:styleId="Lista">
    <w:name w:val="List"/>
    <w:basedOn w:val="Textoindependiente"/>
    <w:rsid w:val="009F7189"/>
    <w:rPr>
      <w:rFonts w:cs="Mangal"/>
    </w:rPr>
  </w:style>
  <w:style w:type="paragraph" w:styleId="Descripcin">
    <w:name w:val="caption"/>
    <w:basedOn w:val="Normal"/>
    <w:qFormat/>
    <w:rsid w:val="009F718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9F7189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9F7189"/>
    <w:pPr>
      <w:ind w:left="720"/>
      <w:contextualSpacing/>
    </w:pPr>
  </w:style>
  <w:style w:type="paragraph" w:styleId="Encabezado">
    <w:name w:val="header"/>
    <w:basedOn w:val="Normal"/>
    <w:rsid w:val="009F718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F718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sid w:val="009F71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F7189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-sub-western">
    <w:name w:val="ra-sub-western"/>
    <w:basedOn w:val="Normal"/>
    <w:rsid w:val="009F7189"/>
    <w:pPr>
      <w:spacing w:before="280" w:after="28" w:line="240" w:lineRule="auto"/>
      <w:ind w:firstLine="227"/>
    </w:pPr>
    <w:rPr>
      <w:rFonts w:ascii="Times New Roman" w:eastAsia="Times New Roman" w:hAnsi="Times New Roman"/>
      <w:sz w:val="24"/>
      <w:szCs w:val="24"/>
    </w:rPr>
  </w:style>
  <w:style w:type="paragraph" w:customStyle="1" w:styleId="Encabezado2">
    <w:name w:val="Encabezado2"/>
    <w:basedOn w:val="Normal"/>
    <w:rsid w:val="009F7189"/>
    <w:pPr>
      <w:widowControl w:val="0"/>
      <w:suppressLineNumbers/>
      <w:spacing w:after="0" w:line="240" w:lineRule="auto"/>
      <w:textAlignment w:val="baseline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western">
    <w:name w:val="western"/>
    <w:basedOn w:val="Normal"/>
    <w:rsid w:val="009F7189"/>
    <w:pPr>
      <w:spacing w:before="280" w:after="119" w:line="240" w:lineRule="auto"/>
    </w:pPr>
    <w:rPr>
      <w:rFonts w:ascii="Times New Roman" w:eastAsia="Times New Roman" w:hAnsi="Times New Roman"/>
      <w:color w:val="000000"/>
      <w:sz w:val="24"/>
      <w:szCs w:val="24"/>
      <w:lang w:val="es-ES"/>
    </w:rPr>
  </w:style>
  <w:style w:type="paragraph" w:customStyle="1" w:styleId="Contenidodelatabla">
    <w:name w:val="Contenido de la tabla"/>
    <w:basedOn w:val="Normal"/>
    <w:rsid w:val="009F7189"/>
    <w:pPr>
      <w:suppressLineNumbers/>
    </w:pPr>
  </w:style>
  <w:style w:type="paragraph" w:customStyle="1" w:styleId="Encabezadodelatabla">
    <w:name w:val="Encabezado de la tabla"/>
    <w:basedOn w:val="Contenidodelatabla"/>
    <w:rsid w:val="009F7189"/>
    <w:pPr>
      <w:jc w:val="center"/>
    </w:pPr>
    <w:rPr>
      <w:b/>
      <w:bCs/>
    </w:rPr>
  </w:style>
  <w:style w:type="character" w:styleId="Textoennegrita">
    <w:name w:val="Strong"/>
    <w:uiPriority w:val="22"/>
    <w:qFormat/>
    <w:rsid w:val="00407215"/>
    <w:rPr>
      <w:b/>
      <w:bCs/>
    </w:rPr>
  </w:style>
  <w:style w:type="paragraph" w:customStyle="1" w:styleId="Default">
    <w:name w:val="Default"/>
    <w:rsid w:val="00E763D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styleId="Hipervnculovisitado">
    <w:name w:val="FollowedHyperlink"/>
    <w:uiPriority w:val="99"/>
    <w:semiHidden/>
    <w:unhideWhenUsed/>
    <w:rsid w:val="00837A46"/>
    <w:rPr>
      <w:color w:val="800080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1E1ABE"/>
  </w:style>
  <w:style w:type="character" w:styleId="nfasis">
    <w:name w:val="Emphasis"/>
    <w:qFormat/>
    <w:rsid w:val="001E1ABE"/>
    <w:rPr>
      <w:i/>
      <w:iCs/>
    </w:rPr>
  </w:style>
  <w:style w:type="paragraph" w:customStyle="1" w:styleId="Encabezado3">
    <w:name w:val="Encabezado3"/>
    <w:basedOn w:val="Normal"/>
    <w:next w:val="Textoindependiente"/>
    <w:rsid w:val="001E7893"/>
    <w:pPr>
      <w:keepNext/>
      <w:widowControl w:val="0"/>
      <w:spacing w:before="240" w:after="120" w:line="240" w:lineRule="auto"/>
    </w:pPr>
    <w:rPr>
      <w:rFonts w:ascii="Arial" w:eastAsia="Droid Sans Fallback" w:hAnsi="Arial" w:cs="Lohit Hindi"/>
      <w:kern w:val="1"/>
      <w:sz w:val="28"/>
      <w:szCs w:val="28"/>
      <w:lang w:bidi="hi-IN"/>
    </w:rPr>
  </w:style>
  <w:style w:type="paragraph" w:customStyle="1" w:styleId="Ttulo11">
    <w:name w:val="Título 11"/>
    <w:basedOn w:val="Normal"/>
    <w:next w:val="Normal"/>
    <w:rsid w:val="001E7893"/>
    <w:pPr>
      <w:keepNext/>
      <w:widowControl w:val="0"/>
      <w:autoSpaceDN w:val="0"/>
      <w:spacing w:before="240" w:after="120" w:line="240" w:lineRule="auto"/>
      <w:textAlignment w:val="baseline"/>
      <w:outlineLvl w:val="0"/>
    </w:pPr>
    <w:rPr>
      <w:rFonts w:ascii="Arial" w:eastAsia="Droid Sans Fallback" w:hAnsi="Arial" w:cs="Lohit Hindi"/>
      <w:b/>
      <w:bCs/>
      <w:kern w:val="3"/>
      <w:sz w:val="28"/>
      <w:szCs w:val="28"/>
      <w:lang w:bidi="hi-IN"/>
    </w:rPr>
  </w:style>
  <w:style w:type="paragraph" w:styleId="HTMLconformatoprevio">
    <w:name w:val="HTML Preformatted"/>
    <w:basedOn w:val="Normal"/>
    <w:link w:val="HTMLconformatoprevioCar"/>
    <w:uiPriority w:val="99"/>
    <w:rsid w:val="00C6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564F"/>
    <w:rPr>
      <w:rFonts w:ascii="Courier New" w:hAnsi="Courier New" w:cs="Courier New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3E7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9A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zh-CN"/>
    </w:rPr>
  </w:style>
  <w:style w:type="character" w:customStyle="1" w:styleId="Textofuente">
    <w:name w:val="Texto fuente"/>
    <w:rsid w:val="005679AC"/>
    <w:rPr>
      <w:rFonts w:ascii="DejaVu Sans Mono" w:eastAsia="Droid Sans Fallback" w:hAnsi="DejaVu Sans Mono" w:cs="DejaVu Sans Mono"/>
    </w:rPr>
  </w:style>
  <w:style w:type="character" w:customStyle="1" w:styleId="Variable">
    <w:name w:val="Variable"/>
    <w:rsid w:val="005679AC"/>
    <w:rPr>
      <w:i/>
      <w:iCs/>
    </w:rPr>
  </w:style>
  <w:style w:type="paragraph" w:customStyle="1" w:styleId="Textopreformateado">
    <w:name w:val="Texto preformateado"/>
    <w:basedOn w:val="Normal"/>
    <w:rsid w:val="005679AC"/>
    <w:pPr>
      <w:widowControl w:val="0"/>
      <w:spacing w:after="0" w:line="240" w:lineRule="auto"/>
    </w:pPr>
    <w:rPr>
      <w:rFonts w:ascii="DejaVu Sans Mono" w:eastAsia="Droid Sans Fallback" w:hAnsi="DejaVu Sans Mono" w:cs="DejaVu Sans Mono"/>
      <w:kern w:val="1"/>
      <w:sz w:val="20"/>
      <w:szCs w:val="20"/>
      <w:lang w:val="es-ES" w:eastAsia="hi-IN" w:bidi="hi-IN"/>
    </w:rPr>
  </w:style>
  <w:style w:type="paragraph" w:customStyle="1" w:styleId="Encabezamientodelista">
    <w:name w:val="Encabezamiento de lista"/>
    <w:basedOn w:val="Normal"/>
    <w:next w:val="Contenidodelista"/>
    <w:rsid w:val="005679AC"/>
    <w:pPr>
      <w:widowControl w:val="0"/>
      <w:spacing w:after="0" w:line="240" w:lineRule="auto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paragraph" w:customStyle="1" w:styleId="Contenidodelista">
    <w:name w:val="Contenido de lista"/>
    <w:basedOn w:val="Normal"/>
    <w:rsid w:val="005679AC"/>
    <w:pPr>
      <w:widowControl w:val="0"/>
      <w:spacing w:after="0" w:line="240" w:lineRule="auto"/>
      <w:ind w:left="567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character" w:styleId="CdigoHTML">
    <w:name w:val="HTML Code"/>
    <w:basedOn w:val="Fuentedeprrafopredeter"/>
    <w:uiPriority w:val="99"/>
    <w:semiHidden/>
    <w:unhideWhenUsed/>
    <w:rsid w:val="005D4025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B1F5F"/>
    <w:pPr>
      <w:suppressAutoHyphens/>
      <w:autoSpaceDN w:val="0"/>
      <w:spacing w:after="200" w:line="276" w:lineRule="auto"/>
    </w:pPr>
    <w:rPr>
      <w:rFonts w:ascii="Calibri" w:eastAsia="Calibri" w:hAnsi="Calibri"/>
      <w:kern w:val="3"/>
      <w:sz w:val="22"/>
      <w:szCs w:val="22"/>
      <w:lang w:eastAsia="zh-CN"/>
    </w:rPr>
  </w:style>
  <w:style w:type="character" w:styleId="Mencinsinresolver">
    <w:name w:val="Unresolved Mention"/>
    <w:basedOn w:val="Fuentedeprrafopredeter"/>
    <w:uiPriority w:val="99"/>
    <w:semiHidden/>
    <w:unhideWhenUsed/>
    <w:rsid w:val="00297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2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4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4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6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9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3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4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jigsaw.w3.org/css-validator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lidator.w3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D61A8802FB1B4D808A502B006D8997" ma:contentTypeVersion="12" ma:contentTypeDescription="Crea un document nou" ma:contentTypeScope="" ma:versionID="22d41d9bad0e6ebbb6154809a74bc3ef">
  <xsd:schema xmlns:xsd="http://www.w3.org/2001/XMLSchema" xmlns:xs="http://www.w3.org/2001/XMLSchema" xmlns:p="http://schemas.microsoft.com/office/2006/metadata/properties" xmlns:ns3="3a3aa9ea-b65a-49ff-bddc-76a2781c6a84" xmlns:ns4="ba6dd813-565d-498d-8df0-92b0650d4eaa" targetNamespace="http://schemas.microsoft.com/office/2006/metadata/properties" ma:root="true" ma:fieldsID="8af3fd41c2460b5e2dcdce267406aeb5" ns3:_="" ns4:_="">
    <xsd:import namespace="3a3aa9ea-b65a-49ff-bddc-76a2781c6a84"/>
    <xsd:import namespace="ba6dd813-565d-498d-8df0-92b0650d4ea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aa9ea-b65a-49ff-bddc-76a2781c6a84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'ha compartit amb detal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Hash de la indicació per compartir" ma:hidden="true" ma:internalName="SharingHintHash" ma:readOnly="true">
      <xsd:simpleType>
        <xsd:restriction base="dms:Text"/>
      </xsd:simpleType>
    </xsd:element>
    <xsd:element name="SharedWithUsers" ma:index="10" nillable="true" ma:displayName="Compartit amb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dd813-565d-498d-8df0-92b0650d4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14A356-54D2-4C27-87C1-95B066B048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042B43-6CAE-4C85-A5A3-024FBA197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3aa9ea-b65a-49ff-bddc-76a2781c6a84"/>
    <ds:schemaRef ds:uri="ba6dd813-565d-498d-8df0-92b0650d4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715463-BDA2-4581-A762-5A34955A75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296608-7F13-4B5C-92FB-A7E7B231EC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Links>
    <vt:vector size="12" baseType="variant">
      <vt:variant>
        <vt:i4>3997755</vt:i4>
      </vt:variant>
      <vt:variant>
        <vt:i4>3</vt:i4>
      </vt:variant>
      <vt:variant>
        <vt:i4>0</vt:i4>
      </vt:variant>
      <vt:variant>
        <vt:i4>5</vt:i4>
      </vt:variant>
      <vt:variant>
        <vt:lpwstr>https://filezilla-project.org/</vt:lpwstr>
      </vt:variant>
      <vt:variant>
        <vt:lpwstr/>
      </vt:variant>
      <vt:variant>
        <vt:i4>3014765</vt:i4>
      </vt:variant>
      <vt:variant>
        <vt:i4>0</vt:i4>
      </vt:variant>
      <vt:variant>
        <vt:i4>0</vt:i4>
      </vt:variant>
      <vt:variant>
        <vt:i4>5</vt:i4>
      </vt:variant>
      <vt:variant>
        <vt:lpwstr>http://es.kioskea.net/contents/349-comandos-ftp</vt:lpwstr>
      </vt:variant>
      <vt:variant>
        <vt:lpwstr>comandos-ftp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Idss</dc:creator>
  <cp:lastModifiedBy>Goenaga Aramburu, Iker</cp:lastModifiedBy>
  <cp:revision>2</cp:revision>
  <dcterms:created xsi:type="dcterms:W3CDTF">2021-11-30T15:56:00Z</dcterms:created>
  <dcterms:modified xsi:type="dcterms:W3CDTF">2021-11-30T15:56:00Z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0x010100EBD61A8802FB1B4D808A502B006D8997</vt:lpwstr>
  </property>
</Properties>
</file>