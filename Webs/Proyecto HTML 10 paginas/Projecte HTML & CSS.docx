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759CDF" w14:textId="687187A4" w:rsidR="001E7893" w:rsidRPr="00BB72AB" w:rsidRDefault="001E7893" w:rsidP="00BB72AB">
      <w:pPr>
        <w:pStyle w:val="Encabezado3"/>
        <w:jc w:val="center"/>
        <w:rPr>
          <w:rFonts w:cs="Arial"/>
          <w:bCs/>
          <w:sz w:val="24"/>
          <w:szCs w:val="24"/>
        </w:rPr>
      </w:pPr>
      <w:r w:rsidRPr="00BB72AB">
        <w:rPr>
          <w:rFonts w:cs="Arial"/>
          <w:bCs/>
          <w:sz w:val="24"/>
          <w:szCs w:val="24"/>
        </w:rPr>
        <w:t>A</w:t>
      </w:r>
      <w:r w:rsidR="00E03714" w:rsidRPr="00BB72AB">
        <w:rPr>
          <w:rFonts w:cs="Arial"/>
          <w:bCs/>
          <w:sz w:val="24"/>
          <w:szCs w:val="24"/>
        </w:rPr>
        <w:t>2</w:t>
      </w:r>
      <w:r w:rsidRPr="00BB72AB">
        <w:rPr>
          <w:rFonts w:cs="Arial"/>
          <w:bCs/>
          <w:sz w:val="24"/>
          <w:szCs w:val="24"/>
        </w:rPr>
        <w:t xml:space="preserve">.- </w:t>
      </w:r>
      <w:r w:rsidR="00E03714" w:rsidRPr="00BB72AB">
        <w:rPr>
          <w:rFonts w:cs="Arial"/>
          <w:b/>
          <w:bCs/>
          <w:sz w:val="24"/>
          <w:szCs w:val="24"/>
        </w:rPr>
        <w:t>Projecte UF5</w:t>
      </w:r>
      <w:r w:rsidR="004B0F70" w:rsidRPr="00BB72AB">
        <w:rPr>
          <w:rFonts w:cs="Arial"/>
          <w:bCs/>
          <w:sz w:val="24"/>
          <w:szCs w:val="24"/>
        </w:rPr>
        <w:t xml:space="preserve">– </w:t>
      </w:r>
      <w:r w:rsidR="00852943" w:rsidRPr="00BB72AB">
        <w:rPr>
          <w:rFonts w:cs="Arial"/>
          <w:bCs/>
          <w:sz w:val="24"/>
          <w:szCs w:val="24"/>
        </w:rPr>
        <w:t>I</w:t>
      </w:r>
      <w:r w:rsidR="00E03714" w:rsidRPr="00BB72AB">
        <w:rPr>
          <w:rFonts w:cs="Arial"/>
          <w:bCs/>
          <w:sz w:val="24"/>
          <w:szCs w:val="24"/>
        </w:rPr>
        <w:t xml:space="preserve">mplementar un lloc web </w:t>
      </w:r>
      <w:r w:rsidR="00A372BA" w:rsidRPr="00BB72AB">
        <w:rPr>
          <w:rFonts w:cs="Arial"/>
          <w:bCs/>
          <w:sz w:val="24"/>
          <w:szCs w:val="24"/>
        </w:rPr>
        <w:t xml:space="preserve">utilitzant </w:t>
      </w:r>
      <w:r w:rsidR="00BB72AB" w:rsidRPr="00BB72AB">
        <w:rPr>
          <w:rFonts w:cs="Arial"/>
          <w:bCs/>
          <w:sz w:val="24"/>
          <w:szCs w:val="24"/>
        </w:rPr>
        <w:t>HTML5 i CSS3</w:t>
      </w:r>
      <w:r w:rsidR="005E25D0" w:rsidRPr="00BB72AB">
        <w:rPr>
          <w:rFonts w:cs="Arial"/>
          <w:bCs/>
          <w:sz w:val="24"/>
          <w:szCs w:val="24"/>
        </w:rPr>
        <w:t>.</w:t>
      </w:r>
    </w:p>
    <w:p w14:paraId="31100695" w14:textId="339F51B8" w:rsidR="001E7893" w:rsidRPr="001E7893" w:rsidRDefault="001E7893" w:rsidP="001E7893">
      <w:pPr>
        <w:spacing w:before="480" w:after="240" w:line="300" w:lineRule="exact"/>
        <w:rPr>
          <w:rFonts w:ascii="Arial" w:hAnsi="Arial" w:cs="Arial"/>
          <w:b/>
          <w:bCs/>
          <w:sz w:val="24"/>
          <w:szCs w:val="24"/>
        </w:rPr>
      </w:pPr>
      <w:r w:rsidRPr="001E7893">
        <w:rPr>
          <w:rFonts w:ascii="Arial" w:hAnsi="Arial" w:cs="Arial"/>
          <w:b/>
          <w:bCs/>
          <w:sz w:val="24"/>
          <w:szCs w:val="24"/>
        </w:rPr>
        <w:t>Nom</w:t>
      </w:r>
      <w:r w:rsidR="00E037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1E7893">
        <w:rPr>
          <w:rFonts w:ascii="Arial" w:hAnsi="Arial" w:cs="Arial"/>
          <w:b/>
          <w:bCs/>
          <w:sz w:val="24"/>
          <w:szCs w:val="24"/>
        </w:rPr>
        <w:t>:</w:t>
      </w:r>
      <w:r w:rsidR="00194C2D">
        <w:rPr>
          <w:rFonts w:ascii="Arial" w:hAnsi="Arial" w:cs="Arial"/>
          <w:b/>
          <w:bCs/>
          <w:sz w:val="24"/>
          <w:szCs w:val="24"/>
        </w:rPr>
        <w:t xml:space="preserve"> Iker Goenaga</w:t>
      </w:r>
    </w:p>
    <w:p w14:paraId="4ED94770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OBJECTIUS</w:t>
      </w:r>
    </w:p>
    <w:p w14:paraId="00966E34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 w14:paraId="260E848E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Tabula correctament els blocs de manera que el codi sigui entenedor. </w:t>
      </w:r>
    </w:p>
    <w:p w14:paraId="15FFEFE4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 w14:paraId="16A2B491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les etiquetes amb els seus atributs seguint la sintaxi correcta definida per l’estàndard.</w:t>
      </w:r>
    </w:p>
    <w:p w14:paraId="7AF5D961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i usa els atributs propis de cada etiqueta. </w:t>
      </w:r>
    </w:p>
    <w:p w14:paraId="44A1575C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el valors adients i entenedors per a cada atribut de les etiquetes. </w:t>
      </w:r>
    </w:p>
    <w:p w14:paraId="7CA1430E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 w14:paraId="519659BC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parametritzat de les etiquetes per donar vistositat al document HTML. </w:t>
      </w:r>
    </w:p>
    <w:p w14:paraId="0FFD5FA3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 w14:paraId="064A97A2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Implementa un lloc web a partir de diversos documents HTML.</w:t>
      </w:r>
    </w:p>
    <w:p w14:paraId="76A7C3CB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Identifica els diferents documents i objectes del lloc web seguint les normes establertes.</w:t>
      </w:r>
    </w:p>
    <w:p w14:paraId="1D0F2774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Estructura correctament l’organització d’arxius dins el lloc. </w:t>
      </w:r>
    </w:p>
    <w:p w14:paraId="69694569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adequadament els enllaços relatius i absoluts als documents o objectes del lloc web. </w:t>
      </w:r>
    </w:p>
    <w:p w14:paraId="0698B6CC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domina eines de programari per desenvolupar documents HTML.</w:t>
      </w:r>
    </w:p>
    <w:p w14:paraId="2BA967EF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amb habilitat editors HTML. </w:t>
      </w:r>
    </w:p>
    <w:p w14:paraId="1D04FBAA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Fa servir amb habilitat gestors i entorns de programació HTML avançats.</w:t>
      </w:r>
    </w:p>
    <w:p w14:paraId="6337794E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Construeix un document en cascada (CSS) emprant una sintaxi i estructura correctes i fent que el codi sigui llegible i entenedor amb l’ajut de comentaris i tabulacions dels blocs de codi corresponents.</w:t>
      </w:r>
    </w:p>
    <w:p w14:paraId="6235894A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Estructura correctament i identifica cada part </w:t>
      </w:r>
      <w:r w:rsidR="005E25D0"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d’un document en cascada (CSS).</w:t>
      </w:r>
    </w:p>
    <w:p w14:paraId="3AE0C190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 w14:paraId="5B6E7772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Tabula correctament els blocs de manera que el codi sigui entenedor.</w:t>
      </w:r>
    </w:p>
    <w:p w14:paraId="37E92ADA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i coneix els estils amb els seus atributs seguint la sintaxi correcta definida per l’estàndard.</w:t>
      </w:r>
    </w:p>
    <w:p w14:paraId="071DD041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i usa els atributs propis de cada estil. </w:t>
      </w:r>
    </w:p>
    <w:p w14:paraId="1DCB0609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els valors adients i entenedors per a cada estil. </w:t>
      </w:r>
    </w:p>
    <w:p w14:paraId="10B3587F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 w14:paraId="4B56AFB7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parametritzat dels estils per donar vistositat al document. </w:t>
      </w:r>
    </w:p>
    <w:p w14:paraId="579FE66E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lastRenderedPageBreak/>
        <w:t>Implementa un lloc web a partir de diversos documents HTML amb estils.</w:t>
      </w:r>
    </w:p>
    <w:p w14:paraId="2C57F9D5" w14:textId="77777777" w:rsidR="005E25D0" w:rsidRPr="005E25D0" w:rsidRDefault="005E25D0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</w:t>
      </w:r>
      <w:r w:rsidR="007A5CB3"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dentifica els diferents documents i objectes del lloc web seguint les normes establertes. </w:t>
      </w:r>
    </w:p>
    <w:p w14:paraId="46181B1F" w14:textId="77777777" w:rsidR="005E25D0" w:rsidRPr="005E25D0" w:rsidRDefault="005E25D0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E</w:t>
      </w:r>
      <w:r w:rsidR="007A5CB3"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structura correctament l’organització d’estils. </w:t>
      </w:r>
    </w:p>
    <w:p w14:paraId="25D55DB0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adequadament els nivells d’aplicació dels estils en el web.</w:t>
      </w:r>
    </w:p>
    <w:p w14:paraId="0577F239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domina eines de programari per desenvolupar documents amb estils.</w:t>
      </w:r>
    </w:p>
    <w:p w14:paraId="65941A8B" w14:textId="77777777" w:rsidR="005E25D0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Coneix i utilitza amb habilitat editors CSS. </w:t>
      </w:r>
    </w:p>
    <w:p w14:paraId="7DCB3C48" w14:textId="77777777" w:rsidR="007A5CB3" w:rsidRPr="005E25D0" w:rsidRDefault="007A5CB3" w:rsidP="005E25D0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utilitza amb habilitat gestors i entorns de programació CSS avançats.</w:t>
      </w:r>
    </w:p>
    <w:p w14:paraId="78D484AC" w14:textId="77777777" w:rsidR="001E7893" w:rsidRPr="001E7893" w:rsidRDefault="001E7893" w:rsidP="001E7893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t>INSTRUCCIONS</w:t>
      </w:r>
    </w:p>
    <w:p w14:paraId="0BF2B7B1" w14:textId="7B1FC154" w:rsidR="00F71CA2" w:rsidRPr="00F71CA2" w:rsidRDefault="00F71CA2" w:rsidP="00F71CA2">
      <w:pPr>
        <w:jc w:val="both"/>
        <w:rPr>
          <w:rFonts w:ascii="Arial" w:hAnsi="Arial" w:cs="Arial"/>
          <w:sz w:val="24"/>
          <w:szCs w:val="24"/>
        </w:rPr>
      </w:pPr>
      <w:r w:rsidRPr="00F71CA2">
        <w:rPr>
          <w:rFonts w:ascii="Arial" w:hAnsi="Arial" w:cs="Arial"/>
          <w:sz w:val="24"/>
          <w:szCs w:val="24"/>
        </w:rPr>
        <w:t>Es tracta de pensar i implementar un projecte d’un lloc web amb pàgines web es</w:t>
      </w:r>
      <w:r>
        <w:rPr>
          <w:rFonts w:ascii="Arial" w:hAnsi="Arial" w:cs="Arial"/>
          <w:sz w:val="24"/>
          <w:szCs w:val="24"/>
        </w:rPr>
        <w:t xml:space="preserve">tàtiques i </w:t>
      </w:r>
      <w:r w:rsidRPr="00342857">
        <w:rPr>
          <w:rFonts w:ascii="Arial" w:hAnsi="Arial" w:cs="Arial"/>
          <w:b/>
          <w:sz w:val="24"/>
          <w:szCs w:val="24"/>
          <w:u w:val="single"/>
        </w:rPr>
        <w:t xml:space="preserve">un </w:t>
      </w:r>
      <w:r w:rsidR="00F44B21" w:rsidRPr="00342857">
        <w:rPr>
          <w:rFonts w:ascii="Arial" w:hAnsi="Arial" w:cs="Arial"/>
          <w:b/>
          <w:sz w:val="24"/>
          <w:szCs w:val="24"/>
          <w:u w:val="single"/>
        </w:rPr>
        <w:t xml:space="preserve">sol </w:t>
      </w:r>
      <w:r w:rsidRPr="00342857">
        <w:rPr>
          <w:rFonts w:ascii="Arial" w:hAnsi="Arial" w:cs="Arial"/>
          <w:b/>
          <w:sz w:val="24"/>
          <w:szCs w:val="24"/>
          <w:u w:val="single"/>
        </w:rPr>
        <w:t>document d’estils</w:t>
      </w:r>
      <w:r w:rsidRPr="00F71CA2">
        <w:rPr>
          <w:rFonts w:ascii="Arial" w:hAnsi="Arial" w:cs="Arial"/>
          <w:sz w:val="24"/>
          <w:szCs w:val="24"/>
        </w:rPr>
        <w:t>.</w:t>
      </w:r>
    </w:p>
    <w:p w14:paraId="797DC8DB" w14:textId="5F4DC885" w:rsidR="00F71CA2" w:rsidRPr="00F71CA2" w:rsidRDefault="00F44B21" w:rsidP="00F71C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Igual que vàrem fer en el cas del </w:t>
      </w:r>
      <w:proofErr w:type="spellStart"/>
      <w:r>
        <w:rPr>
          <w:rFonts w:ascii="Arial" w:hAnsi="Arial" w:cs="Arial"/>
          <w:sz w:val="24"/>
          <w:szCs w:val="24"/>
        </w:rPr>
        <w:t>Sites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11334">
        <w:rPr>
          <w:rFonts w:ascii="Arial" w:hAnsi="Arial" w:cs="Arial"/>
          <w:sz w:val="24"/>
          <w:szCs w:val="24"/>
        </w:rPr>
        <w:t>s’ha de realitzar sobre un tema que us interessi i del què vosaltres en pugueu obtenir imatges i experiències personals per la seva realització.</w:t>
      </w:r>
    </w:p>
    <w:p w14:paraId="698F654E" w14:textId="77777777" w:rsidR="00F71CA2" w:rsidRPr="00F71CA2" w:rsidRDefault="00F71CA2" w:rsidP="00F71CA2">
      <w:pPr>
        <w:jc w:val="both"/>
        <w:rPr>
          <w:rFonts w:ascii="Arial" w:hAnsi="Arial" w:cs="Arial"/>
          <w:sz w:val="24"/>
          <w:szCs w:val="24"/>
        </w:rPr>
      </w:pPr>
      <w:r w:rsidRPr="00F71CA2">
        <w:rPr>
          <w:rFonts w:ascii="Arial" w:hAnsi="Arial" w:cs="Arial"/>
          <w:sz w:val="24"/>
          <w:szCs w:val="24"/>
        </w:rPr>
        <w:t>Es demana:</w:t>
      </w:r>
    </w:p>
    <w:p w14:paraId="3D2E42F8" w14:textId="272415B6" w:rsidR="00F71CA2" w:rsidRDefault="00111334" w:rsidP="00D46AE8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1B03">
        <w:rPr>
          <w:rFonts w:ascii="Arial" w:hAnsi="Arial" w:cs="Arial"/>
          <w:sz w:val="24"/>
          <w:szCs w:val="24"/>
          <w:u w:val="single"/>
        </w:rPr>
        <w:t>Un resum</w:t>
      </w:r>
      <w:r w:rsidR="00F71CA2" w:rsidRPr="00071B03">
        <w:rPr>
          <w:rFonts w:ascii="Arial" w:hAnsi="Arial" w:cs="Arial"/>
          <w:sz w:val="24"/>
          <w:szCs w:val="24"/>
          <w:u w:val="single"/>
        </w:rPr>
        <w:t xml:space="preserve"> explicatiu del projecte</w:t>
      </w:r>
      <w:r w:rsidR="00F71CA2" w:rsidRPr="00111334">
        <w:rPr>
          <w:rFonts w:ascii="Arial" w:hAnsi="Arial" w:cs="Arial"/>
          <w:sz w:val="24"/>
          <w:szCs w:val="24"/>
        </w:rPr>
        <w:t>. En aquest document s’explicarà breument la temàtica del lloc web i a qui va dirigit (mínim 1 pàgina)</w:t>
      </w:r>
      <w:r w:rsidR="00A372BA">
        <w:rPr>
          <w:rFonts w:ascii="Arial" w:hAnsi="Arial" w:cs="Arial"/>
          <w:sz w:val="24"/>
          <w:szCs w:val="24"/>
        </w:rPr>
        <w:t xml:space="preserve"> així com</w:t>
      </w:r>
      <w:r w:rsidR="00F71CA2" w:rsidRPr="00111334">
        <w:rPr>
          <w:rFonts w:ascii="Arial" w:hAnsi="Arial" w:cs="Arial"/>
          <w:sz w:val="24"/>
          <w:szCs w:val="24"/>
        </w:rPr>
        <w:t xml:space="preserve"> l’esquema </w:t>
      </w:r>
      <w:r w:rsidR="00A372BA">
        <w:rPr>
          <w:rFonts w:ascii="Arial" w:hAnsi="Arial" w:cs="Arial"/>
          <w:sz w:val="24"/>
          <w:szCs w:val="24"/>
        </w:rPr>
        <w:t xml:space="preserve">aproximat </w:t>
      </w:r>
      <w:r w:rsidR="00F71CA2" w:rsidRPr="00111334">
        <w:rPr>
          <w:rFonts w:ascii="Arial" w:hAnsi="Arial" w:cs="Arial"/>
          <w:sz w:val="24"/>
          <w:szCs w:val="24"/>
        </w:rPr>
        <w:t>del lloc web</w:t>
      </w:r>
      <w:r>
        <w:rPr>
          <w:rFonts w:ascii="Arial" w:hAnsi="Arial" w:cs="Arial"/>
          <w:sz w:val="24"/>
          <w:szCs w:val="24"/>
        </w:rPr>
        <w:t>.</w:t>
      </w:r>
      <w:r w:rsidR="00342857">
        <w:rPr>
          <w:rFonts w:ascii="Arial" w:hAnsi="Arial" w:cs="Arial"/>
          <w:sz w:val="24"/>
          <w:szCs w:val="24"/>
        </w:rPr>
        <w:t xml:space="preserve"> S’ha de fer en aquest document</w:t>
      </w:r>
      <w:r w:rsidR="008F4F39">
        <w:rPr>
          <w:rFonts w:ascii="Arial" w:hAnsi="Arial" w:cs="Arial"/>
          <w:sz w:val="24"/>
          <w:szCs w:val="24"/>
        </w:rPr>
        <w:t xml:space="preserve"> (</w:t>
      </w:r>
      <w:r w:rsidR="00342857">
        <w:rPr>
          <w:rFonts w:ascii="Arial" w:hAnsi="Arial" w:cs="Arial"/>
          <w:color w:val="00B0F0"/>
          <w:sz w:val="24"/>
          <w:szCs w:val="24"/>
        </w:rPr>
        <w:t>10</w:t>
      </w:r>
      <w:r w:rsidR="008F4F39" w:rsidRPr="009B7BD5">
        <w:rPr>
          <w:rFonts w:ascii="Arial" w:hAnsi="Arial" w:cs="Arial"/>
          <w:color w:val="00B0F0"/>
          <w:sz w:val="24"/>
          <w:szCs w:val="24"/>
        </w:rPr>
        <w:t>p</w:t>
      </w:r>
      <w:r w:rsidR="008F4F39">
        <w:rPr>
          <w:rFonts w:ascii="Arial" w:hAnsi="Arial" w:cs="Arial"/>
          <w:sz w:val="24"/>
          <w:szCs w:val="24"/>
        </w:rPr>
        <w:t>)</w:t>
      </w:r>
    </w:p>
    <w:p w14:paraId="32CBF192" w14:textId="22F1E7F8" w:rsidR="00111334" w:rsidRDefault="00111334" w:rsidP="00111334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58E648" w14:textId="1497FF9C" w:rsidR="007C1CA7" w:rsidRPr="00D31E56" w:rsidRDefault="007C1CA7" w:rsidP="00C45949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u w:val="single"/>
        </w:rPr>
      </w:pPr>
      <w:r w:rsidRPr="00D31E56">
        <w:rPr>
          <w:rFonts w:ascii="Arial" w:hAnsi="Arial" w:cs="Arial"/>
          <w:sz w:val="24"/>
          <w:szCs w:val="24"/>
        </w:rPr>
        <w:t xml:space="preserve">Es valorarà que el codi HTML estigui ben estructurat i </w:t>
      </w:r>
      <w:r w:rsidRPr="00D31E56">
        <w:rPr>
          <w:rFonts w:ascii="Arial" w:hAnsi="Arial" w:cs="Arial"/>
          <w:b/>
          <w:sz w:val="24"/>
          <w:szCs w:val="24"/>
        </w:rPr>
        <w:t>amb comentaris</w:t>
      </w:r>
      <w:r w:rsidR="00342857" w:rsidRPr="00D31E56">
        <w:rPr>
          <w:rFonts w:ascii="Arial" w:hAnsi="Arial" w:cs="Arial"/>
          <w:b/>
          <w:sz w:val="24"/>
          <w:szCs w:val="24"/>
        </w:rPr>
        <w:t xml:space="preserve"> (han de passar el </w:t>
      </w:r>
      <w:hyperlink r:id="rId7" w:anchor="validate_by_upload" w:history="1">
        <w:proofErr w:type="spellStart"/>
        <w:r w:rsidR="00342857" w:rsidRPr="00D31E56">
          <w:rPr>
            <w:rStyle w:val="Hipervnculo"/>
            <w:rFonts w:ascii="Arial" w:hAnsi="Arial" w:cs="Arial"/>
            <w:b/>
            <w:sz w:val="24"/>
            <w:szCs w:val="24"/>
          </w:rPr>
          <w:t>validador</w:t>
        </w:r>
      </w:hyperlink>
      <w:r w:rsidR="00342857" w:rsidRPr="00D31E56">
        <w:rPr>
          <w:rFonts w:ascii="Arial" w:hAnsi="Arial" w:cs="Arial"/>
          <w:b/>
          <w:sz w:val="24"/>
          <w:szCs w:val="24"/>
        </w:rPr>
        <w:t>_html</w:t>
      </w:r>
      <w:proofErr w:type="spellEnd"/>
      <w:r w:rsidR="00342857" w:rsidRPr="00D31E56">
        <w:rPr>
          <w:rFonts w:ascii="Arial" w:hAnsi="Arial" w:cs="Arial"/>
          <w:b/>
          <w:sz w:val="24"/>
          <w:szCs w:val="24"/>
        </w:rPr>
        <w:t>)</w:t>
      </w:r>
      <w:r w:rsidRPr="00D31E56">
        <w:rPr>
          <w:rFonts w:ascii="Arial" w:hAnsi="Arial" w:cs="Arial"/>
          <w:sz w:val="24"/>
          <w:szCs w:val="24"/>
        </w:rPr>
        <w:t>. Es valorarà l’ús d’</w:t>
      </w:r>
      <w:r w:rsidRPr="00D31E56">
        <w:rPr>
          <w:rFonts w:ascii="Arial" w:hAnsi="Arial" w:cs="Arial"/>
          <w:sz w:val="24"/>
          <w:szCs w:val="24"/>
          <w:u w:val="single"/>
        </w:rPr>
        <w:t xml:space="preserve">etiquetes semàntiques i model de caixes a les pàgines de maquetació </w:t>
      </w:r>
      <w:r w:rsidRPr="00D31E56">
        <w:rPr>
          <w:rFonts w:ascii="Arial" w:hAnsi="Arial" w:cs="Arial"/>
          <w:sz w:val="24"/>
          <w:szCs w:val="24"/>
        </w:rPr>
        <w:t xml:space="preserve">. Les imatges que s’insereixin a la pàgina web es situaran en una carpeta que s’anomenarà </w:t>
      </w:r>
      <w:proofErr w:type="spellStart"/>
      <w:r w:rsidRPr="00D31E56">
        <w:rPr>
          <w:rFonts w:ascii="Arial" w:hAnsi="Arial" w:cs="Arial"/>
          <w:b/>
          <w:sz w:val="24"/>
          <w:szCs w:val="24"/>
        </w:rPr>
        <w:t>imgXX</w:t>
      </w:r>
      <w:proofErr w:type="spellEnd"/>
      <w:r w:rsidRPr="00D31E56">
        <w:rPr>
          <w:rFonts w:ascii="Arial" w:hAnsi="Arial" w:cs="Arial"/>
          <w:sz w:val="24"/>
          <w:szCs w:val="24"/>
        </w:rPr>
        <w:t xml:space="preserve"> i </w:t>
      </w:r>
      <w:r w:rsidRPr="00D31E56">
        <w:rPr>
          <w:rFonts w:ascii="Arial" w:hAnsi="Arial" w:cs="Arial"/>
          <w:sz w:val="24"/>
          <w:szCs w:val="24"/>
          <w:u w:val="single"/>
        </w:rPr>
        <w:t>un</w:t>
      </w:r>
      <w:r w:rsidR="00342857" w:rsidRPr="00D31E56">
        <w:rPr>
          <w:rFonts w:ascii="Arial" w:hAnsi="Arial" w:cs="Arial"/>
          <w:sz w:val="24"/>
          <w:szCs w:val="24"/>
          <w:u w:val="single"/>
        </w:rPr>
        <w:t xml:space="preserve"> sol </w:t>
      </w:r>
      <w:r w:rsidRPr="00D31E56">
        <w:rPr>
          <w:rFonts w:ascii="Arial" w:hAnsi="Arial" w:cs="Arial"/>
          <w:sz w:val="24"/>
          <w:szCs w:val="24"/>
          <w:u w:val="single"/>
        </w:rPr>
        <w:t>fitxer CSS</w:t>
      </w:r>
      <w:r w:rsidRPr="00D31E56">
        <w:rPr>
          <w:rFonts w:ascii="Arial" w:hAnsi="Arial" w:cs="Arial"/>
          <w:b/>
          <w:sz w:val="24"/>
          <w:szCs w:val="24"/>
        </w:rPr>
        <w:t xml:space="preserve"> </w:t>
      </w:r>
      <w:r w:rsidRPr="00D31E56">
        <w:rPr>
          <w:rFonts w:ascii="Arial" w:hAnsi="Arial" w:cs="Arial"/>
          <w:sz w:val="24"/>
          <w:szCs w:val="24"/>
        </w:rPr>
        <w:t>(</w:t>
      </w:r>
      <w:r w:rsidRPr="00D31E56">
        <w:rPr>
          <w:rFonts w:ascii="Arial" w:hAnsi="Arial" w:cs="Arial"/>
          <w:sz w:val="24"/>
          <w:szCs w:val="24"/>
          <w:u w:val="single"/>
        </w:rPr>
        <w:t>si es fan servir més ha de baixar la valoració</w:t>
      </w:r>
      <w:r w:rsidRPr="00D31E56">
        <w:rPr>
          <w:rFonts w:ascii="Arial" w:hAnsi="Arial" w:cs="Arial"/>
          <w:sz w:val="24"/>
          <w:szCs w:val="24"/>
        </w:rPr>
        <w:t xml:space="preserve">) que guardarem a la carpeta </w:t>
      </w:r>
      <w:proofErr w:type="spellStart"/>
      <w:r w:rsidRPr="00D31E56">
        <w:rPr>
          <w:rFonts w:ascii="Arial" w:hAnsi="Arial" w:cs="Arial"/>
          <w:b/>
          <w:sz w:val="24"/>
          <w:szCs w:val="24"/>
        </w:rPr>
        <w:t>estilsXX</w:t>
      </w:r>
      <w:proofErr w:type="spellEnd"/>
      <w:r w:rsidR="00342857" w:rsidRPr="00D31E56">
        <w:rPr>
          <w:rFonts w:ascii="Arial" w:hAnsi="Arial" w:cs="Arial"/>
          <w:b/>
          <w:sz w:val="24"/>
          <w:szCs w:val="24"/>
        </w:rPr>
        <w:t xml:space="preserve"> (han de passar el </w:t>
      </w:r>
      <w:hyperlink r:id="rId8" w:anchor="validate_by_upload" w:history="1">
        <w:proofErr w:type="spellStart"/>
        <w:r w:rsidR="00342857" w:rsidRPr="00D31E56">
          <w:rPr>
            <w:rStyle w:val="Hipervnculo"/>
            <w:rFonts w:ascii="Arial" w:hAnsi="Arial" w:cs="Arial"/>
            <w:b/>
            <w:sz w:val="24"/>
            <w:szCs w:val="24"/>
          </w:rPr>
          <w:t>validador</w:t>
        </w:r>
      </w:hyperlink>
      <w:r w:rsidR="00342857" w:rsidRPr="00D31E56">
        <w:rPr>
          <w:rFonts w:ascii="Arial" w:hAnsi="Arial" w:cs="Arial"/>
          <w:b/>
          <w:sz w:val="24"/>
          <w:szCs w:val="24"/>
        </w:rPr>
        <w:t>_css</w:t>
      </w:r>
      <w:proofErr w:type="spellEnd"/>
      <w:r w:rsidR="00342857" w:rsidRPr="00D31E56">
        <w:rPr>
          <w:rFonts w:ascii="Arial" w:hAnsi="Arial" w:cs="Arial"/>
          <w:b/>
          <w:sz w:val="24"/>
          <w:szCs w:val="24"/>
        </w:rPr>
        <w:t>)</w:t>
      </w:r>
      <w:r w:rsidRPr="00D31E56">
        <w:rPr>
          <w:rFonts w:ascii="Arial" w:hAnsi="Arial" w:cs="Arial"/>
          <w:sz w:val="24"/>
          <w:szCs w:val="24"/>
        </w:rPr>
        <w:t xml:space="preserve">. </w:t>
      </w:r>
      <w:r w:rsidR="00342857" w:rsidRPr="00D31E56">
        <w:rPr>
          <w:rFonts w:ascii="Arial" w:hAnsi="Arial" w:cs="Arial"/>
          <w:sz w:val="24"/>
          <w:szCs w:val="24"/>
        </w:rPr>
        <w:t xml:space="preserve">En aquest fitxer CSS ha de quedar clar </w:t>
      </w:r>
      <w:r w:rsidR="00D31E56" w:rsidRPr="00D31E56">
        <w:rPr>
          <w:rFonts w:ascii="Arial" w:hAnsi="Arial" w:cs="Arial"/>
          <w:sz w:val="24"/>
          <w:szCs w:val="24"/>
        </w:rPr>
        <w:t>quins estils corresponen a cada pàgina per ser més senzilla la seva valoració.</w:t>
      </w:r>
      <w:r w:rsidR="00D31E56">
        <w:rPr>
          <w:rFonts w:ascii="Arial" w:hAnsi="Arial" w:cs="Arial"/>
          <w:sz w:val="24"/>
          <w:szCs w:val="24"/>
        </w:rPr>
        <w:t xml:space="preserve"> </w:t>
      </w:r>
      <w:r w:rsidRPr="00D31E56">
        <w:rPr>
          <w:rFonts w:ascii="Arial" w:hAnsi="Arial" w:cs="Arial"/>
          <w:sz w:val="24"/>
          <w:u w:val="single"/>
        </w:rPr>
        <w:t xml:space="preserve">S’ha de fer servir </w:t>
      </w:r>
      <w:r w:rsidRPr="00D31E56">
        <w:rPr>
          <w:rFonts w:ascii="Arial" w:hAnsi="Arial" w:cs="Arial"/>
          <w:b/>
          <w:sz w:val="24"/>
          <w:u w:val="single"/>
        </w:rPr>
        <w:t>referències relatives</w:t>
      </w:r>
      <w:r w:rsidRPr="00D31E56">
        <w:rPr>
          <w:rFonts w:ascii="Arial" w:hAnsi="Arial" w:cs="Arial"/>
          <w:sz w:val="24"/>
          <w:u w:val="single"/>
        </w:rPr>
        <w:t xml:space="preserve"> en les imatges, vídeo, enllaços, etc. (</w:t>
      </w:r>
      <w:r w:rsidR="00342857" w:rsidRPr="00D31E56">
        <w:rPr>
          <w:rFonts w:ascii="Arial" w:hAnsi="Arial" w:cs="Arial"/>
          <w:color w:val="00B0F0"/>
          <w:sz w:val="24"/>
          <w:u w:val="single"/>
        </w:rPr>
        <w:t>20</w:t>
      </w:r>
      <w:r w:rsidRPr="00D31E56">
        <w:rPr>
          <w:rFonts w:ascii="Arial" w:hAnsi="Arial" w:cs="Arial"/>
          <w:color w:val="00B0F0"/>
          <w:sz w:val="24"/>
          <w:u w:val="single"/>
        </w:rPr>
        <w:t>p</w:t>
      </w:r>
      <w:r w:rsidRPr="00D31E56">
        <w:rPr>
          <w:rFonts w:ascii="Arial" w:hAnsi="Arial" w:cs="Arial"/>
          <w:sz w:val="24"/>
          <w:u w:val="single"/>
        </w:rPr>
        <w:t>)</w:t>
      </w:r>
    </w:p>
    <w:p w14:paraId="698723D5" w14:textId="26291631" w:rsidR="007C1CA7" w:rsidRDefault="007C1CA7" w:rsidP="007C1CA7">
      <w:pPr>
        <w:spacing w:after="0" w:line="240" w:lineRule="auto"/>
        <w:ind w:left="720"/>
        <w:jc w:val="both"/>
        <w:rPr>
          <w:rFonts w:ascii="Arial" w:hAnsi="Arial" w:cs="Arial"/>
          <w:sz w:val="24"/>
          <w:u w:val="single"/>
        </w:rPr>
      </w:pPr>
    </w:p>
    <w:p w14:paraId="0F8802D0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335119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4729CB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947853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6E1E6E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9161D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F1612E" w14:textId="77777777" w:rsidR="00175DDD" w:rsidRDefault="00175DDD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B5F46C" w14:textId="13153D60" w:rsidR="0002532B" w:rsidRPr="0002532B" w:rsidRDefault="0002532B" w:rsidP="0002532B">
      <w:pPr>
        <w:suppressAutoHyphens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lastRenderedPageBreak/>
        <w:t>HORIZON ZERO DOWN &amp; HORIZON FORBIDDEN WEST</w:t>
      </w:r>
    </w:p>
    <w:p w14:paraId="29AA2447" w14:textId="77777777" w:rsidR="0002532B" w:rsidRDefault="0002532B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504433" w14:textId="38A4DF1F" w:rsidR="00AF53EE" w:rsidRDefault="00175DDD" w:rsidP="00AF53EE">
      <w:pPr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aquest projecte vull fer-lo amb la temàtica de Horizon Zero Down i Horizon Forbidden west, els dos jocs són de la mateixa saga, un va estrenar-se al any 2017 i l’altre sortirà en febrer del 2022, el que vull fer es una web explicativa de les armes, màquines, assentaments, armadures, punts d’interès i col·leccionables. Bàsicament Horizon Zero Down va sobre un mon posapocaliptic on els humans ja no són la espècie dominant, sinó que són les màquines, </w:t>
      </w:r>
      <w:r w:rsidR="00D3415B">
        <w:rPr>
          <w:rFonts w:ascii="Arial" w:hAnsi="Arial" w:cs="Arial"/>
          <w:sz w:val="24"/>
          <w:szCs w:val="24"/>
        </w:rPr>
        <w:t xml:space="preserve">en la historia explica com han arribat aquestes màquines a dominar el mon. </w:t>
      </w:r>
      <w:r w:rsidR="00E004F4">
        <w:rPr>
          <w:rFonts w:ascii="Arial" w:hAnsi="Arial" w:cs="Arial"/>
          <w:sz w:val="24"/>
          <w:szCs w:val="24"/>
        </w:rPr>
        <w:t xml:space="preserve">La meva pàgina web constarà d’un menú amb fotos on posaré diferents apartats a </w:t>
      </w:r>
      <w:r w:rsidR="00993ACB">
        <w:rPr>
          <w:rFonts w:ascii="Arial" w:hAnsi="Arial" w:cs="Arial"/>
          <w:sz w:val="24"/>
          <w:szCs w:val="24"/>
        </w:rPr>
        <w:t xml:space="preserve">tractar. Una serà la historia de Horizon Zero </w:t>
      </w:r>
      <w:r w:rsidR="00B55003">
        <w:rPr>
          <w:rFonts w:ascii="Arial" w:hAnsi="Arial" w:cs="Arial"/>
          <w:sz w:val="24"/>
          <w:szCs w:val="24"/>
        </w:rPr>
        <w:t>Down</w:t>
      </w:r>
      <w:r w:rsidR="00993ACB">
        <w:rPr>
          <w:rFonts w:ascii="Arial" w:hAnsi="Arial" w:cs="Arial"/>
          <w:sz w:val="24"/>
          <w:szCs w:val="24"/>
        </w:rPr>
        <w:t xml:space="preserve"> i el començament del Horizon Forbidden West, també posaré la historia de les màquines (com son construïdes i amb quin propòsit), també explicaré les histories de les 4 tribus existents, també explicaré els tipus d’armes i armadures, els llocs on es troben tots els col·leccionables, </w:t>
      </w:r>
      <w:r w:rsidR="00B55003">
        <w:rPr>
          <w:rFonts w:ascii="Arial" w:hAnsi="Arial" w:cs="Arial"/>
          <w:sz w:val="24"/>
          <w:szCs w:val="24"/>
        </w:rPr>
        <w:t>també explicaré les parts de les maquines, els tipus de màquines, i que materials donen al morir</w:t>
      </w:r>
      <w:r w:rsidR="00134CE4">
        <w:rPr>
          <w:rFonts w:ascii="Arial" w:hAnsi="Arial" w:cs="Arial"/>
          <w:sz w:val="24"/>
          <w:szCs w:val="24"/>
        </w:rPr>
        <w:t xml:space="preserve">. </w:t>
      </w:r>
      <w:r w:rsidR="007C2EAC">
        <w:rPr>
          <w:rFonts w:ascii="Arial" w:hAnsi="Arial" w:cs="Arial"/>
          <w:sz w:val="24"/>
          <w:szCs w:val="24"/>
        </w:rPr>
        <w:t>També explicaré totes les versions de compra del Horizon Zero Down i del Horizon Forbidden West. També explicaré el sistema de fotos de</w:t>
      </w:r>
      <w:r w:rsidR="0002532B">
        <w:rPr>
          <w:rFonts w:ascii="Arial" w:hAnsi="Arial" w:cs="Arial"/>
          <w:sz w:val="24"/>
          <w:szCs w:val="24"/>
        </w:rPr>
        <w:t xml:space="preserve">l joc, ja que té moltes opcions i pot fer que el joc  tingui una mica més de realisme. També explicaré el sistema d’armadures (quines son les millors armadures per cada ocasió), també explicaré més o menys totes les habilitats del joc (que fan i quant costa desbloquejar-lo) , també explicaré </w:t>
      </w:r>
      <w:r w:rsidR="00AF53EE">
        <w:rPr>
          <w:rFonts w:ascii="Arial" w:hAnsi="Arial" w:cs="Arial"/>
          <w:sz w:val="24"/>
          <w:szCs w:val="24"/>
        </w:rPr>
        <w:t xml:space="preserve">l’apartat de modificacions (quines són les millors i per a que arma o armadura s’utilitzarien millor). També explicaré per a </w:t>
      </w:r>
      <w:r w:rsidR="004B392E">
        <w:rPr>
          <w:rFonts w:ascii="Arial" w:hAnsi="Arial" w:cs="Arial"/>
          <w:sz w:val="24"/>
          <w:szCs w:val="24"/>
        </w:rPr>
        <w:t>què</w:t>
      </w:r>
      <w:r w:rsidR="00AF53EE">
        <w:rPr>
          <w:rFonts w:ascii="Arial" w:hAnsi="Arial" w:cs="Arial"/>
          <w:sz w:val="24"/>
          <w:szCs w:val="24"/>
        </w:rPr>
        <w:t xml:space="preserve"> serveixen els assentaments de cada lloc. També explicaré el sistema de trofeus que serveix per tenir el platinum de Horizon Zero Down.</w:t>
      </w:r>
    </w:p>
    <w:p w14:paraId="2B1DBF04" w14:textId="77777777" w:rsidR="00AF53EE" w:rsidRDefault="00AF53EE" w:rsidP="00AF53EE">
      <w:pPr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9421E2" w14:textId="31D52F8E" w:rsidR="007C1CA7" w:rsidRDefault="00AF53EE" w:rsidP="0035483A">
      <w:pPr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A20687" wp14:editId="138D1C83">
            <wp:extent cx="5415915" cy="2499360"/>
            <wp:effectExtent l="0" t="0" r="0" b="0"/>
            <wp:docPr id="3" name="Imagen 3" descr="Horizon: Zero Dawn actualiza su logo en PS4 para aclarar que es el primero  de la saga - Van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izon: Zero Dawn actualiza su logo en PS4 para aclarar que es el primero  de la saga - Vand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36" cy="252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652F" w14:textId="45239FF9" w:rsidR="008F4F39" w:rsidRPr="00342857" w:rsidRDefault="00F71CA2" w:rsidP="00473839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u w:val="single"/>
        </w:rPr>
      </w:pPr>
      <w:r w:rsidRPr="00342857">
        <w:rPr>
          <w:rFonts w:ascii="Arial" w:hAnsi="Arial" w:cs="Arial"/>
          <w:sz w:val="24"/>
          <w:szCs w:val="24"/>
        </w:rPr>
        <w:lastRenderedPageBreak/>
        <w:t xml:space="preserve">Un conjunt </w:t>
      </w:r>
      <w:r w:rsidRPr="00342857">
        <w:rPr>
          <w:rFonts w:ascii="Arial" w:hAnsi="Arial" w:cs="Arial"/>
          <w:b/>
          <w:sz w:val="24"/>
          <w:szCs w:val="24"/>
        </w:rPr>
        <w:t xml:space="preserve">de </w:t>
      </w:r>
      <w:r w:rsidR="00342857" w:rsidRPr="00342857">
        <w:rPr>
          <w:rFonts w:ascii="Arial" w:hAnsi="Arial" w:cs="Arial"/>
          <w:b/>
          <w:sz w:val="24"/>
          <w:szCs w:val="24"/>
          <w:u w:val="single"/>
        </w:rPr>
        <w:t>1</w:t>
      </w:r>
      <w:r w:rsidR="00D75DDC">
        <w:rPr>
          <w:rFonts w:ascii="Arial" w:hAnsi="Arial" w:cs="Arial"/>
          <w:b/>
          <w:sz w:val="24"/>
          <w:szCs w:val="24"/>
          <w:u w:val="single"/>
        </w:rPr>
        <w:t>0</w:t>
      </w:r>
      <w:r w:rsidRPr="00342857">
        <w:rPr>
          <w:rFonts w:ascii="Arial" w:hAnsi="Arial" w:cs="Arial"/>
          <w:b/>
          <w:sz w:val="24"/>
          <w:szCs w:val="24"/>
          <w:u w:val="single"/>
        </w:rPr>
        <w:t xml:space="preserve"> pàgines</w:t>
      </w:r>
      <w:r w:rsidRPr="00342857">
        <w:rPr>
          <w:rFonts w:ascii="Arial" w:hAnsi="Arial" w:cs="Arial"/>
          <w:sz w:val="24"/>
          <w:szCs w:val="24"/>
          <w:u w:val="single"/>
        </w:rPr>
        <w:t xml:space="preserve"> web enllaçades entre sí</w:t>
      </w:r>
      <w:r w:rsidR="008F4F39" w:rsidRPr="00342857">
        <w:rPr>
          <w:rFonts w:ascii="Arial" w:hAnsi="Arial" w:cs="Arial"/>
          <w:sz w:val="24"/>
          <w:szCs w:val="24"/>
          <w:u w:val="single"/>
        </w:rPr>
        <w:t xml:space="preserve"> de la principal/inicial a totes les altres i de totes les altres a la principal</w:t>
      </w:r>
      <w:r w:rsidRPr="00342857">
        <w:rPr>
          <w:rFonts w:ascii="Arial" w:hAnsi="Arial" w:cs="Arial"/>
          <w:sz w:val="24"/>
          <w:szCs w:val="24"/>
        </w:rPr>
        <w:t>.</w:t>
      </w:r>
      <w:r w:rsidR="008F4F39" w:rsidRPr="00342857">
        <w:rPr>
          <w:rFonts w:ascii="Arial" w:hAnsi="Arial" w:cs="Arial"/>
          <w:sz w:val="24"/>
          <w:szCs w:val="24"/>
        </w:rPr>
        <w:t xml:space="preserve"> </w:t>
      </w:r>
      <w:r w:rsidR="00342857" w:rsidRPr="00342857">
        <w:rPr>
          <w:rFonts w:ascii="Arial" w:hAnsi="Arial" w:cs="Arial"/>
          <w:sz w:val="24"/>
          <w:szCs w:val="24"/>
        </w:rPr>
        <w:t>Si estan ben enllaçades</w:t>
      </w:r>
      <w:r w:rsidR="00342857">
        <w:rPr>
          <w:rFonts w:ascii="Arial" w:hAnsi="Arial" w:cs="Arial"/>
          <w:sz w:val="24"/>
          <w:szCs w:val="24"/>
        </w:rPr>
        <w:t xml:space="preserve"> valorarem</w:t>
      </w:r>
      <w:r w:rsidR="00342857" w:rsidRPr="00342857">
        <w:rPr>
          <w:rFonts w:ascii="Arial" w:hAnsi="Arial" w:cs="Arial"/>
          <w:sz w:val="24"/>
          <w:szCs w:val="24"/>
        </w:rPr>
        <w:t xml:space="preserve"> </w:t>
      </w:r>
      <w:r w:rsidR="008F4F39" w:rsidRPr="00342857">
        <w:rPr>
          <w:rFonts w:ascii="Arial" w:hAnsi="Arial" w:cs="Arial"/>
          <w:sz w:val="24"/>
          <w:szCs w:val="24"/>
        </w:rPr>
        <w:t>(</w:t>
      </w:r>
      <w:r w:rsidR="008F4F39" w:rsidRPr="00342857">
        <w:rPr>
          <w:rFonts w:ascii="Arial" w:hAnsi="Arial" w:cs="Arial"/>
          <w:color w:val="00B0F0"/>
          <w:sz w:val="24"/>
          <w:szCs w:val="24"/>
        </w:rPr>
        <w:t>1</w:t>
      </w:r>
      <w:r w:rsidR="00342857" w:rsidRPr="00342857">
        <w:rPr>
          <w:rFonts w:ascii="Arial" w:hAnsi="Arial" w:cs="Arial"/>
          <w:color w:val="00B0F0"/>
          <w:sz w:val="24"/>
          <w:szCs w:val="24"/>
        </w:rPr>
        <w:t>0</w:t>
      </w:r>
      <w:r w:rsidR="008F4F39" w:rsidRPr="00342857">
        <w:rPr>
          <w:rFonts w:ascii="Arial" w:hAnsi="Arial" w:cs="Arial"/>
          <w:color w:val="00B0F0"/>
          <w:sz w:val="24"/>
          <w:szCs w:val="24"/>
        </w:rPr>
        <w:t>p</w:t>
      </w:r>
      <w:r w:rsidR="008F4F39" w:rsidRPr="00342857">
        <w:rPr>
          <w:rFonts w:ascii="Arial" w:hAnsi="Arial" w:cs="Arial"/>
          <w:sz w:val="24"/>
          <w:szCs w:val="24"/>
        </w:rPr>
        <w:t>)</w:t>
      </w:r>
    </w:p>
    <w:p w14:paraId="586E85BA" w14:textId="77777777" w:rsidR="008F4F39" w:rsidRDefault="008F4F39" w:rsidP="008F4F39">
      <w:pPr>
        <w:pStyle w:val="Prrafodelista"/>
        <w:rPr>
          <w:rFonts w:ascii="Arial" w:hAnsi="Arial" w:cs="Arial"/>
          <w:sz w:val="24"/>
          <w:szCs w:val="24"/>
        </w:rPr>
      </w:pPr>
    </w:p>
    <w:p w14:paraId="4982AB38" w14:textId="7222A878" w:rsidR="008F4F39" w:rsidRPr="008F4F39" w:rsidRDefault="008F4F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42857">
        <w:rPr>
          <w:rFonts w:ascii="Arial" w:hAnsi="Arial" w:cs="Arial"/>
          <w:color w:val="00B050"/>
          <w:sz w:val="24"/>
          <w:u w:val="single"/>
        </w:rPr>
        <w:t xml:space="preserve">Pàgina 1 (Principal/Inicial): </w:t>
      </w:r>
      <w:r w:rsidRPr="008F4F39">
        <w:rPr>
          <w:rFonts w:ascii="Arial" w:hAnsi="Arial" w:cs="Arial"/>
          <w:sz w:val="24"/>
        </w:rPr>
        <w:t xml:space="preserve">Menú principal hi ha d’haver una imatge </w:t>
      </w:r>
      <w:r w:rsidR="00342857">
        <w:rPr>
          <w:rFonts w:ascii="Arial" w:hAnsi="Arial" w:cs="Arial"/>
          <w:sz w:val="24"/>
        </w:rPr>
        <w:t xml:space="preserve">que ens servirà per accedir a </w:t>
      </w:r>
      <w:r w:rsidRPr="008F4F39">
        <w:rPr>
          <w:rFonts w:ascii="Arial" w:hAnsi="Arial" w:cs="Arial"/>
          <w:sz w:val="24"/>
        </w:rPr>
        <w:t>cadascuna de les altres pantalles</w:t>
      </w:r>
      <w:r w:rsidR="00342857">
        <w:rPr>
          <w:rFonts w:ascii="Arial" w:hAnsi="Arial" w:cs="Arial"/>
          <w:sz w:val="24"/>
        </w:rPr>
        <w:t xml:space="preserve"> (millor si és una imatge que ens faci una idea del què hi ha a la pàgina destí)</w:t>
      </w:r>
      <w:r w:rsidRPr="008F4F39">
        <w:rPr>
          <w:rFonts w:ascii="Arial" w:hAnsi="Arial" w:cs="Arial"/>
          <w:sz w:val="24"/>
        </w:rPr>
        <w:t>. (</w:t>
      </w:r>
      <w:r w:rsidRPr="009B7BD5">
        <w:rPr>
          <w:rFonts w:ascii="Arial" w:hAnsi="Arial" w:cs="Arial"/>
          <w:color w:val="00B0F0"/>
          <w:sz w:val="24"/>
        </w:rPr>
        <w:t>10p</w:t>
      </w:r>
      <w:r w:rsidRPr="008F4F39">
        <w:rPr>
          <w:rFonts w:ascii="Arial" w:hAnsi="Arial" w:cs="Arial"/>
          <w:sz w:val="24"/>
        </w:rPr>
        <w:t>)</w:t>
      </w:r>
    </w:p>
    <w:p w14:paraId="280D1FE6" w14:textId="77777777" w:rsidR="008F4F39" w:rsidRDefault="008F4F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u w:val="single"/>
        </w:rPr>
      </w:pPr>
    </w:p>
    <w:p w14:paraId="2B4FD7D5" w14:textId="7C71733A" w:rsidR="008F4F39" w:rsidRPr="008F4F39" w:rsidRDefault="008F4F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42857">
        <w:rPr>
          <w:rFonts w:ascii="Arial" w:hAnsi="Arial" w:cs="Arial"/>
          <w:color w:val="00B050"/>
          <w:sz w:val="24"/>
          <w:u w:val="single"/>
        </w:rPr>
        <w:t>Pàgina 2</w:t>
      </w:r>
      <w:r w:rsidRPr="008F4F39">
        <w:rPr>
          <w:rFonts w:ascii="Arial" w:hAnsi="Arial" w:cs="Arial"/>
          <w:sz w:val="24"/>
        </w:rPr>
        <w:t>:</w:t>
      </w:r>
      <w:r w:rsidR="00D31E56">
        <w:rPr>
          <w:rFonts w:ascii="Arial" w:hAnsi="Arial" w:cs="Arial"/>
          <w:sz w:val="24"/>
        </w:rPr>
        <w:t xml:space="preserve"> En aquesta pàgina hi</w:t>
      </w:r>
      <w:r w:rsidRPr="008F4F39">
        <w:rPr>
          <w:rFonts w:ascii="Arial" w:hAnsi="Arial" w:cs="Arial"/>
          <w:sz w:val="24"/>
        </w:rPr>
        <w:t xml:space="preserve"> ha d’haver </w:t>
      </w:r>
      <w:r w:rsidRPr="007C1CA7">
        <w:rPr>
          <w:rFonts w:ascii="Arial" w:hAnsi="Arial" w:cs="Arial"/>
          <w:b/>
          <w:sz w:val="24"/>
        </w:rPr>
        <w:t>una taula</w:t>
      </w:r>
      <w:r w:rsidR="00342857">
        <w:rPr>
          <w:rFonts w:ascii="Arial" w:hAnsi="Arial" w:cs="Arial"/>
          <w:b/>
          <w:sz w:val="24"/>
        </w:rPr>
        <w:t xml:space="preserve"> </w:t>
      </w:r>
      <w:r w:rsidRPr="008F4F39">
        <w:rPr>
          <w:rFonts w:ascii="Arial" w:hAnsi="Arial" w:cs="Arial"/>
          <w:sz w:val="24"/>
        </w:rPr>
        <w:t xml:space="preserve">on </w:t>
      </w:r>
      <w:r w:rsidR="00D31E56">
        <w:rPr>
          <w:rFonts w:ascii="Arial" w:hAnsi="Arial" w:cs="Arial"/>
          <w:sz w:val="24"/>
        </w:rPr>
        <w:t xml:space="preserve">es </w:t>
      </w:r>
      <w:r w:rsidRPr="008F4F39">
        <w:rPr>
          <w:rFonts w:ascii="Arial" w:hAnsi="Arial" w:cs="Arial"/>
          <w:sz w:val="24"/>
        </w:rPr>
        <w:t>mostri</w:t>
      </w:r>
      <w:r w:rsidR="00D31E56">
        <w:rPr>
          <w:rFonts w:ascii="Arial" w:hAnsi="Arial" w:cs="Arial"/>
          <w:sz w:val="24"/>
        </w:rPr>
        <w:t>n</w:t>
      </w:r>
      <w:r w:rsidRPr="008F4F39">
        <w:rPr>
          <w:rFonts w:ascii="Arial" w:hAnsi="Arial" w:cs="Arial"/>
          <w:sz w:val="24"/>
        </w:rPr>
        <w:t xml:space="preserve"> </w:t>
      </w:r>
      <w:r w:rsidR="00D31E56">
        <w:rPr>
          <w:rFonts w:ascii="Arial" w:hAnsi="Arial" w:cs="Arial"/>
          <w:sz w:val="24"/>
        </w:rPr>
        <w:t>valors</w:t>
      </w:r>
      <w:r w:rsidRPr="008F4F39">
        <w:rPr>
          <w:rFonts w:ascii="Arial" w:hAnsi="Arial" w:cs="Arial"/>
          <w:sz w:val="24"/>
        </w:rPr>
        <w:t xml:space="preserve"> relaciona</w:t>
      </w:r>
      <w:r w:rsidR="00D31E56">
        <w:rPr>
          <w:rFonts w:ascii="Arial" w:hAnsi="Arial" w:cs="Arial"/>
          <w:sz w:val="24"/>
        </w:rPr>
        <w:t>ts</w:t>
      </w:r>
      <w:r w:rsidRPr="008F4F39">
        <w:rPr>
          <w:rFonts w:ascii="Arial" w:hAnsi="Arial" w:cs="Arial"/>
          <w:sz w:val="24"/>
        </w:rPr>
        <w:t xml:space="preserve"> amb el tema del lloc web. Hi ha d’haver com a mínim </w:t>
      </w:r>
      <w:r w:rsidRPr="007C1CA7">
        <w:rPr>
          <w:rFonts w:ascii="Arial" w:hAnsi="Arial" w:cs="Arial"/>
          <w:sz w:val="24"/>
          <w:u w:val="single"/>
        </w:rPr>
        <w:t xml:space="preserve">tres </w:t>
      </w:r>
      <w:proofErr w:type="spellStart"/>
      <w:r w:rsidRPr="007C1CA7">
        <w:rPr>
          <w:rFonts w:ascii="Arial" w:hAnsi="Arial" w:cs="Arial"/>
          <w:sz w:val="24"/>
          <w:u w:val="single"/>
        </w:rPr>
        <w:t>pseudoselectors</w:t>
      </w:r>
      <w:proofErr w:type="spellEnd"/>
      <w:r w:rsidRPr="007C1CA7">
        <w:rPr>
          <w:rFonts w:ascii="Arial" w:hAnsi="Arial" w:cs="Arial"/>
          <w:sz w:val="24"/>
          <w:u w:val="single"/>
        </w:rPr>
        <w:t xml:space="preserve"> i un </w:t>
      </w:r>
      <w:proofErr w:type="spellStart"/>
      <w:r w:rsidRPr="007C1CA7">
        <w:rPr>
          <w:rFonts w:ascii="Arial" w:hAnsi="Arial" w:cs="Arial"/>
          <w:sz w:val="24"/>
          <w:u w:val="single"/>
        </w:rPr>
        <w:t>pseudoelement</w:t>
      </w:r>
      <w:proofErr w:type="spellEnd"/>
      <w:r w:rsidR="00FF6FCD">
        <w:rPr>
          <w:rFonts w:ascii="Arial" w:hAnsi="Arial" w:cs="Arial"/>
          <w:sz w:val="24"/>
          <w:u w:val="single"/>
        </w:rPr>
        <w:t>,</w:t>
      </w:r>
      <w:r w:rsidR="00FF6FCD">
        <w:rPr>
          <w:rFonts w:ascii="Arial" w:hAnsi="Arial" w:cs="Arial"/>
          <w:sz w:val="24"/>
        </w:rPr>
        <w:t xml:space="preserve"> també </w:t>
      </w:r>
      <w:r w:rsidR="00D31E56">
        <w:rPr>
          <w:rFonts w:ascii="Arial" w:hAnsi="Arial" w:cs="Arial"/>
          <w:sz w:val="24"/>
        </w:rPr>
        <w:t xml:space="preserve">s’han de fer servir </w:t>
      </w:r>
      <w:r w:rsidR="00FF6FCD">
        <w:rPr>
          <w:rFonts w:ascii="Arial" w:hAnsi="Arial" w:cs="Arial"/>
          <w:sz w:val="24"/>
        </w:rPr>
        <w:t xml:space="preserve">atributs com per exemple </w:t>
      </w:r>
      <w:proofErr w:type="spellStart"/>
      <w:r w:rsidR="00FF6FCD">
        <w:rPr>
          <w:rFonts w:ascii="Arial" w:hAnsi="Arial" w:cs="Arial"/>
          <w:sz w:val="24"/>
        </w:rPr>
        <w:t>rowspan</w:t>
      </w:r>
      <w:proofErr w:type="spellEnd"/>
      <w:r w:rsidR="00FF6FCD">
        <w:rPr>
          <w:rFonts w:ascii="Arial" w:hAnsi="Arial" w:cs="Arial"/>
          <w:sz w:val="24"/>
        </w:rPr>
        <w:t xml:space="preserve">, </w:t>
      </w:r>
      <w:proofErr w:type="spellStart"/>
      <w:r w:rsidR="00FF6FCD">
        <w:rPr>
          <w:rFonts w:ascii="Arial" w:hAnsi="Arial" w:cs="Arial"/>
          <w:sz w:val="24"/>
        </w:rPr>
        <w:t>tbody</w:t>
      </w:r>
      <w:proofErr w:type="spellEnd"/>
      <w:r w:rsidR="00D31E56">
        <w:rPr>
          <w:rFonts w:ascii="Arial" w:hAnsi="Arial" w:cs="Arial"/>
          <w:sz w:val="24"/>
        </w:rPr>
        <w:t xml:space="preserve">, </w:t>
      </w:r>
      <w:proofErr w:type="spellStart"/>
      <w:r w:rsidR="00D31E56">
        <w:rPr>
          <w:rFonts w:ascii="Arial" w:hAnsi="Arial" w:cs="Arial"/>
          <w:sz w:val="24"/>
        </w:rPr>
        <w:t>colgroup</w:t>
      </w:r>
      <w:proofErr w:type="spellEnd"/>
      <w:r w:rsidR="00D31E56">
        <w:rPr>
          <w:rFonts w:ascii="Arial" w:hAnsi="Arial" w:cs="Arial"/>
          <w:sz w:val="24"/>
        </w:rPr>
        <w:t xml:space="preserve">, </w:t>
      </w:r>
      <w:proofErr w:type="spellStart"/>
      <w:r w:rsidR="00D31E56">
        <w:rPr>
          <w:rFonts w:ascii="Arial" w:hAnsi="Arial" w:cs="Arial"/>
          <w:sz w:val="24"/>
        </w:rPr>
        <w:t>caption</w:t>
      </w:r>
      <w:proofErr w:type="spellEnd"/>
      <w:r w:rsidR="00FF6FCD">
        <w:rPr>
          <w:rFonts w:ascii="Arial" w:hAnsi="Arial" w:cs="Arial"/>
          <w:sz w:val="24"/>
        </w:rPr>
        <w:t>...</w:t>
      </w:r>
      <w:r w:rsidRPr="008F4F39">
        <w:rPr>
          <w:rFonts w:ascii="Arial" w:hAnsi="Arial" w:cs="Arial"/>
          <w:sz w:val="24"/>
        </w:rPr>
        <w:t>(</w:t>
      </w:r>
      <w:r w:rsidRPr="009B7BD5">
        <w:rPr>
          <w:rFonts w:ascii="Arial" w:hAnsi="Arial" w:cs="Arial"/>
          <w:color w:val="00B0F0"/>
          <w:sz w:val="24"/>
        </w:rPr>
        <w:t>10p</w:t>
      </w:r>
      <w:r w:rsidRPr="008F4F39">
        <w:rPr>
          <w:rFonts w:ascii="Arial" w:hAnsi="Arial" w:cs="Arial"/>
          <w:sz w:val="24"/>
        </w:rPr>
        <w:t>)</w:t>
      </w:r>
    </w:p>
    <w:p w14:paraId="3F4734A1" w14:textId="77777777" w:rsidR="008F4F39" w:rsidRDefault="008F4F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</w:rPr>
      </w:pPr>
    </w:p>
    <w:p w14:paraId="46FA18A4" w14:textId="4B45E9EF" w:rsidR="008F4F39" w:rsidRDefault="008F4F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D31E56">
        <w:rPr>
          <w:rFonts w:ascii="Arial" w:hAnsi="Arial" w:cs="Arial"/>
          <w:color w:val="00B050"/>
          <w:sz w:val="24"/>
          <w:u w:val="single"/>
        </w:rPr>
        <w:t>Pàgina 3:</w:t>
      </w:r>
      <w:r w:rsidRPr="00D31E56">
        <w:rPr>
          <w:rFonts w:ascii="Arial" w:hAnsi="Arial" w:cs="Arial"/>
          <w:color w:val="00B050"/>
          <w:sz w:val="24"/>
        </w:rPr>
        <w:t xml:space="preserve"> </w:t>
      </w:r>
      <w:r w:rsidR="00D31E56">
        <w:rPr>
          <w:rFonts w:ascii="Arial" w:hAnsi="Arial" w:cs="Arial"/>
          <w:sz w:val="24"/>
        </w:rPr>
        <w:t>Aquesta pàgina està destinada a un apartat amb</w:t>
      </w:r>
      <w:r>
        <w:rPr>
          <w:rFonts w:ascii="Arial" w:hAnsi="Arial" w:cs="Arial"/>
          <w:sz w:val="24"/>
        </w:rPr>
        <w:t xml:space="preserve"> </w:t>
      </w:r>
      <w:r w:rsidRPr="007C1CA7">
        <w:rPr>
          <w:rFonts w:ascii="Arial" w:hAnsi="Arial" w:cs="Arial"/>
          <w:b/>
          <w:sz w:val="24"/>
        </w:rPr>
        <w:t>un text</w:t>
      </w:r>
      <w:r>
        <w:rPr>
          <w:rFonts w:ascii="Arial" w:hAnsi="Arial" w:cs="Arial"/>
          <w:sz w:val="24"/>
        </w:rPr>
        <w:t xml:space="preserve"> on s’utilitzin etiquetes de tipus b, h1-h6,p... així com </w:t>
      </w:r>
      <w:r w:rsidRPr="007C1CA7">
        <w:rPr>
          <w:rFonts w:ascii="Arial" w:hAnsi="Arial" w:cs="Arial"/>
          <w:sz w:val="24"/>
          <w:u w:val="single"/>
        </w:rPr>
        <w:t xml:space="preserve">dos </w:t>
      </w:r>
      <w:proofErr w:type="spellStart"/>
      <w:r w:rsidRPr="007C1CA7">
        <w:rPr>
          <w:rFonts w:ascii="Arial" w:hAnsi="Arial" w:cs="Arial"/>
          <w:sz w:val="24"/>
          <w:u w:val="single"/>
        </w:rPr>
        <w:t>pseudoselectors</w:t>
      </w:r>
      <w:proofErr w:type="spellEnd"/>
      <w:r w:rsidR="00D31E56">
        <w:rPr>
          <w:rFonts w:ascii="Arial" w:hAnsi="Arial" w:cs="Arial"/>
          <w:sz w:val="24"/>
          <w:u w:val="single"/>
        </w:rPr>
        <w:t>(</w:t>
      </w:r>
      <w:r>
        <w:rPr>
          <w:rFonts w:ascii="Arial" w:hAnsi="Arial" w:cs="Arial"/>
          <w:sz w:val="24"/>
        </w:rPr>
        <w:t>no utilitzats a la pàgina 2</w:t>
      </w:r>
      <w:r w:rsidR="00D31E56">
        <w:rPr>
          <w:rFonts w:ascii="Arial" w:hAnsi="Arial" w:cs="Arial"/>
          <w:sz w:val="24"/>
        </w:rPr>
        <w:t>)</w:t>
      </w:r>
      <w:r w:rsidR="007C1CA7">
        <w:rPr>
          <w:rFonts w:ascii="Arial" w:hAnsi="Arial" w:cs="Arial"/>
          <w:sz w:val="24"/>
        </w:rPr>
        <w:t xml:space="preserve"> i també </w:t>
      </w:r>
      <w:r w:rsidR="007C1CA7" w:rsidRPr="007C1CA7">
        <w:rPr>
          <w:rFonts w:ascii="Arial" w:hAnsi="Arial" w:cs="Arial"/>
          <w:b/>
          <w:sz w:val="24"/>
        </w:rPr>
        <w:t xml:space="preserve">has de fer servir una font de </w:t>
      </w:r>
      <w:proofErr w:type="spellStart"/>
      <w:r w:rsidR="007C1CA7" w:rsidRPr="007C1CA7">
        <w:rPr>
          <w:rFonts w:ascii="Arial" w:hAnsi="Arial" w:cs="Arial"/>
          <w:b/>
          <w:sz w:val="24"/>
        </w:rPr>
        <w:t>google</w:t>
      </w:r>
      <w:proofErr w:type="spellEnd"/>
      <w:r>
        <w:rPr>
          <w:rFonts w:ascii="Arial" w:hAnsi="Arial" w:cs="Arial"/>
          <w:sz w:val="24"/>
        </w:rPr>
        <w:t>.</w:t>
      </w:r>
      <w:r w:rsidR="007C0D39">
        <w:rPr>
          <w:rFonts w:ascii="Arial" w:hAnsi="Arial" w:cs="Arial"/>
          <w:sz w:val="24"/>
        </w:rPr>
        <w:t xml:space="preserve"> </w:t>
      </w:r>
      <w:r w:rsidR="007C1CA7">
        <w:rPr>
          <w:rFonts w:ascii="Arial" w:hAnsi="Arial" w:cs="Arial"/>
          <w:sz w:val="24"/>
        </w:rPr>
        <w:t xml:space="preserve">També </w:t>
      </w:r>
      <w:r w:rsidR="007C1CA7">
        <w:rPr>
          <w:rFonts w:ascii="Arial" w:hAnsi="Arial" w:cs="Arial"/>
          <w:sz w:val="24"/>
          <w:szCs w:val="24"/>
        </w:rPr>
        <w:t xml:space="preserve">s’hi ha d’inserir </w:t>
      </w:r>
      <w:r w:rsidR="007C1CA7" w:rsidRPr="00111334">
        <w:rPr>
          <w:rFonts w:ascii="Arial" w:hAnsi="Arial" w:cs="Arial"/>
          <w:sz w:val="24"/>
          <w:szCs w:val="24"/>
          <w:u w:val="single"/>
        </w:rPr>
        <w:t xml:space="preserve">algun </w:t>
      </w:r>
      <w:r w:rsidR="007C1CA7" w:rsidRPr="007C1CA7">
        <w:rPr>
          <w:rFonts w:ascii="Arial" w:hAnsi="Arial" w:cs="Arial"/>
          <w:b/>
          <w:sz w:val="24"/>
          <w:szCs w:val="24"/>
          <w:u w:val="single"/>
        </w:rPr>
        <w:t>element multimèdia</w:t>
      </w:r>
      <w:r w:rsidR="007C1CA7">
        <w:rPr>
          <w:rFonts w:ascii="Arial" w:hAnsi="Arial" w:cs="Arial"/>
          <w:sz w:val="24"/>
          <w:szCs w:val="24"/>
          <w:u w:val="single"/>
        </w:rPr>
        <w:t xml:space="preserve"> </w:t>
      </w:r>
      <w:r w:rsidR="007C1CA7">
        <w:rPr>
          <w:rFonts w:ascii="Arial" w:hAnsi="Arial" w:cs="Arial"/>
          <w:sz w:val="24"/>
          <w:szCs w:val="24"/>
        </w:rPr>
        <w:t>(millor si és d’autoria pròpia)</w:t>
      </w:r>
      <w:r w:rsidR="00D31E56">
        <w:rPr>
          <w:rFonts w:ascii="Arial" w:hAnsi="Arial" w:cs="Arial"/>
          <w:sz w:val="24"/>
          <w:szCs w:val="24"/>
        </w:rPr>
        <w:t xml:space="preserve"> i un </w:t>
      </w:r>
      <w:proofErr w:type="spellStart"/>
      <w:r w:rsidR="00D31E56">
        <w:rPr>
          <w:rFonts w:ascii="Arial" w:hAnsi="Arial" w:cs="Arial"/>
          <w:sz w:val="24"/>
          <w:szCs w:val="24"/>
        </w:rPr>
        <w:t>iframe</w:t>
      </w:r>
      <w:proofErr w:type="spellEnd"/>
      <w:r w:rsidR="00D31E56">
        <w:rPr>
          <w:rFonts w:ascii="Arial" w:hAnsi="Arial" w:cs="Arial"/>
          <w:sz w:val="24"/>
          <w:szCs w:val="24"/>
        </w:rPr>
        <w:t xml:space="preserve"> amb alguna pàgina on es parli/mostri </w:t>
      </w:r>
      <w:r w:rsidR="00D75DDC">
        <w:rPr>
          <w:rFonts w:ascii="Arial" w:hAnsi="Arial" w:cs="Arial"/>
          <w:sz w:val="24"/>
          <w:szCs w:val="24"/>
        </w:rPr>
        <w:t>alguna cosa relacionada amb el teu lloc web</w:t>
      </w:r>
      <w:r w:rsidR="007C1CA7" w:rsidRPr="00111334">
        <w:rPr>
          <w:rFonts w:ascii="Arial" w:hAnsi="Arial" w:cs="Arial"/>
          <w:sz w:val="24"/>
          <w:szCs w:val="24"/>
        </w:rPr>
        <w:t>.</w:t>
      </w:r>
      <w:r w:rsidR="007C1CA7">
        <w:rPr>
          <w:rFonts w:ascii="Arial" w:hAnsi="Arial" w:cs="Arial"/>
          <w:sz w:val="24"/>
        </w:rPr>
        <w:t xml:space="preserve"> </w:t>
      </w:r>
      <w:r w:rsidR="007C0D39">
        <w:rPr>
          <w:rFonts w:ascii="Arial" w:hAnsi="Arial" w:cs="Arial"/>
          <w:sz w:val="24"/>
        </w:rPr>
        <w:t>(</w:t>
      </w:r>
      <w:r w:rsidR="007C0D39" w:rsidRPr="009B7BD5">
        <w:rPr>
          <w:rFonts w:ascii="Arial" w:hAnsi="Arial" w:cs="Arial"/>
          <w:color w:val="00B0F0"/>
          <w:sz w:val="24"/>
        </w:rPr>
        <w:t>1</w:t>
      </w:r>
      <w:r w:rsidR="007C1CA7" w:rsidRPr="009B7BD5">
        <w:rPr>
          <w:rFonts w:ascii="Arial" w:hAnsi="Arial" w:cs="Arial"/>
          <w:color w:val="00B0F0"/>
          <w:sz w:val="24"/>
        </w:rPr>
        <w:t>5</w:t>
      </w:r>
      <w:r w:rsidR="007C0D39" w:rsidRPr="009B7BD5">
        <w:rPr>
          <w:rFonts w:ascii="Arial" w:hAnsi="Arial" w:cs="Arial"/>
          <w:color w:val="00B0F0"/>
          <w:sz w:val="24"/>
        </w:rPr>
        <w:t>p</w:t>
      </w:r>
      <w:r w:rsidR="007C0D39">
        <w:rPr>
          <w:rFonts w:ascii="Arial" w:hAnsi="Arial" w:cs="Arial"/>
          <w:sz w:val="24"/>
        </w:rPr>
        <w:t>)</w:t>
      </w:r>
    </w:p>
    <w:p w14:paraId="72D7696D" w14:textId="39478E30" w:rsidR="008F4F39" w:rsidRDefault="008F4F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</w:rPr>
      </w:pPr>
    </w:p>
    <w:p w14:paraId="34EF4D60" w14:textId="62300A8D" w:rsidR="008F4F39" w:rsidRDefault="008F4F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D75DDC">
        <w:rPr>
          <w:rFonts w:ascii="Arial" w:hAnsi="Arial" w:cs="Arial"/>
          <w:color w:val="00B050"/>
          <w:sz w:val="24"/>
          <w:u w:val="single"/>
        </w:rPr>
        <w:t>Pàgina 4:</w:t>
      </w:r>
      <w:r w:rsidRPr="00D75DDC">
        <w:rPr>
          <w:rFonts w:ascii="Arial" w:hAnsi="Arial" w:cs="Arial"/>
          <w:color w:val="00B050"/>
          <w:sz w:val="24"/>
        </w:rPr>
        <w:t xml:space="preserve"> </w:t>
      </w:r>
      <w:r w:rsidR="00D75DDC" w:rsidRPr="00D75DDC">
        <w:rPr>
          <w:rFonts w:ascii="Arial" w:hAnsi="Arial" w:cs="Arial"/>
          <w:sz w:val="24"/>
        </w:rPr>
        <w:t>En aquesta pàgina h</w:t>
      </w:r>
      <w:r>
        <w:rPr>
          <w:rFonts w:ascii="Arial" w:hAnsi="Arial" w:cs="Arial"/>
          <w:sz w:val="24"/>
        </w:rPr>
        <w:t xml:space="preserve">i ha d’haver </w:t>
      </w:r>
      <w:r w:rsidRPr="007C1CA7">
        <w:rPr>
          <w:rFonts w:ascii="Arial" w:hAnsi="Arial" w:cs="Arial"/>
          <w:b/>
          <w:sz w:val="24"/>
        </w:rPr>
        <w:t>un parell de llistes</w:t>
      </w:r>
      <w:r>
        <w:rPr>
          <w:rFonts w:ascii="Arial" w:hAnsi="Arial" w:cs="Arial"/>
          <w:sz w:val="24"/>
        </w:rPr>
        <w:t>, una no numerada</w:t>
      </w:r>
      <w:r w:rsidR="00D75DDC">
        <w:rPr>
          <w:rFonts w:ascii="Arial" w:hAnsi="Arial" w:cs="Arial"/>
          <w:sz w:val="24"/>
        </w:rPr>
        <w:t xml:space="preserve"> (</w:t>
      </w:r>
      <w:r w:rsidR="00D75DDC" w:rsidRPr="00D75DDC">
        <w:rPr>
          <w:rFonts w:ascii="Arial" w:hAnsi="Arial" w:cs="Arial"/>
          <w:sz w:val="24"/>
          <w:u w:val="single"/>
        </w:rPr>
        <w:t>canvia l’estil per quadrats</w:t>
      </w:r>
      <w:r w:rsidR="00D75DDC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 i una altre numerada</w:t>
      </w:r>
      <w:r w:rsidR="00FF6FCD">
        <w:rPr>
          <w:rFonts w:ascii="Arial" w:hAnsi="Arial" w:cs="Arial"/>
          <w:sz w:val="24"/>
        </w:rPr>
        <w:t xml:space="preserve"> </w:t>
      </w:r>
      <w:r w:rsidR="00D75DDC">
        <w:rPr>
          <w:rFonts w:ascii="Arial" w:hAnsi="Arial" w:cs="Arial"/>
          <w:sz w:val="24"/>
        </w:rPr>
        <w:t>(</w:t>
      </w:r>
      <w:r w:rsidR="00D75DDC" w:rsidRPr="00D75DDC">
        <w:rPr>
          <w:rFonts w:ascii="Arial" w:hAnsi="Arial" w:cs="Arial"/>
          <w:sz w:val="24"/>
          <w:u w:val="single"/>
        </w:rPr>
        <w:t xml:space="preserve">canvia l’estil </w:t>
      </w:r>
      <w:r w:rsidR="00D75DDC">
        <w:rPr>
          <w:rFonts w:ascii="Arial" w:hAnsi="Arial" w:cs="Arial"/>
          <w:sz w:val="24"/>
          <w:u w:val="single"/>
        </w:rPr>
        <w:t>per lletres majúscules, i que comenci per la D</w:t>
      </w:r>
      <w:r w:rsidR="00D75DDC">
        <w:rPr>
          <w:rFonts w:ascii="Arial" w:hAnsi="Arial" w:cs="Arial"/>
          <w:sz w:val="24"/>
        </w:rPr>
        <w:t>). D</w:t>
      </w:r>
      <w:r>
        <w:rPr>
          <w:rFonts w:ascii="Arial" w:hAnsi="Arial" w:cs="Arial"/>
          <w:sz w:val="24"/>
        </w:rPr>
        <w:t xml:space="preserve">e nou hi ha d’haver </w:t>
      </w:r>
      <w:r w:rsidRPr="007C1CA7">
        <w:rPr>
          <w:rFonts w:ascii="Arial" w:hAnsi="Arial" w:cs="Arial"/>
          <w:sz w:val="24"/>
          <w:u w:val="single"/>
        </w:rPr>
        <w:t xml:space="preserve">dos </w:t>
      </w:r>
      <w:proofErr w:type="spellStart"/>
      <w:r w:rsidRPr="007C1CA7">
        <w:rPr>
          <w:rFonts w:ascii="Arial" w:hAnsi="Arial" w:cs="Arial"/>
          <w:sz w:val="24"/>
          <w:u w:val="single"/>
        </w:rPr>
        <w:t>pseudoselectors</w:t>
      </w:r>
      <w:proofErr w:type="spellEnd"/>
      <w:r w:rsidRPr="007C1CA7">
        <w:rPr>
          <w:rFonts w:ascii="Arial" w:hAnsi="Arial" w:cs="Arial"/>
          <w:sz w:val="24"/>
          <w:u w:val="single"/>
        </w:rPr>
        <w:t xml:space="preserve"> més</w:t>
      </w:r>
      <w:r>
        <w:rPr>
          <w:rFonts w:ascii="Arial" w:hAnsi="Arial" w:cs="Arial"/>
          <w:sz w:val="24"/>
        </w:rPr>
        <w:t xml:space="preserve"> no utilitzats a la pàgina </w:t>
      </w:r>
      <w:r w:rsidR="00D75DDC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ni a la pàgina </w:t>
      </w:r>
      <w:r w:rsidR="00D75DDC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7C0D39">
        <w:rPr>
          <w:rFonts w:ascii="Arial" w:hAnsi="Arial" w:cs="Arial"/>
          <w:sz w:val="24"/>
        </w:rPr>
        <w:t xml:space="preserve"> </w:t>
      </w:r>
      <w:r w:rsidR="00D75DDC">
        <w:rPr>
          <w:rFonts w:ascii="Arial" w:hAnsi="Arial" w:cs="Arial"/>
          <w:sz w:val="24"/>
        </w:rPr>
        <w:t xml:space="preserve">Utilitza </w:t>
      </w:r>
      <w:proofErr w:type="spellStart"/>
      <w:r w:rsidR="00D75DDC">
        <w:rPr>
          <w:rFonts w:ascii="Arial" w:hAnsi="Arial" w:cs="Arial"/>
          <w:sz w:val="24"/>
        </w:rPr>
        <w:t>javascript</w:t>
      </w:r>
      <w:proofErr w:type="spellEnd"/>
      <w:r w:rsidR="00D75DDC">
        <w:rPr>
          <w:rFonts w:ascii="Arial" w:hAnsi="Arial" w:cs="Arial"/>
          <w:sz w:val="24"/>
        </w:rPr>
        <w:t xml:space="preserve"> per </w:t>
      </w:r>
      <w:r w:rsidR="00D75DDC" w:rsidRPr="00D75DDC">
        <w:rPr>
          <w:rFonts w:ascii="Arial" w:hAnsi="Arial" w:cs="Arial"/>
          <w:b/>
          <w:sz w:val="24"/>
        </w:rPr>
        <w:t>mostrar la data actual</w:t>
      </w:r>
      <w:r w:rsidR="00D75DDC">
        <w:rPr>
          <w:rFonts w:ascii="Arial" w:hAnsi="Arial" w:cs="Arial"/>
          <w:sz w:val="24"/>
        </w:rPr>
        <w:t xml:space="preserve">... </w:t>
      </w:r>
      <w:r w:rsidR="007C0D39">
        <w:rPr>
          <w:rFonts w:ascii="Arial" w:hAnsi="Arial" w:cs="Arial"/>
          <w:sz w:val="24"/>
        </w:rPr>
        <w:t>(</w:t>
      </w:r>
      <w:r w:rsidR="007C0D39" w:rsidRPr="009B7BD5">
        <w:rPr>
          <w:rFonts w:ascii="Arial" w:hAnsi="Arial" w:cs="Arial"/>
          <w:color w:val="00B0F0"/>
          <w:sz w:val="24"/>
        </w:rPr>
        <w:t>1</w:t>
      </w:r>
      <w:r w:rsidR="00D75DDC">
        <w:rPr>
          <w:rFonts w:ascii="Arial" w:hAnsi="Arial" w:cs="Arial"/>
          <w:color w:val="00B0F0"/>
          <w:sz w:val="24"/>
        </w:rPr>
        <w:t>5</w:t>
      </w:r>
      <w:r w:rsidR="007C0D39" w:rsidRPr="009B7BD5">
        <w:rPr>
          <w:rFonts w:ascii="Arial" w:hAnsi="Arial" w:cs="Arial"/>
          <w:color w:val="00B0F0"/>
          <w:sz w:val="24"/>
        </w:rPr>
        <w:t>p</w:t>
      </w:r>
      <w:r w:rsidR="007C0D39">
        <w:rPr>
          <w:rFonts w:ascii="Arial" w:hAnsi="Arial" w:cs="Arial"/>
          <w:sz w:val="24"/>
        </w:rPr>
        <w:t>)</w:t>
      </w:r>
    </w:p>
    <w:p w14:paraId="5637B0D5" w14:textId="3187C8B3" w:rsidR="008F4F39" w:rsidRDefault="008F4F39">
      <w:pPr>
        <w:suppressAutoHyphens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863855A" w14:textId="393FAC05" w:rsidR="008F4F39" w:rsidRDefault="008F4F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D75DDC">
        <w:rPr>
          <w:rFonts w:ascii="Arial" w:hAnsi="Arial" w:cs="Arial"/>
          <w:color w:val="00B050"/>
          <w:sz w:val="24"/>
          <w:u w:val="single"/>
        </w:rPr>
        <w:lastRenderedPageBreak/>
        <w:t>Pàgina 5:</w:t>
      </w:r>
      <w:r w:rsidRPr="00D75DDC">
        <w:rPr>
          <w:rFonts w:ascii="Arial" w:hAnsi="Arial" w:cs="Arial"/>
          <w:color w:val="00B050"/>
          <w:sz w:val="24"/>
        </w:rPr>
        <w:t xml:space="preserve"> </w:t>
      </w:r>
      <w:r w:rsidR="00D75DDC">
        <w:rPr>
          <w:rFonts w:ascii="Arial" w:hAnsi="Arial" w:cs="Arial"/>
          <w:sz w:val="24"/>
        </w:rPr>
        <w:t>En aquesta</w:t>
      </w:r>
      <w:r>
        <w:rPr>
          <w:rFonts w:ascii="Arial" w:hAnsi="Arial" w:cs="Arial"/>
          <w:sz w:val="24"/>
        </w:rPr>
        <w:t xml:space="preserve"> </w:t>
      </w:r>
      <w:r w:rsidR="00D75DDC">
        <w:rPr>
          <w:rFonts w:ascii="Arial" w:hAnsi="Arial" w:cs="Arial"/>
          <w:sz w:val="24"/>
        </w:rPr>
        <w:t xml:space="preserve">hi </w:t>
      </w:r>
      <w:r>
        <w:rPr>
          <w:rFonts w:ascii="Arial" w:hAnsi="Arial" w:cs="Arial"/>
          <w:sz w:val="24"/>
        </w:rPr>
        <w:t xml:space="preserve">ha d’haver </w:t>
      </w:r>
      <w:r w:rsidRPr="007C1CA7">
        <w:rPr>
          <w:rFonts w:ascii="Arial" w:hAnsi="Arial" w:cs="Arial"/>
          <w:b/>
          <w:sz w:val="24"/>
        </w:rPr>
        <w:t>un formulari</w:t>
      </w:r>
      <w:r>
        <w:rPr>
          <w:rFonts w:ascii="Arial" w:hAnsi="Arial" w:cs="Arial"/>
          <w:sz w:val="24"/>
        </w:rPr>
        <w:t xml:space="preserve"> per demanar dades als </w:t>
      </w:r>
      <w:r w:rsidRPr="00D75DDC">
        <w:rPr>
          <w:rFonts w:ascii="Arial" w:hAnsi="Arial" w:cs="Arial"/>
          <w:i/>
          <w:sz w:val="24"/>
        </w:rPr>
        <w:t>visitants</w:t>
      </w:r>
      <w:r>
        <w:rPr>
          <w:rFonts w:ascii="Arial" w:hAnsi="Arial" w:cs="Arial"/>
          <w:sz w:val="24"/>
        </w:rPr>
        <w:t xml:space="preserve"> </w:t>
      </w:r>
      <w:r w:rsidR="00D75DDC">
        <w:rPr>
          <w:rFonts w:ascii="Arial" w:hAnsi="Arial" w:cs="Arial"/>
          <w:sz w:val="24"/>
        </w:rPr>
        <w:t xml:space="preserve">del nostre lloc web, </w:t>
      </w:r>
      <w:r>
        <w:rPr>
          <w:rFonts w:ascii="Arial" w:hAnsi="Arial" w:cs="Arial"/>
          <w:sz w:val="24"/>
        </w:rPr>
        <w:t xml:space="preserve">amb </w:t>
      </w:r>
      <w:r w:rsidRPr="007C1CA7">
        <w:rPr>
          <w:rFonts w:ascii="Arial" w:hAnsi="Arial" w:cs="Arial"/>
          <w:sz w:val="24"/>
          <w:u w:val="single"/>
        </w:rPr>
        <w:t>5 tipus diferents de inputs</w:t>
      </w:r>
      <w:r>
        <w:rPr>
          <w:rFonts w:ascii="Arial" w:hAnsi="Arial" w:cs="Arial"/>
          <w:sz w:val="24"/>
        </w:rPr>
        <w:t xml:space="preserve">, així com els respectius botons d’enviar i d’esborrar. Es valorarà la utilització de </w:t>
      </w:r>
      <w:proofErr w:type="spellStart"/>
      <w:r w:rsidRPr="008F4F39">
        <w:rPr>
          <w:rFonts w:ascii="Arial" w:hAnsi="Arial" w:cs="Arial"/>
          <w:sz w:val="24"/>
        </w:rPr>
        <w:t>placeholder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8F4F39">
        <w:rPr>
          <w:rFonts w:ascii="Arial" w:hAnsi="Arial" w:cs="Arial"/>
          <w:sz w:val="24"/>
        </w:rPr>
        <w:t>required</w:t>
      </w:r>
      <w:proofErr w:type="spellEnd"/>
      <w:r>
        <w:rPr>
          <w:rFonts w:ascii="Arial" w:hAnsi="Arial" w:cs="Arial"/>
          <w:sz w:val="24"/>
        </w:rPr>
        <w:t>... per tal de fer-lo més fàcil d’omplir.</w:t>
      </w:r>
      <w:r w:rsidR="007C0D39">
        <w:rPr>
          <w:rFonts w:ascii="Arial" w:hAnsi="Arial" w:cs="Arial"/>
          <w:sz w:val="24"/>
        </w:rPr>
        <w:t>(</w:t>
      </w:r>
      <w:r w:rsidR="007C0D39" w:rsidRPr="009B7BD5">
        <w:rPr>
          <w:rFonts w:ascii="Arial" w:hAnsi="Arial" w:cs="Arial"/>
          <w:color w:val="00B0F0"/>
          <w:sz w:val="24"/>
        </w:rPr>
        <w:t>10p</w:t>
      </w:r>
      <w:r w:rsidR="007C0D39">
        <w:rPr>
          <w:rFonts w:ascii="Arial" w:hAnsi="Arial" w:cs="Arial"/>
          <w:sz w:val="24"/>
        </w:rPr>
        <w:t>)</w:t>
      </w:r>
    </w:p>
    <w:p w14:paraId="412B5564" w14:textId="2BA9D53B" w:rsidR="008F4F39" w:rsidRDefault="008F4F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4BB7EEC" w14:textId="77777777" w:rsidR="00D75DDC" w:rsidRDefault="00D75DDC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AB04824" w14:textId="62E17307" w:rsidR="008F4F39" w:rsidRDefault="008F4F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DDC">
        <w:rPr>
          <w:rFonts w:ascii="Arial" w:hAnsi="Arial" w:cs="Arial"/>
          <w:color w:val="00B050"/>
          <w:sz w:val="24"/>
          <w:szCs w:val="24"/>
          <w:u w:val="single"/>
        </w:rPr>
        <w:t>Pàgina 6</w:t>
      </w:r>
      <w:r w:rsidRPr="00D75DDC">
        <w:rPr>
          <w:rFonts w:ascii="Arial" w:hAnsi="Arial" w:cs="Arial"/>
          <w:color w:val="00B050"/>
          <w:sz w:val="24"/>
          <w:szCs w:val="24"/>
        </w:rPr>
        <w:t xml:space="preserve">: </w:t>
      </w:r>
      <w:r w:rsidR="007C0D39">
        <w:rPr>
          <w:rFonts w:ascii="Arial" w:hAnsi="Arial" w:cs="Arial"/>
          <w:sz w:val="24"/>
          <w:szCs w:val="24"/>
        </w:rPr>
        <w:t xml:space="preserve">Has de crear </w:t>
      </w:r>
      <w:r w:rsidR="007C0D39" w:rsidRPr="007C1CA7">
        <w:rPr>
          <w:rFonts w:ascii="Arial" w:hAnsi="Arial" w:cs="Arial"/>
          <w:b/>
          <w:sz w:val="24"/>
          <w:szCs w:val="24"/>
        </w:rPr>
        <w:t xml:space="preserve">una pàgina </w:t>
      </w:r>
      <w:r w:rsidR="00243F8A">
        <w:rPr>
          <w:rFonts w:ascii="Arial" w:hAnsi="Arial" w:cs="Arial"/>
          <w:b/>
          <w:sz w:val="24"/>
          <w:szCs w:val="24"/>
        </w:rPr>
        <w:t xml:space="preserve">com la que es mostra a la captura inferior </w:t>
      </w:r>
      <w:r w:rsidR="007C0D39" w:rsidRPr="007C1CA7">
        <w:rPr>
          <w:rFonts w:ascii="Arial" w:hAnsi="Arial" w:cs="Arial"/>
          <w:b/>
          <w:sz w:val="24"/>
          <w:szCs w:val="24"/>
        </w:rPr>
        <w:t>utilitzant la maquetació tradicional</w:t>
      </w:r>
      <w:r w:rsidR="00D65F35">
        <w:rPr>
          <w:rFonts w:ascii="Arial" w:hAnsi="Arial" w:cs="Arial"/>
          <w:b/>
          <w:sz w:val="24"/>
          <w:szCs w:val="24"/>
        </w:rPr>
        <w:t xml:space="preserve"> (ja sigui </w:t>
      </w:r>
      <w:r w:rsidR="00EF0329">
        <w:rPr>
          <w:rFonts w:ascii="Arial" w:hAnsi="Arial" w:cs="Arial"/>
          <w:b/>
          <w:sz w:val="24"/>
          <w:szCs w:val="24"/>
        </w:rPr>
        <w:t xml:space="preserve">amb </w:t>
      </w:r>
      <w:proofErr w:type="spellStart"/>
      <w:r w:rsidR="00EF0329">
        <w:rPr>
          <w:rFonts w:ascii="Arial" w:hAnsi="Arial" w:cs="Arial"/>
          <w:b/>
          <w:sz w:val="24"/>
          <w:szCs w:val="24"/>
        </w:rPr>
        <w:t>position</w:t>
      </w:r>
      <w:proofErr w:type="spellEnd"/>
      <w:r w:rsidR="00EF0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EF0329">
        <w:rPr>
          <w:rFonts w:ascii="Arial" w:hAnsi="Arial" w:cs="Arial"/>
          <w:b/>
          <w:sz w:val="24"/>
          <w:szCs w:val="24"/>
        </w:rPr>
        <w:t>aline</w:t>
      </w:r>
      <w:proofErr w:type="spellEnd"/>
      <w:r w:rsidR="00EF0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EF0329">
        <w:rPr>
          <w:rFonts w:ascii="Arial" w:hAnsi="Arial" w:cs="Arial"/>
          <w:b/>
          <w:sz w:val="24"/>
          <w:szCs w:val="24"/>
        </w:rPr>
        <w:t>fl</w:t>
      </w:r>
      <w:r w:rsidR="00A533E5">
        <w:rPr>
          <w:rFonts w:ascii="Arial" w:hAnsi="Arial" w:cs="Arial"/>
          <w:b/>
          <w:sz w:val="24"/>
          <w:szCs w:val="24"/>
        </w:rPr>
        <w:t>oat</w:t>
      </w:r>
      <w:proofErr w:type="spellEnd"/>
      <w:r w:rsidR="00A533E5">
        <w:rPr>
          <w:rFonts w:ascii="Arial" w:hAnsi="Arial" w:cs="Arial"/>
          <w:b/>
          <w:sz w:val="24"/>
          <w:szCs w:val="24"/>
        </w:rPr>
        <w:t>...)</w:t>
      </w:r>
      <w:r w:rsidR="007C0D39">
        <w:rPr>
          <w:rFonts w:ascii="Arial" w:hAnsi="Arial" w:cs="Arial"/>
          <w:sz w:val="24"/>
          <w:szCs w:val="24"/>
        </w:rPr>
        <w:t xml:space="preserve"> (hi has d’afegir contingut del què es parli a la web). (</w:t>
      </w:r>
      <w:r w:rsidR="007C0D39" w:rsidRPr="009B7BD5">
        <w:rPr>
          <w:rFonts w:ascii="Arial" w:hAnsi="Arial" w:cs="Arial"/>
          <w:color w:val="00B0F0"/>
          <w:sz w:val="24"/>
          <w:szCs w:val="24"/>
        </w:rPr>
        <w:t>20p</w:t>
      </w:r>
      <w:r w:rsidR="007C0D39">
        <w:rPr>
          <w:rFonts w:ascii="Arial" w:hAnsi="Arial" w:cs="Arial"/>
          <w:sz w:val="24"/>
          <w:szCs w:val="24"/>
        </w:rPr>
        <w:t>)</w:t>
      </w:r>
    </w:p>
    <w:p w14:paraId="0B8663B7" w14:textId="46540C53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7C0D39">
        <w:rPr>
          <w:noProof/>
          <w:lang w:val="es-ES" w:eastAsia="es-ES"/>
        </w:rPr>
        <w:t xml:space="preserve"> </w:t>
      </w:r>
    </w:p>
    <w:p w14:paraId="1EA4DA4A" w14:textId="48D5DFB6" w:rsidR="007C0D39" w:rsidRDefault="00A533E5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ca-ES"/>
        </w:rPr>
        <w:drawing>
          <wp:anchor distT="0" distB="0" distL="114300" distR="114300" simplePos="0" relativeHeight="251659264" behindDoc="1" locked="0" layoutInCell="1" allowOverlap="1" wp14:anchorId="51112563" wp14:editId="7FF15428">
            <wp:simplePos x="0" y="0"/>
            <wp:positionH relativeFrom="column">
              <wp:posOffset>1698010</wp:posOffset>
            </wp:positionH>
            <wp:positionV relativeFrom="paragraph">
              <wp:posOffset>2645</wp:posOffset>
            </wp:positionV>
            <wp:extent cx="19526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495" y="21373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E6CB6" w14:textId="77777777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866BE11" w14:textId="2BEE29CE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1DC7789" w14:textId="77777777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EE53C13" w14:textId="06B5FEB4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EF90108" w14:textId="01A947E2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6375083" w14:textId="2318A043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C8F426" w14:textId="724B060E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3344664" w14:textId="39D9A73A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DDA996" w14:textId="4EBFAA0C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9EB5DEF" w14:textId="6DF135D5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4F558E5" w14:textId="136030D2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ED27F2B" w14:textId="25948E40" w:rsidR="007C0D39" w:rsidRDefault="007C0D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E53C3">
        <w:rPr>
          <w:rFonts w:ascii="Arial" w:hAnsi="Arial" w:cs="Arial"/>
          <w:color w:val="00B050"/>
          <w:sz w:val="24"/>
          <w:u w:val="single"/>
        </w:rPr>
        <w:t>Pàgina 7:</w:t>
      </w:r>
      <w:r w:rsidRPr="006E53C3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Realitza un pàgina que sigui </w:t>
      </w:r>
      <w:r w:rsidRPr="007C0D39">
        <w:rPr>
          <w:rFonts w:ascii="Arial" w:hAnsi="Arial" w:cs="Arial"/>
          <w:b/>
          <w:sz w:val="24"/>
        </w:rPr>
        <w:t>responsiva</w:t>
      </w:r>
      <w:r>
        <w:rPr>
          <w:rFonts w:ascii="Arial" w:hAnsi="Arial" w:cs="Arial"/>
          <w:sz w:val="24"/>
        </w:rPr>
        <w:t xml:space="preserve"> amb </w:t>
      </w:r>
      <w:r w:rsidRPr="008A6E83">
        <w:rPr>
          <w:rFonts w:ascii="Arial" w:hAnsi="Arial" w:cs="Arial"/>
          <w:sz w:val="24"/>
          <w:u w:val="single"/>
        </w:rPr>
        <w:t>tres nivells de trencament</w:t>
      </w:r>
      <w:r>
        <w:rPr>
          <w:rFonts w:ascii="Arial" w:hAnsi="Arial" w:cs="Arial"/>
          <w:sz w:val="24"/>
        </w:rPr>
        <w:t xml:space="preserve"> (</w:t>
      </w:r>
      <w:proofErr w:type="spellStart"/>
      <w:r w:rsidRPr="007C0D39">
        <w:rPr>
          <w:rFonts w:ascii="Arial" w:hAnsi="Arial" w:cs="Arial"/>
          <w:color w:val="548DD4" w:themeColor="text2" w:themeTint="99"/>
          <w:sz w:val="24"/>
        </w:rPr>
        <w:t>breakpoint</w:t>
      </w:r>
      <w:proofErr w:type="spellEnd"/>
      <w:r>
        <w:rPr>
          <w:rFonts w:ascii="Arial" w:hAnsi="Arial" w:cs="Arial"/>
          <w:sz w:val="24"/>
        </w:rPr>
        <w:t xml:space="preserve">) per mòbils, tables i pantalles grans, fes servir </w:t>
      </w:r>
      <w:r w:rsidR="009B7BD5">
        <w:rPr>
          <w:rFonts w:ascii="Arial" w:hAnsi="Arial" w:cs="Arial"/>
          <w:sz w:val="24"/>
        </w:rPr>
        <w:t>l’estratègia</w:t>
      </w:r>
      <w:r>
        <w:rPr>
          <w:rFonts w:ascii="Arial" w:hAnsi="Arial" w:cs="Arial"/>
          <w:sz w:val="24"/>
        </w:rPr>
        <w:t xml:space="preserve"> que prefereixis però hi ha d’haver prou elements perquè es vegi el bon funcionament.(</w:t>
      </w:r>
      <w:r w:rsidRPr="009B7BD5">
        <w:rPr>
          <w:rFonts w:ascii="Arial" w:hAnsi="Arial" w:cs="Arial"/>
          <w:color w:val="00B0F0"/>
          <w:sz w:val="24"/>
        </w:rPr>
        <w:t>25p</w:t>
      </w:r>
      <w:r>
        <w:rPr>
          <w:rFonts w:ascii="Arial" w:hAnsi="Arial" w:cs="Arial"/>
          <w:sz w:val="24"/>
        </w:rPr>
        <w:t>)</w:t>
      </w:r>
    </w:p>
    <w:p w14:paraId="6C3DA3C8" w14:textId="77777777" w:rsidR="007C0D39" w:rsidRDefault="007C0D39" w:rsidP="008F4F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050F870" w14:textId="5B2BE82C" w:rsidR="007C0D39" w:rsidRDefault="007C0D39" w:rsidP="00663F4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4F0">
        <w:rPr>
          <w:rFonts w:ascii="Arial" w:hAnsi="Arial" w:cs="Arial"/>
          <w:color w:val="00B050"/>
          <w:sz w:val="24"/>
          <w:u w:val="single"/>
        </w:rPr>
        <w:t>Pàgina 8:</w:t>
      </w:r>
      <w:r w:rsidRPr="003344F0">
        <w:rPr>
          <w:rFonts w:ascii="Arial" w:hAnsi="Arial" w:cs="Arial"/>
          <w:color w:val="00B050"/>
          <w:sz w:val="24"/>
        </w:rPr>
        <w:t xml:space="preserve"> </w:t>
      </w:r>
      <w:r w:rsidR="00A52B76">
        <w:rPr>
          <w:rFonts w:ascii="Arial" w:hAnsi="Arial" w:cs="Arial"/>
          <w:sz w:val="24"/>
        </w:rPr>
        <w:t>Aquí</w:t>
      </w:r>
      <w:r w:rsidR="007C1CA7">
        <w:rPr>
          <w:rFonts w:ascii="Arial" w:hAnsi="Arial" w:cs="Arial"/>
          <w:sz w:val="24"/>
        </w:rPr>
        <w:t xml:space="preserve"> </w:t>
      </w:r>
      <w:r w:rsidR="00A52B76">
        <w:rPr>
          <w:rFonts w:ascii="Arial" w:hAnsi="Arial" w:cs="Arial"/>
          <w:sz w:val="24"/>
        </w:rPr>
        <w:t>s’ha</w:t>
      </w:r>
      <w:r w:rsidR="00A52B76">
        <w:rPr>
          <w:rFonts w:ascii="Arial" w:hAnsi="Arial" w:cs="Arial"/>
          <w:sz w:val="24"/>
          <w:szCs w:val="24"/>
        </w:rPr>
        <w:t xml:space="preserve"> de crear </w:t>
      </w:r>
      <w:r w:rsidR="00A52B76" w:rsidRPr="007C1CA7">
        <w:rPr>
          <w:rFonts w:ascii="Arial" w:hAnsi="Arial" w:cs="Arial"/>
          <w:b/>
          <w:sz w:val="24"/>
          <w:szCs w:val="24"/>
        </w:rPr>
        <w:t xml:space="preserve">una pàgina </w:t>
      </w:r>
      <w:r w:rsidR="00A52B76">
        <w:rPr>
          <w:rFonts w:ascii="Arial" w:hAnsi="Arial" w:cs="Arial"/>
          <w:b/>
          <w:sz w:val="24"/>
          <w:szCs w:val="24"/>
        </w:rPr>
        <w:t>com la que es mostra a la captura inferior</w:t>
      </w:r>
      <w:r w:rsidR="00A52B76">
        <w:rPr>
          <w:rFonts w:ascii="Arial" w:hAnsi="Arial" w:cs="Arial"/>
          <w:sz w:val="24"/>
        </w:rPr>
        <w:t xml:space="preserve"> </w:t>
      </w:r>
      <w:r w:rsidR="007C1CA7">
        <w:rPr>
          <w:rFonts w:ascii="Arial" w:hAnsi="Arial" w:cs="Arial"/>
          <w:sz w:val="24"/>
        </w:rPr>
        <w:t xml:space="preserve">s’ha de realitzar </w:t>
      </w:r>
      <w:r w:rsidR="007C1CA7" w:rsidRPr="007C1CA7">
        <w:rPr>
          <w:rFonts w:ascii="Arial" w:hAnsi="Arial" w:cs="Arial"/>
          <w:b/>
          <w:sz w:val="24"/>
        </w:rPr>
        <w:t xml:space="preserve">utilitzant el </w:t>
      </w:r>
      <w:r w:rsidR="007C1CA7" w:rsidRPr="00000A60">
        <w:rPr>
          <w:rFonts w:ascii="Arial" w:hAnsi="Arial" w:cs="Arial"/>
          <w:b/>
          <w:sz w:val="24"/>
          <w:u w:val="single"/>
        </w:rPr>
        <w:t xml:space="preserve">display: </w:t>
      </w:r>
      <w:proofErr w:type="spellStart"/>
      <w:r w:rsidR="007C1CA7" w:rsidRPr="00000A60">
        <w:rPr>
          <w:rFonts w:ascii="Arial" w:hAnsi="Arial" w:cs="Arial"/>
          <w:b/>
          <w:sz w:val="24"/>
          <w:u w:val="single"/>
        </w:rPr>
        <w:t>flex</w:t>
      </w:r>
      <w:r w:rsidR="00BE1A9B">
        <w:rPr>
          <w:rFonts w:ascii="Arial" w:hAnsi="Arial" w:cs="Arial"/>
          <w:b/>
          <w:sz w:val="24"/>
          <w:u w:val="single"/>
        </w:rPr>
        <w:t>box</w:t>
      </w:r>
      <w:proofErr w:type="spellEnd"/>
      <w:r w:rsidR="007C1CA7" w:rsidRPr="007C1CA7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>(</w:t>
      </w:r>
      <w:r w:rsidRPr="009B7BD5">
        <w:rPr>
          <w:rFonts w:ascii="Arial" w:hAnsi="Arial" w:cs="Arial"/>
          <w:color w:val="00B0F0"/>
          <w:sz w:val="24"/>
        </w:rPr>
        <w:t>2</w:t>
      </w:r>
      <w:r w:rsidR="00F24754">
        <w:rPr>
          <w:rFonts w:ascii="Arial" w:hAnsi="Arial" w:cs="Arial"/>
          <w:color w:val="00B0F0"/>
          <w:sz w:val="24"/>
        </w:rPr>
        <w:t>0</w:t>
      </w:r>
      <w:r w:rsidRPr="009B7BD5">
        <w:rPr>
          <w:rFonts w:ascii="Arial" w:hAnsi="Arial" w:cs="Arial"/>
          <w:color w:val="00B0F0"/>
          <w:sz w:val="24"/>
        </w:rPr>
        <w:t>p</w:t>
      </w:r>
      <w:r>
        <w:rPr>
          <w:rFonts w:ascii="Arial" w:hAnsi="Arial" w:cs="Arial"/>
          <w:sz w:val="24"/>
        </w:rPr>
        <w:t>)</w:t>
      </w:r>
    </w:p>
    <w:p w14:paraId="3D578E9E" w14:textId="198F824B" w:rsidR="007C0D39" w:rsidRDefault="00A533E5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ca-ES"/>
        </w:rPr>
        <w:drawing>
          <wp:anchor distT="0" distB="0" distL="114300" distR="114300" simplePos="0" relativeHeight="251665408" behindDoc="1" locked="0" layoutInCell="1" allowOverlap="1" wp14:anchorId="65A5AEE3" wp14:editId="678B0FAF">
            <wp:simplePos x="0" y="0"/>
            <wp:positionH relativeFrom="margin">
              <wp:posOffset>1722019</wp:posOffset>
            </wp:positionH>
            <wp:positionV relativeFrom="paragraph">
              <wp:posOffset>113299</wp:posOffset>
            </wp:positionV>
            <wp:extent cx="19716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C4561" w14:textId="7B4E6730" w:rsidR="00A533E5" w:rsidRDefault="00A533E5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9D98B2F" w14:textId="3186421A" w:rsidR="00A533E5" w:rsidRDefault="00A533E5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6A2A488" w14:textId="7D50E915" w:rsidR="00A533E5" w:rsidRDefault="00A533E5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40AB481" w14:textId="2AD51ED3" w:rsidR="00A533E5" w:rsidRDefault="00A533E5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D0C4E75" w14:textId="094C78BF" w:rsidR="006076E9" w:rsidRDefault="006076E9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C0FC78" w14:textId="67A27390" w:rsidR="006076E9" w:rsidRDefault="006076E9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E3851B3" w14:textId="31A31991" w:rsidR="006076E9" w:rsidRDefault="006076E9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918ABD6" w14:textId="22851A9E" w:rsidR="006076E9" w:rsidRDefault="006076E9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75AEC1F" w14:textId="26216177" w:rsidR="006076E9" w:rsidRDefault="006076E9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6871D9" w14:textId="3C9796A0" w:rsidR="00820371" w:rsidRDefault="00820371" w:rsidP="00820371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3344F0">
        <w:rPr>
          <w:rFonts w:ascii="Arial" w:hAnsi="Arial" w:cs="Arial"/>
          <w:color w:val="00B050"/>
          <w:sz w:val="24"/>
          <w:u w:val="single"/>
        </w:rPr>
        <w:lastRenderedPageBreak/>
        <w:t xml:space="preserve">Pàgina </w:t>
      </w:r>
      <w:r>
        <w:rPr>
          <w:rFonts w:ascii="Arial" w:hAnsi="Arial" w:cs="Arial"/>
          <w:color w:val="00B050"/>
          <w:sz w:val="24"/>
          <w:u w:val="single"/>
        </w:rPr>
        <w:t>9</w:t>
      </w:r>
      <w:r w:rsidRPr="003344F0">
        <w:rPr>
          <w:rFonts w:ascii="Arial" w:hAnsi="Arial" w:cs="Arial"/>
          <w:color w:val="00B050"/>
          <w:sz w:val="24"/>
          <w:u w:val="single"/>
        </w:rPr>
        <w:t>:</w:t>
      </w:r>
      <w:r w:rsidRPr="003344F0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>Ara fes el mateix que la pàgina anterior</w:t>
      </w:r>
      <w:r w:rsidR="00BE1A9B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  <w:szCs w:val="24"/>
        </w:rPr>
        <w:t xml:space="preserve"> crear </w:t>
      </w:r>
      <w:r w:rsidRPr="007C1CA7">
        <w:rPr>
          <w:rFonts w:ascii="Arial" w:hAnsi="Arial" w:cs="Arial"/>
          <w:b/>
          <w:sz w:val="24"/>
          <w:szCs w:val="24"/>
        </w:rPr>
        <w:t xml:space="preserve">una pàgina </w:t>
      </w:r>
      <w:r>
        <w:rPr>
          <w:rFonts w:ascii="Arial" w:hAnsi="Arial" w:cs="Arial"/>
          <w:b/>
          <w:sz w:val="24"/>
          <w:szCs w:val="24"/>
        </w:rPr>
        <w:t>com la que es mostra a la captura inferior</w:t>
      </w:r>
      <w:r>
        <w:rPr>
          <w:rFonts w:ascii="Arial" w:hAnsi="Arial" w:cs="Arial"/>
          <w:sz w:val="24"/>
        </w:rPr>
        <w:t xml:space="preserve"> </w:t>
      </w:r>
      <w:r w:rsidR="00BE1A9B">
        <w:rPr>
          <w:rFonts w:ascii="Arial" w:hAnsi="Arial" w:cs="Arial"/>
          <w:sz w:val="24"/>
        </w:rPr>
        <w:t xml:space="preserve">però aquí </w:t>
      </w:r>
      <w:r>
        <w:rPr>
          <w:rFonts w:ascii="Arial" w:hAnsi="Arial" w:cs="Arial"/>
          <w:sz w:val="24"/>
        </w:rPr>
        <w:t xml:space="preserve">s’ha de realitzar </w:t>
      </w:r>
      <w:r w:rsidRPr="007C1CA7">
        <w:rPr>
          <w:rFonts w:ascii="Arial" w:hAnsi="Arial" w:cs="Arial"/>
          <w:b/>
          <w:sz w:val="24"/>
        </w:rPr>
        <w:t xml:space="preserve">utilitzant el </w:t>
      </w:r>
      <w:r w:rsidRPr="00000A60">
        <w:rPr>
          <w:rFonts w:ascii="Arial" w:hAnsi="Arial" w:cs="Arial"/>
          <w:b/>
          <w:sz w:val="24"/>
          <w:u w:val="single"/>
        </w:rPr>
        <w:t xml:space="preserve">display: </w:t>
      </w:r>
      <w:proofErr w:type="spellStart"/>
      <w:r w:rsidR="00BE1A9B">
        <w:rPr>
          <w:rFonts w:ascii="Arial" w:hAnsi="Arial" w:cs="Arial"/>
          <w:b/>
          <w:sz w:val="24"/>
          <w:u w:val="single"/>
        </w:rPr>
        <w:t>grid</w:t>
      </w:r>
      <w:proofErr w:type="spellEnd"/>
      <w:r w:rsidRPr="007C1CA7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>(</w:t>
      </w:r>
      <w:r w:rsidRPr="009B7BD5">
        <w:rPr>
          <w:rFonts w:ascii="Arial" w:hAnsi="Arial" w:cs="Arial"/>
          <w:color w:val="00B0F0"/>
          <w:sz w:val="24"/>
        </w:rPr>
        <w:t>2</w:t>
      </w:r>
      <w:r w:rsidR="00E95F48">
        <w:rPr>
          <w:rFonts w:ascii="Arial" w:hAnsi="Arial" w:cs="Arial"/>
          <w:color w:val="00B0F0"/>
          <w:sz w:val="24"/>
        </w:rPr>
        <w:t>0</w:t>
      </w:r>
      <w:r w:rsidRPr="009B7BD5">
        <w:rPr>
          <w:rFonts w:ascii="Arial" w:hAnsi="Arial" w:cs="Arial"/>
          <w:color w:val="00B0F0"/>
          <w:sz w:val="24"/>
        </w:rPr>
        <w:t>p</w:t>
      </w:r>
      <w:r>
        <w:rPr>
          <w:rFonts w:ascii="Arial" w:hAnsi="Arial" w:cs="Arial"/>
          <w:sz w:val="24"/>
        </w:rPr>
        <w:t>)</w:t>
      </w:r>
    </w:p>
    <w:p w14:paraId="10E450C6" w14:textId="233F9590" w:rsidR="00820371" w:rsidRDefault="00AA4F87" w:rsidP="0082037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45F9D9F" wp14:editId="595967E3">
            <wp:simplePos x="0" y="0"/>
            <wp:positionH relativeFrom="margin">
              <wp:align>center</wp:align>
            </wp:positionH>
            <wp:positionV relativeFrom="paragraph">
              <wp:posOffset>115457</wp:posOffset>
            </wp:positionV>
            <wp:extent cx="2440305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15" y="21472"/>
                <wp:lineTo x="21415" y="0"/>
                <wp:lineTo x="0" y="0"/>
              </wp:wrapPolygon>
            </wp:wrapTight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B8596" w14:textId="790DD8B5" w:rsidR="00820371" w:rsidRDefault="00820371" w:rsidP="0082037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940942C" w14:textId="77777777" w:rsidR="00820371" w:rsidRDefault="00820371" w:rsidP="0082037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D813D2A" w14:textId="77777777" w:rsidR="00820371" w:rsidRDefault="00820371" w:rsidP="0082037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21464A6" w14:textId="77777777" w:rsidR="00820371" w:rsidRDefault="00820371" w:rsidP="0082037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3661FD4" w14:textId="77777777" w:rsidR="00820371" w:rsidRDefault="00820371" w:rsidP="0082037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9A4E3E6" w14:textId="77777777" w:rsidR="006076E9" w:rsidRDefault="006076E9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A03AB91" w14:textId="2E44C79D" w:rsidR="00A533E5" w:rsidRDefault="00A533E5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FAAA26F" w14:textId="70265257" w:rsidR="007B68AA" w:rsidRDefault="007B68AA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931C187" w14:textId="54DA1D80" w:rsidR="007B68AA" w:rsidRDefault="007B68AA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EAA9FF3" w14:textId="02C70F10" w:rsidR="007B68AA" w:rsidRDefault="007B68AA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9998DDD" w14:textId="77777777" w:rsidR="007B68AA" w:rsidRDefault="007B68AA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752FE9B" w14:textId="78154413" w:rsidR="00342857" w:rsidRDefault="00342857" w:rsidP="00342857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AA4F87">
        <w:rPr>
          <w:rFonts w:ascii="Arial" w:hAnsi="Arial" w:cs="Arial"/>
          <w:color w:val="00B050"/>
          <w:sz w:val="24"/>
          <w:u w:val="single"/>
        </w:rPr>
        <w:t xml:space="preserve">Pàgina </w:t>
      </w:r>
      <w:r w:rsidR="00AA4F87" w:rsidRPr="00AA4F87">
        <w:rPr>
          <w:rFonts w:ascii="Arial" w:hAnsi="Arial" w:cs="Arial"/>
          <w:color w:val="00B050"/>
          <w:sz w:val="24"/>
          <w:u w:val="single"/>
        </w:rPr>
        <w:t>10</w:t>
      </w:r>
      <w:r w:rsidRPr="008F4F39"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</w:t>
      </w:r>
      <w:r w:rsidR="008A6E83">
        <w:rPr>
          <w:rFonts w:ascii="Arial" w:hAnsi="Arial" w:cs="Arial"/>
          <w:sz w:val="24"/>
        </w:rPr>
        <w:t>En a</w:t>
      </w:r>
      <w:r>
        <w:rPr>
          <w:rFonts w:ascii="Arial" w:hAnsi="Arial" w:cs="Arial"/>
          <w:sz w:val="24"/>
        </w:rPr>
        <w:t>questa darrera pàgina s’ha</w:t>
      </w:r>
      <w:r w:rsidR="003E6EFD">
        <w:rPr>
          <w:rFonts w:ascii="Arial" w:hAnsi="Arial" w:cs="Arial"/>
          <w:sz w:val="24"/>
        </w:rPr>
        <w:t xml:space="preserve"> d’utilitzar </w:t>
      </w:r>
      <w:r w:rsidR="00632211">
        <w:rPr>
          <w:rFonts w:ascii="Arial" w:hAnsi="Arial" w:cs="Arial"/>
          <w:sz w:val="24"/>
        </w:rPr>
        <w:t xml:space="preserve">el </w:t>
      </w:r>
      <w:proofErr w:type="spellStart"/>
      <w:r w:rsidR="00632211">
        <w:rPr>
          <w:rFonts w:ascii="Arial" w:hAnsi="Arial" w:cs="Arial"/>
          <w:sz w:val="24"/>
        </w:rPr>
        <w:t>frameword</w:t>
      </w:r>
      <w:proofErr w:type="spellEnd"/>
      <w:r w:rsidR="00632211">
        <w:rPr>
          <w:rFonts w:ascii="Arial" w:hAnsi="Arial" w:cs="Arial"/>
          <w:sz w:val="24"/>
        </w:rPr>
        <w:t xml:space="preserve"> Bootstrap (la versió que consideris) </w:t>
      </w:r>
      <w:r w:rsidR="003E4098">
        <w:rPr>
          <w:rFonts w:ascii="Arial" w:hAnsi="Arial" w:cs="Arial"/>
          <w:sz w:val="24"/>
        </w:rPr>
        <w:t>realitzar una maquetació com el que es mostra a la imatge inferior</w:t>
      </w:r>
      <w:r>
        <w:rPr>
          <w:rFonts w:ascii="Arial" w:hAnsi="Arial" w:cs="Arial"/>
          <w:sz w:val="24"/>
        </w:rPr>
        <w:t>.(</w:t>
      </w:r>
      <w:r w:rsidRPr="009B7BD5">
        <w:rPr>
          <w:rFonts w:ascii="Arial" w:hAnsi="Arial" w:cs="Arial"/>
          <w:color w:val="00B0F0"/>
          <w:sz w:val="24"/>
        </w:rPr>
        <w:t>25p</w:t>
      </w:r>
      <w:r>
        <w:rPr>
          <w:rFonts w:ascii="Arial" w:hAnsi="Arial" w:cs="Arial"/>
          <w:sz w:val="24"/>
        </w:rPr>
        <w:t>)</w:t>
      </w:r>
    </w:p>
    <w:p w14:paraId="35FE3AE7" w14:textId="77777777" w:rsidR="00342857" w:rsidRDefault="00342857" w:rsidP="00342857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2BEE64D" w14:textId="3AD7A927" w:rsidR="00342857" w:rsidRDefault="008E7969" w:rsidP="00342857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61E3A68" wp14:editId="2C5A1766">
            <wp:simplePos x="0" y="0"/>
            <wp:positionH relativeFrom="column">
              <wp:posOffset>1527810</wp:posOffset>
            </wp:positionH>
            <wp:positionV relativeFrom="paragraph">
              <wp:posOffset>113665</wp:posOffset>
            </wp:positionV>
            <wp:extent cx="2445385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370" y="21432"/>
                <wp:lineTo x="21370" y="0"/>
                <wp:lineTo x="0" y="0"/>
              </wp:wrapPolygon>
            </wp:wrapTight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C840E" w14:textId="62AE8469" w:rsidR="00342857" w:rsidRDefault="00342857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5F8907" w14:textId="4D18C0F6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9AF7B07" w14:textId="627EF05A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2D5EEA" w14:textId="409EF1FA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B5DBCA" w14:textId="57BD914C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E7C044D" w14:textId="16BDC2D6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8E83C73" w14:textId="5063BDCD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D7539E4" w14:textId="353AA031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52052C4" w14:textId="6413F04F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8DFAAC8" w14:textId="0A701ED6" w:rsidR="00000A60" w:rsidRDefault="00000A60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A5BB051" w14:textId="7A87CC38" w:rsidR="00071B03" w:rsidRDefault="00071B03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6B27468" w14:textId="4728A18F" w:rsidR="00071B03" w:rsidRDefault="00071B03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776C761" w14:textId="77777777" w:rsidR="00071B03" w:rsidRPr="007031C7" w:rsidRDefault="00071B03" w:rsidP="00071B03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7A70B1">
        <w:rPr>
          <w:rFonts w:ascii="Arial" w:hAnsi="Arial" w:cs="Arial"/>
          <w:b/>
          <w:sz w:val="24"/>
        </w:rPr>
        <w:t xml:space="preserve">S’ha de penjar tot el lloc web en el nostre </w:t>
      </w:r>
      <w:proofErr w:type="spellStart"/>
      <w:r w:rsidRPr="007A70B1">
        <w:rPr>
          <w:rFonts w:ascii="Arial" w:hAnsi="Arial" w:cs="Arial"/>
          <w:b/>
          <w:sz w:val="24"/>
        </w:rPr>
        <w:t>hosting</w:t>
      </w:r>
      <w:proofErr w:type="spellEnd"/>
      <w:r>
        <w:rPr>
          <w:rFonts w:ascii="Arial" w:hAnsi="Arial" w:cs="Arial"/>
          <w:sz w:val="24"/>
        </w:rPr>
        <w:t xml:space="preserve"> per tal de poder-hi accedir online. Depenent de si es veu tot el que es demana o no es pot arribar a la valoració màxima (</w:t>
      </w:r>
      <w:r w:rsidRPr="007031C7">
        <w:rPr>
          <w:rFonts w:ascii="Arial" w:hAnsi="Arial" w:cs="Arial"/>
          <w:color w:val="00B0F0"/>
          <w:sz w:val="24"/>
        </w:rPr>
        <w:t>20p</w:t>
      </w:r>
      <w:r>
        <w:rPr>
          <w:rFonts w:ascii="Arial" w:hAnsi="Arial" w:cs="Arial"/>
          <w:sz w:val="24"/>
        </w:rPr>
        <w:t>)</w:t>
      </w:r>
    </w:p>
    <w:p w14:paraId="7CCAB460" w14:textId="77777777" w:rsidR="00071B03" w:rsidRDefault="00071B03" w:rsidP="007C0D3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EFB93E2" w14:textId="72CB9B7E" w:rsidR="00071B03" w:rsidRDefault="00071B03">
      <w:pPr>
        <w:suppressAutoHyphens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8192704" w14:textId="47FA69D8" w:rsidR="00B816A3" w:rsidRDefault="00B816A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6CBB4F72" w14:textId="576D5DB9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0E29D35" w14:textId="10B5B081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25410BD3" w14:textId="4B6F5D27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A558BE8" w14:textId="0EE50047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24851BA" w14:textId="2B740D4F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1E2F6725" w14:textId="1B94BFF3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34948806" w14:textId="4133113E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5F2940CD" w14:textId="4CA7EB0A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60F0AE0E" w14:textId="0C523D9C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4A123A13" w14:textId="384AD1C8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295EA832" w14:textId="2F674508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27D00698" w14:textId="77777777" w:rsidR="00071B03" w:rsidRDefault="00071B03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46516DA" w14:textId="77777777"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14:paraId="352A6331" w14:textId="42EBC289" w:rsidR="00127544" w:rsidRDefault="0087296B" w:rsidP="0057233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Per tal de realitzar l’avaluació de l’activitat es prepararà una </w:t>
      </w:r>
      <w:r w:rsidR="00663F4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coevolució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amb els diferents percentatges de nota que es poden obtenir des de zero als punts màxims proposats</w:t>
      </w:r>
      <w:r w:rsidR="0012754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62C18E8" w14:textId="14453ECD" w:rsidR="008E31F5" w:rsidRPr="0087296B" w:rsidRDefault="00E02711" w:rsidP="0057233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71CA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valora sobre un total de </w:t>
      </w:r>
      <w:r w:rsidR="00E95F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</w:t>
      </w:r>
      <w:r w:rsidR="007031C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30</w:t>
      </w:r>
      <w:r w:rsidRPr="00F71CA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punts</w:t>
      </w:r>
      <w:r w:rsidR="0087296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per tant es considerarà aprovat a partir de </w:t>
      </w:r>
      <w:r w:rsidR="009A223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</w:t>
      </w:r>
      <w:r w:rsidR="007031C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</w:t>
      </w:r>
      <w:r w:rsidR="009A223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</w:t>
      </w:r>
      <w:r w:rsidRPr="00F71CA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87296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Això </w:t>
      </w:r>
      <w:r w:rsidR="00F71CA2" w:rsidRPr="00F71CA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passarà </w:t>
      </w:r>
      <w:r w:rsidR="00F71CA2" w:rsidRPr="00F71CA2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(*2.5 en el full de càlcul de notes)</w:t>
      </w:r>
      <w:r w:rsidR="0087296B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</w:t>
      </w:r>
      <w:r w:rsidR="0087296B" w:rsidRPr="0087296B">
        <w:rPr>
          <w:rFonts w:ascii="Arial" w:eastAsia="Times New Roman" w:hAnsi="Arial" w:cs="Arial"/>
          <w:sz w:val="24"/>
          <w:szCs w:val="24"/>
          <w:lang w:eastAsia="es-ES"/>
        </w:rPr>
        <w:t>per la magnitud de la feina a realitzar</w:t>
      </w:r>
      <w:r w:rsidR="00F71CA2" w:rsidRPr="0087296B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sectPr w:rsidR="008E31F5" w:rsidRPr="0087296B" w:rsidSect="009F7189">
      <w:headerReference w:type="default" r:id="rId14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97F6" w14:textId="77777777" w:rsidR="003234D9" w:rsidRDefault="003234D9">
      <w:pPr>
        <w:spacing w:after="0" w:line="240" w:lineRule="auto"/>
      </w:pPr>
      <w:r>
        <w:separator/>
      </w:r>
    </w:p>
  </w:endnote>
  <w:endnote w:type="continuationSeparator" w:id="0">
    <w:p w14:paraId="35E7F775" w14:textId="77777777" w:rsidR="003234D9" w:rsidRDefault="0032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FEFC" w14:textId="77777777" w:rsidR="003234D9" w:rsidRDefault="003234D9">
      <w:pPr>
        <w:spacing w:after="0" w:line="240" w:lineRule="auto"/>
      </w:pPr>
      <w:r>
        <w:separator/>
      </w:r>
    </w:p>
  </w:footnote>
  <w:footnote w:type="continuationSeparator" w:id="0">
    <w:p w14:paraId="66F4E6A7" w14:textId="77777777" w:rsidR="003234D9" w:rsidRDefault="0032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AC9B" w14:textId="77777777"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eastAsia="ca-ES"/>
      </w:rPr>
      <w:drawing>
        <wp:anchor distT="0" distB="0" distL="114300" distR="114300" simplePos="0" relativeHeight="251659264" behindDoc="0" locked="0" layoutInCell="1" allowOverlap="1" wp14:anchorId="3F8CFDFB" wp14:editId="1EF86592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A5D4E48" wp14:editId="2890FB7F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90E26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5D0CFAB8" wp14:editId="55FB5EE7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5C5C39" w14:textId="77777777"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754ACD19" w14:textId="77777777"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51AB227B" w14:textId="77777777" w:rsidR="00B844BB" w:rsidRDefault="002943D4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77499A3" wp14:editId="3F36D443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934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b8MA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" strokeweight=".26mm">
              <v:stroke joinstyle="miter" endcap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8E92D2" wp14:editId="09A36247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CED48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14:paraId="2D8DD0FE" w14:textId="77777777" w:rsidTr="008E31F5">
      <w:tc>
        <w:tcPr>
          <w:tcW w:w="5778" w:type="dxa"/>
          <w:shd w:val="clear" w:color="auto" w:fill="auto"/>
        </w:tcPr>
        <w:p w14:paraId="2D569FD4" w14:textId="77777777"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14:paraId="6F3E4501" w14:textId="77777777" w:rsidR="00B844BB" w:rsidRDefault="00F03D79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Documents HTML</w:t>
          </w:r>
          <w:r w:rsidR="005E25D0">
            <w:rPr>
              <w:rFonts w:ascii="Arial" w:hAnsi="Arial" w:cs="Arial"/>
              <w:sz w:val="20"/>
              <w:szCs w:val="20"/>
            </w:rPr>
            <w:t xml:space="preserve"> i CSS</w:t>
          </w:r>
        </w:p>
      </w:tc>
      <w:tc>
        <w:tcPr>
          <w:tcW w:w="2977" w:type="dxa"/>
          <w:shd w:val="clear" w:color="auto" w:fill="auto"/>
        </w:tcPr>
        <w:p w14:paraId="42EA3205" w14:textId="77777777" w:rsidR="00B844BB" w:rsidRDefault="00B844BB" w:rsidP="001E7893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2.Serveis Web</w:t>
          </w:r>
        </w:p>
      </w:tc>
    </w:tr>
    <w:tr w:rsidR="00B844BB" w14:paraId="7F9F6288" w14:textId="77777777" w:rsidTr="008E31F5">
      <w:trPr>
        <w:trHeight w:val="447"/>
      </w:trPr>
      <w:tc>
        <w:tcPr>
          <w:tcW w:w="5778" w:type="dxa"/>
          <w:shd w:val="clear" w:color="auto" w:fill="auto"/>
        </w:tcPr>
        <w:p w14:paraId="34977EAF" w14:textId="77777777"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14:paraId="32E3D452" w14:textId="77777777" w:rsidR="00B844BB" w:rsidRDefault="00B844BB" w:rsidP="00E03714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E03714"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t>-Pp</w:t>
          </w:r>
          <w:r w:rsidR="00E03714"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E03714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977" w:type="dxa"/>
          <w:shd w:val="clear" w:color="auto" w:fill="auto"/>
        </w:tcPr>
        <w:p w14:paraId="695511F9" w14:textId="77777777" w:rsidR="00B844BB" w:rsidRDefault="00B844BB" w:rsidP="004B0F70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A3-Pp3.2</w:t>
          </w:r>
        </w:p>
      </w:tc>
    </w:tr>
  </w:tbl>
  <w:p w14:paraId="2093FCE2" w14:textId="77777777"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771762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53A10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152E0"/>
    <w:multiLevelType w:val="hybridMultilevel"/>
    <w:tmpl w:val="C74AE740"/>
    <w:lvl w:ilvl="0" w:tplc="BC9ADA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11"/>
  </w:num>
  <w:num w:numId="8">
    <w:abstractNumId w:val="10"/>
  </w:num>
  <w:num w:numId="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00A60"/>
    <w:rsid w:val="0002532B"/>
    <w:rsid w:val="000302F1"/>
    <w:rsid w:val="00030EAD"/>
    <w:rsid w:val="00031B4A"/>
    <w:rsid w:val="00054FB4"/>
    <w:rsid w:val="00071B03"/>
    <w:rsid w:val="000745D5"/>
    <w:rsid w:val="00082F50"/>
    <w:rsid w:val="000A3AF5"/>
    <w:rsid w:val="000B6545"/>
    <w:rsid w:val="000C036C"/>
    <w:rsid w:val="000C4195"/>
    <w:rsid w:val="000E30D6"/>
    <w:rsid w:val="000F7F51"/>
    <w:rsid w:val="001020E7"/>
    <w:rsid w:val="00111334"/>
    <w:rsid w:val="00114FAA"/>
    <w:rsid w:val="00122FCD"/>
    <w:rsid w:val="00127544"/>
    <w:rsid w:val="00134CE4"/>
    <w:rsid w:val="001420A6"/>
    <w:rsid w:val="00152356"/>
    <w:rsid w:val="00161575"/>
    <w:rsid w:val="001705F9"/>
    <w:rsid w:val="00175DDD"/>
    <w:rsid w:val="001826AF"/>
    <w:rsid w:val="0018680A"/>
    <w:rsid w:val="001917F3"/>
    <w:rsid w:val="00194C2D"/>
    <w:rsid w:val="00196595"/>
    <w:rsid w:val="001A4ACF"/>
    <w:rsid w:val="001B6252"/>
    <w:rsid w:val="001C1A7A"/>
    <w:rsid w:val="001C3BAA"/>
    <w:rsid w:val="001E1ABE"/>
    <w:rsid w:val="001E5208"/>
    <w:rsid w:val="001E7893"/>
    <w:rsid w:val="001F6485"/>
    <w:rsid w:val="00226C8B"/>
    <w:rsid w:val="002302F6"/>
    <w:rsid w:val="00236F7C"/>
    <w:rsid w:val="00243F8A"/>
    <w:rsid w:val="0027147E"/>
    <w:rsid w:val="0027170C"/>
    <w:rsid w:val="00291D17"/>
    <w:rsid w:val="002943D4"/>
    <w:rsid w:val="002A3587"/>
    <w:rsid w:val="002A658A"/>
    <w:rsid w:val="002B6BFF"/>
    <w:rsid w:val="002D0A75"/>
    <w:rsid w:val="002D3B0C"/>
    <w:rsid w:val="002D40B3"/>
    <w:rsid w:val="002D4AED"/>
    <w:rsid w:val="00306C57"/>
    <w:rsid w:val="003234D9"/>
    <w:rsid w:val="003344F0"/>
    <w:rsid w:val="00334E77"/>
    <w:rsid w:val="00342857"/>
    <w:rsid w:val="0035483A"/>
    <w:rsid w:val="0036408B"/>
    <w:rsid w:val="0039379A"/>
    <w:rsid w:val="003947C0"/>
    <w:rsid w:val="003B308D"/>
    <w:rsid w:val="003B5700"/>
    <w:rsid w:val="003D1465"/>
    <w:rsid w:val="003D4D27"/>
    <w:rsid w:val="003E4098"/>
    <w:rsid w:val="003E6EFD"/>
    <w:rsid w:val="00407215"/>
    <w:rsid w:val="0043613E"/>
    <w:rsid w:val="00462800"/>
    <w:rsid w:val="0048665E"/>
    <w:rsid w:val="004957A1"/>
    <w:rsid w:val="004A1FB2"/>
    <w:rsid w:val="004A2235"/>
    <w:rsid w:val="004B0F70"/>
    <w:rsid w:val="004B1368"/>
    <w:rsid w:val="004B392E"/>
    <w:rsid w:val="004B73E8"/>
    <w:rsid w:val="004D7B96"/>
    <w:rsid w:val="004F31DF"/>
    <w:rsid w:val="004F46E9"/>
    <w:rsid w:val="004F698B"/>
    <w:rsid w:val="00501CD6"/>
    <w:rsid w:val="00507C0E"/>
    <w:rsid w:val="00520326"/>
    <w:rsid w:val="005360F4"/>
    <w:rsid w:val="005362BA"/>
    <w:rsid w:val="005679AC"/>
    <w:rsid w:val="0058171B"/>
    <w:rsid w:val="00592670"/>
    <w:rsid w:val="005A4CA9"/>
    <w:rsid w:val="005C1903"/>
    <w:rsid w:val="005D0EF2"/>
    <w:rsid w:val="005D4025"/>
    <w:rsid w:val="005D5650"/>
    <w:rsid w:val="005D58B1"/>
    <w:rsid w:val="005E25D0"/>
    <w:rsid w:val="005F057E"/>
    <w:rsid w:val="005F35CC"/>
    <w:rsid w:val="00606B01"/>
    <w:rsid w:val="00606DCA"/>
    <w:rsid w:val="006076E9"/>
    <w:rsid w:val="006109A6"/>
    <w:rsid w:val="00632211"/>
    <w:rsid w:val="00637BE6"/>
    <w:rsid w:val="0065129C"/>
    <w:rsid w:val="0065271C"/>
    <w:rsid w:val="00663F46"/>
    <w:rsid w:val="00682337"/>
    <w:rsid w:val="00691647"/>
    <w:rsid w:val="0069204F"/>
    <w:rsid w:val="006A0328"/>
    <w:rsid w:val="006A2222"/>
    <w:rsid w:val="006A6610"/>
    <w:rsid w:val="006C7A41"/>
    <w:rsid w:val="006D17EF"/>
    <w:rsid w:val="006D2F5E"/>
    <w:rsid w:val="006D3742"/>
    <w:rsid w:val="006D7FCA"/>
    <w:rsid w:val="006E251B"/>
    <w:rsid w:val="006E53C3"/>
    <w:rsid w:val="006F304C"/>
    <w:rsid w:val="007031C7"/>
    <w:rsid w:val="00704DB1"/>
    <w:rsid w:val="00706036"/>
    <w:rsid w:val="007176FC"/>
    <w:rsid w:val="007220CF"/>
    <w:rsid w:val="00727049"/>
    <w:rsid w:val="00750225"/>
    <w:rsid w:val="007A5CB3"/>
    <w:rsid w:val="007A70B1"/>
    <w:rsid w:val="007B68AA"/>
    <w:rsid w:val="007C0D39"/>
    <w:rsid w:val="007C1CA7"/>
    <w:rsid w:val="007C2EAC"/>
    <w:rsid w:val="007D76F3"/>
    <w:rsid w:val="007E436D"/>
    <w:rsid w:val="007F4535"/>
    <w:rsid w:val="007F6559"/>
    <w:rsid w:val="007F7789"/>
    <w:rsid w:val="00816C94"/>
    <w:rsid w:val="00820371"/>
    <w:rsid w:val="00832B82"/>
    <w:rsid w:val="00837A46"/>
    <w:rsid w:val="00843E7A"/>
    <w:rsid w:val="00852943"/>
    <w:rsid w:val="008605CE"/>
    <w:rsid w:val="0087036A"/>
    <w:rsid w:val="008714BB"/>
    <w:rsid w:val="0087296B"/>
    <w:rsid w:val="00886B7F"/>
    <w:rsid w:val="00893C3F"/>
    <w:rsid w:val="008A1833"/>
    <w:rsid w:val="008A2C05"/>
    <w:rsid w:val="008A5D68"/>
    <w:rsid w:val="008A6463"/>
    <w:rsid w:val="008A6E83"/>
    <w:rsid w:val="008B0A24"/>
    <w:rsid w:val="008C6380"/>
    <w:rsid w:val="008D3994"/>
    <w:rsid w:val="008E31F5"/>
    <w:rsid w:val="008E7969"/>
    <w:rsid w:val="008F4F39"/>
    <w:rsid w:val="00905091"/>
    <w:rsid w:val="00916AA6"/>
    <w:rsid w:val="00925897"/>
    <w:rsid w:val="0092701B"/>
    <w:rsid w:val="00936729"/>
    <w:rsid w:val="00981C44"/>
    <w:rsid w:val="0098359D"/>
    <w:rsid w:val="0098792C"/>
    <w:rsid w:val="00993ACB"/>
    <w:rsid w:val="009A2238"/>
    <w:rsid w:val="009B3F44"/>
    <w:rsid w:val="009B7BD5"/>
    <w:rsid w:val="009D0A7A"/>
    <w:rsid w:val="009D2289"/>
    <w:rsid w:val="009E532E"/>
    <w:rsid w:val="009F7189"/>
    <w:rsid w:val="00A01F00"/>
    <w:rsid w:val="00A372BA"/>
    <w:rsid w:val="00A47BE9"/>
    <w:rsid w:val="00A52A75"/>
    <w:rsid w:val="00A52B76"/>
    <w:rsid w:val="00A533E5"/>
    <w:rsid w:val="00A538D1"/>
    <w:rsid w:val="00A84C9D"/>
    <w:rsid w:val="00A851F1"/>
    <w:rsid w:val="00A91D3A"/>
    <w:rsid w:val="00A94663"/>
    <w:rsid w:val="00AA4F87"/>
    <w:rsid w:val="00AA7E1E"/>
    <w:rsid w:val="00AC7713"/>
    <w:rsid w:val="00AD09C7"/>
    <w:rsid w:val="00AD1805"/>
    <w:rsid w:val="00AF53EE"/>
    <w:rsid w:val="00B04916"/>
    <w:rsid w:val="00B15D2D"/>
    <w:rsid w:val="00B20A05"/>
    <w:rsid w:val="00B25B51"/>
    <w:rsid w:val="00B342C1"/>
    <w:rsid w:val="00B37028"/>
    <w:rsid w:val="00B41EC8"/>
    <w:rsid w:val="00B54C59"/>
    <w:rsid w:val="00B55003"/>
    <w:rsid w:val="00B64621"/>
    <w:rsid w:val="00B70AFA"/>
    <w:rsid w:val="00B816A3"/>
    <w:rsid w:val="00B844BB"/>
    <w:rsid w:val="00BB72AB"/>
    <w:rsid w:val="00BC0970"/>
    <w:rsid w:val="00BC5DEB"/>
    <w:rsid w:val="00BE1A9B"/>
    <w:rsid w:val="00BE2A5C"/>
    <w:rsid w:val="00BE3146"/>
    <w:rsid w:val="00C02342"/>
    <w:rsid w:val="00C400D5"/>
    <w:rsid w:val="00C41D4D"/>
    <w:rsid w:val="00C6564F"/>
    <w:rsid w:val="00C94B02"/>
    <w:rsid w:val="00C96787"/>
    <w:rsid w:val="00CA5580"/>
    <w:rsid w:val="00CB1F5F"/>
    <w:rsid w:val="00CB3169"/>
    <w:rsid w:val="00CB45A7"/>
    <w:rsid w:val="00CC3CCA"/>
    <w:rsid w:val="00CD4961"/>
    <w:rsid w:val="00CE0845"/>
    <w:rsid w:val="00CE12A5"/>
    <w:rsid w:val="00CE1F9E"/>
    <w:rsid w:val="00D05B01"/>
    <w:rsid w:val="00D060AA"/>
    <w:rsid w:val="00D10401"/>
    <w:rsid w:val="00D25EF8"/>
    <w:rsid w:val="00D31E56"/>
    <w:rsid w:val="00D32625"/>
    <w:rsid w:val="00D3415B"/>
    <w:rsid w:val="00D37679"/>
    <w:rsid w:val="00D37B58"/>
    <w:rsid w:val="00D45B9B"/>
    <w:rsid w:val="00D65F35"/>
    <w:rsid w:val="00D72C7E"/>
    <w:rsid w:val="00D75DDC"/>
    <w:rsid w:val="00D9285F"/>
    <w:rsid w:val="00DA2F7B"/>
    <w:rsid w:val="00DD356C"/>
    <w:rsid w:val="00DD378E"/>
    <w:rsid w:val="00E004F4"/>
    <w:rsid w:val="00E02711"/>
    <w:rsid w:val="00E03714"/>
    <w:rsid w:val="00E26DD3"/>
    <w:rsid w:val="00E414F6"/>
    <w:rsid w:val="00E4453D"/>
    <w:rsid w:val="00E658A5"/>
    <w:rsid w:val="00E65B37"/>
    <w:rsid w:val="00E763D7"/>
    <w:rsid w:val="00E95F48"/>
    <w:rsid w:val="00EA306E"/>
    <w:rsid w:val="00ED053A"/>
    <w:rsid w:val="00EE0A55"/>
    <w:rsid w:val="00EF0329"/>
    <w:rsid w:val="00F033F8"/>
    <w:rsid w:val="00F03B2E"/>
    <w:rsid w:val="00F03D79"/>
    <w:rsid w:val="00F100C6"/>
    <w:rsid w:val="00F14A18"/>
    <w:rsid w:val="00F24754"/>
    <w:rsid w:val="00F261A8"/>
    <w:rsid w:val="00F44B21"/>
    <w:rsid w:val="00F45CA9"/>
    <w:rsid w:val="00F46633"/>
    <w:rsid w:val="00F50FA2"/>
    <w:rsid w:val="00F61550"/>
    <w:rsid w:val="00F6620D"/>
    <w:rsid w:val="00F71CA2"/>
    <w:rsid w:val="00FB7221"/>
    <w:rsid w:val="00FE1125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4622FE5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34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</dc:creator>
  <cp:lastModifiedBy>Goenaga Aramburu, Iker</cp:lastModifiedBy>
  <cp:revision>6</cp:revision>
  <dcterms:created xsi:type="dcterms:W3CDTF">2021-12-06T21:47:00Z</dcterms:created>
  <dcterms:modified xsi:type="dcterms:W3CDTF">2021-12-09T11:36:00Z</dcterms:modified>
</cp:coreProperties>
</file>