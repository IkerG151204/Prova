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5ECE77" w14:textId="77777777" w:rsidR="001E7893" w:rsidRPr="00F1320D" w:rsidRDefault="001E7893" w:rsidP="001E7893">
      <w:pPr>
        <w:pStyle w:val="Encabezado3"/>
        <w:jc w:val="center"/>
        <w:rPr>
          <w:rFonts w:cs="Arial"/>
          <w:bCs/>
          <w:sz w:val="24"/>
        </w:rPr>
      </w:pPr>
      <w:r w:rsidRPr="00F1320D">
        <w:rPr>
          <w:rFonts w:cs="Arial"/>
          <w:bCs/>
          <w:sz w:val="24"/>
        </w:rPr>
        <w:t>A</w:t>
      </w:r>
      <w:r w:rsidR="00BE3146" w:rsidRPr="00F1320D">
        <w:rPr>
          <w:rFonts w:cs="Arial"/>
          <w:bCs/>
          <w:sz w:val="24"/>
        </w:rPr>
        <w:t>1</w:t>
      </w:r>
      <w:r w:rsidRPr="00F1320D">
        <w:rPr>
          <w:rFonts w:cs="Arial"/>
          <w:bCs/>
          <w:sz w:val="24"/>
        </w:rPr>
        <w:t xml:space="preserve">.- Proposta </w:t>
      </w:r>
      <w:r w:rsidR="00CB1F5F" w:rsidRPr="00F1320D">
        <w:rPr>
          <w:rFonts w:cs="Arial"/>
          <w:bCs/>
          <w:sz w:val="24"/>
        </w:rPr>
        <w:t>P</w:t>
      </w:r>
      <w:r w:rsidRPr="00F1320D">
        <w:rPr>
          <w:rFonts w:cs="Arial"/>
          <w:bCs/>
          <w:sz w:val="24"/>
        </w:rPr>
        <w:t xml:space="preserve">ràctica </w:t>
      </w:r>
      <w:r w:rsidR="00BE3146" w:rsidRPr="00F1320D">
        <w:rPr>
          <w:rFonts w:cs="Arial"/>
          <w:bCs/>
          <w:sz w:val="24"/>
        </w:rPr>
        <w:t>1.</w:t>
      </w:r>
      <w:r w:rsidR="00F1320D" w:rsidRPr="00F1320D">
        <w:rPr>
          <w:rFonts w:cs="Arial"/>
          <w:bCs/>
          <w:sz w:val="24"/>
        </w:rPr>
        <w:t>4</w:t>
      </w:r>
      <w:r w:rsidR="004B0F70" w:rsidRPr="00F1320D">
        <w:rPr>
          <w:rFonts w:cs="Arial"/>
          <w:bCs/>
          <w:sz w:val="24"/>
        </w:rPr>
        <w:t xml:space="preserve">.– </w:t>
      </w:r>
      <w:r w:rsidR="00852943" w:rsidRPr="00F1320D">
        <w:rPr>
          <w:rFonts w:cs="Arial"/>
          <w:bCs/>
          <w:sz w:val="24"/>
        </w:rPr>
        <w:t>Introducció al</w:t>
      </w:r>
      <w:r w:rsidR="00F03D79" w:rsidRPr="00F1320D">
        <w:rPr>
          <w:rFonts w:cs="Arial"/>
          <w:bCs/>
          <w:sz w:val="24"/>
        </w:rPr>
        <w:t xml:space="preserve"> HTML</w:t>
      </w:r>
      <w:r w:rsidR="00D10401" w:rsidRPr="00F1320D">
        <w:rPr>
          <w:rFonts w:cs="Arial"/>
          <w:bCs/>
          <w:sz w:val="24"/>
        </w:rPr>
        <w:t xml:space="preserve">. </w:t>
      </w:r>
      <w:r w:rsidR="00F1320D" w:rsidRPr="00F1320D">
        <w:rPr>
          <w:rFonts w:cs="Arial"/>
          <w:bCs/>
          <w:sz w:val="24"/>
        </w:rPr>
        <w:t>Formularis i Selectors CSS</w:t>
      </w:r>
    </w:p>
    <w:p w14:paraId="0223951C" w14:textId="13537E00" w:rsidR="001E7893" w:rsidRPr="001E7893" w:rsidRDefault="001E7893" w:rsidP="00DE0D24">
      <w:pPr>
        <w:spacing w:before="480" w:after="240" w:line="300" w:lineRule="exact"/>
        <w:jc w:val="center"/>
        <w:rPr>
          <w:rFonts w:ascii="Arial" w:hAnsi="Arial" w:cs="Arial"/>
          <w:b/>
          <w:bCs/>
          <w:sz w:val="24"/>
          <w:szCs w:val="24"/>
        </w:rPr>
      </w:pPr>
      <w:r w:rsidRPr="001E7893">
        <w:rPr>
          <w:rFonts w:ascii="Arial" w:hAnsi="Arial" w:cs="Arial"/>
          <w:b/>
          <w:bCs/>
          <w:sz w:val="24"/>
          <w:szCs w:val="24"/>
        </w:rPr>
        <w:t>Nom</w:t>
      </w:r>
      <w:r w:rsidR="00DE0D24">
        <w:rPr>
          <w:rFonts w:ascii="Arial" w:hAnsi="Arial" w:cs="Arial"/>
          <w:b/>
          <w:bCs/>
          <w:sz w:val="24"/>
          <w:szCs w:val="24"/>
        </w:rPr>
        <w:t xml:space="preserve">:  </w:t>
      </w:r>
      <w:r w:rsidR="00DE0D24" w:rsidRPr="00DE0D24">
        <w:rPr>
          <w:rFonts w:ascii="Arial" w:hAnsi="Arial" w:cs="Arial"/>
          <w:b/>
          <w:bCs/>
          <w:sz w:val="24"/>
          <w:szCs w:val="24"/>
          <w:u w:val="single"/>
        </w:rPr>
        <w:t>Iker Goenaga</w:t>
      </w:r>
    </w:p>
    <w:p w14:paraId="2A1BF989" w14:textId="77777777" w:rsidR="00C6564F" w:rsidRPr="001E7893" w:rsidRDefault="00C6564F" w:rsidP="00C6564F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OBJECTIUS</w:t>
      </w:r>
    </w:p>
    <w:p w14:paraId="0E40D69D" w14:textId="77777777" w:rsid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Estructura correctament i identifica totes les parts d’un document HTML. </w:t>
      </w:r>
    </w:p>
    <w:p w14:paraId="68760758" w14:textId="77777777" w:rsidR="00F1320D" w:rsidRDefault="00F1320D" w:rsidP="00F1320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7A5CB3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Fa un ús adequat dels comentaris per aclarir parts del codi. </w:t>
      </w:r>
    </w:p>
    <w:p w14:paraId="1304B1A9" w14:textId="77777777" w:rsidR="00F1320D" w:rsidRDefault="00F1320D" w:rsidP="00F1320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7A5CB3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Tabula correctament els blocs de manera que el codi sigui entenedor. </w:t>
      </w:r>
    </w:p>
    <w:p w14:paraId="36204915" w14:textId="77777777" w:rsidR="00F1320D" w:rsidRPr="007A5CB3" w:rsidRDefault="00F1320D" w:rsidP="00F1320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7A5CB3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Realitza les feines en el temps proposat i amb la metodologia establerta.</w:t>
      </w:r>
    </w:p>
    <w:p w14:paraId="0FA0764F" w14:textId="77777777" w:rsidR="00F1320D" w:rsidRDefault="00F1320D" w:rsidP="00F1320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7A5CB3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Identifica i usa els atributs propis de cada etiqueta. </w:t>
      </w:r>
    </w:p>
    <w:p w14:paraId="19E779B6" w14:textId="77777777" w:rsidR="00F1320D" w:rsidRDefault="00F1320D" w:rsidP="00F1320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7A5CB3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Utilitza el valors adients i entenedors per a cada atribut de les etiquetes.</w:t>
      </w:r>
    </w:p>
    <w:p w14:paraId="6034F9C1" w14:textId="77777777" w:rsidR="00F1320D" w:rsidRDefault="00F1320D" w:rsidP="00F1320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7A5CB3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Combina les etiquetes de manera adequada seguint l’ordre establert. </w:t>
      </w:r>
    </w:p>
    <w:p w14:paraId="6B5E5B9E" w14:textId="77777777" w:rsidR="00F1320D" w:rsidRDefault="00F1320D" w:rsidP="00F1320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7A5CB3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Fa un ús parametritzat de les etiquetes per donar vistositat al document HTML. </w:t>
      </w:r>
    </w:p>
    <w:p w14:paraId="1DEDBBEE" w14:textId="77777777" w:rsidR="00F1320D" w:rsidRDefault="00F1320D" w:rsidP="00F1320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1320D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Identifica els diferents documents i objectes del lloc web seguint les normes establertes.</w:t>
      </w:r>
    </w:p>
    <w:p w14:paraId="444F52EE" w14:textId="77777777" w:rsidR="00F1320D" w:rsidRDefault="00F1320D" w:rsidP="00F1320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1320D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Estructura correctament l’organització d’arxius dins el lloc. </w:t>
      </w:r>
    </w:p>
    <w:p w14:paraId="322D5A84" w14:textId="77777777" w:rsidR="00F1320D" w:rsidRDefault="00F1320D" w:rsidP="00F1320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1320D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Utilitza adequadament els enllaços relatius i absoluts als documents o objectes del lloc web. </w:t>
      </w:r>
    </w:p>
    <w:p w14:paraId="10F63C91" w14:textId="77777777" w:rsidR="00F1320D" w:rsidRDefault="00F1320D" w:rsidP="00F1320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7A5CB3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Utilitza amb habilitat editors HTML. </w:t>
      </w:r>
    </w:p>
    <w:p w14:paraId="517E4C82" w14:textId="77777777" w:rsidR="00F1320D" w:rsidRDefault="00F1320D" w:rsidP="00F1320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7A5CB3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Fa servir amb habilitat gestors i entorns de programació HTML avançats.</w:t>
      </w:r>
    </w:p>
    <w:p w14:paraId="7549FC27" w14:textId="77777777" w:rsidR="00F1320D" w:rsidRDefault="00F1320D" w:rsidP="00F1320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7A5CB3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Identifica i usa els atributs propis de cada estil. </w:t>
      </w:r>
    </w:p>
    <w:p w14:paraId="325B57B5" w14:textId="77777777" w:rsidR="00F1320D" w:rsidRDefault="00F1320D" w:rsidP="00F1320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7A5CB3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Utilitza els valors adients i entenedors per a cada estil. </w:t>
      </w:r>
    </w:p>
    <w:p w14:paraId="75409830" w14:textId="77777777" w:rsidR="00F1320D" w:rsidRDefault="00F1320D" w:rsidP="00F1320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7A5CB3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Combina les etiquetes de manera adequada seguint l’ordre establert. </w:t>
      </w:r>
    </w:p>
    <w:p w14:paraId="4A1B56AF" w14:textId="77777777" w:rsidR="00F1320D" w:rsidRDefault="00F1320D" w:rsidP="00F1320D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7A5CB3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Fa un ús parametritzat dels estils per donar vistositat al document.</w:t>
      </w:r>
    </w:p>
    <w:p w14:paraId="15D94B1F" w14:textId="77777777" w:rsidR="00F1320D" w:rsidRDefault="00F1320D">
      <w:pPr>
        <w:suppressAutoHyphens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ca-ES"/>
        </w:rPr>
        <w:br w:type="page"/>
      </w:r>
    </w:p>
    <w:p w14:paraId="4C23AC0B" w14:textId="77777777" w:rsidR="001E7893" w:rsidRPr="001E7893" w:rsidRDefault="001E7893" w:rsidP="001E7893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 w:rsidRPr="001E7893">
        <w:rPr>
          <w:rFonts w:ascii="Arial" w:hAnsi="Arial" w:cs="Arial"/>
          <w:sz w:val="28"/>
          <w:szCs w:val="28"/>
        </w:rPr>
        <w:lastRenderedPageBreak/>
        <w:t>INSTRUCCIONS</w:t>
      </w:r>
    </w:p>
    <w:p w14:paraId="0F8BFC4A" w14:textId="77777777" w:rsidR="001E7893" w:rsidRPr="001E7893" w:rsidRDefault="001E7893" w:rsidP="001E7893">
      <w:pPr>
        <w:pStyle w:val="NormalWeb"/>
        <w:suppressAutoHyphens w:val="0"/>
        <w:spacing w:beforeAutospacing="1" w:after="0"/>
        <w:jc w:val="both"/>
        <w:rPr>
          <w:rFonts w:ascii="Arial" w:hAnsi="Arial" w:cs="Arial"/>
        </w:rPr>
      </w:pPr>
      <w:r w:rsidRPr="001E7893">
        <w:rPr>
          <w:rFonts w:ascii="Arial" w:hAnsi="Arial" w:cs="Arial"/>
        </w:rPr>
        <w:t>Llegeix amb calma que s'ha de fer abans de començar. I recorda de posar el teu nom en el lloc del document que ho sol·licita.</w:t>
      </w:r>
    </w:p>
    <w:p w14:paraId="085A51A4" w14:textId="77777777" w:rsidR="001E7893" w:rsidRPr="002A3587" w:rsidRDefault="001E7893" w:rsidP="001E7893">
      <w:pPr>
        <w:pStyle w:val="NormalWeb"/>
        <w:suppressAutoHyphens w:val="0"/>
        <w:spacing w:beforeAutospacing="1" w:after="0"/>
        <w:jc w:val="both"/>
        <w:rPr>
          <w:rFonts w:ascii="Arial" w:hAnsi="Arial" w:cs="Arial"/>
          <w:u w:val="single"/>
        </w:rPr>
      </w:pPr>
      <w:r w:rsidRPr="001E7893">
        <w:rPr>
          <w:rFonts w:ascii="Arial" w:hAnsi="Arial" w:cs="Arial"/>
        </w:rPr>
        <w:t xml:space="preserve">Per fer l'entrega recorda que has de retornar </w:t>
      </w:r>
      <w:r w:rsidRPr="001E7893">
        <w:rPr>
          <w:rFonts w:ascii="Arial" w:hAnsi="Arial" w:cs="Arial"/>
          <w:b/>
          <w:bCs/>
        </w:rPr>
        <w:t>aquest arxiu</w:t>
      </w:r>
      <w:r w:rsidRPr="001E7893">
        <w:rPr>
          <w:rFonts w:ascii="Arial" w:hAnsi="Arial" w:cs="Arial"/>
        </w:rPr>
        <w:t xml:space="preserve"> </w:t>
      </w:r>
      <w:r w:rsidR="00F03D79">
        <w:rPr>
          <w:rFonts w:ascii="Arial" w:hAnsi="Arial" w:cs="Arial"/>
        </w:rPr>
        <w:t xml:space="preserve">i </w:t>
      </w:r>
      <w:r w:rsidR="00F03D79" w:rsidRPr="002A3587">
        <w:rPr>
          <w:rFonts w:ascii="Arial" w:hAnsi="Arial" w:cs="Arial"/>
          <w:u w:val="single"/>
        </w:rPr>
        <w:t xml:space="preserve">un arxiu </w:t>
      </w:r>
      <w:proofErr w:type="spellStart"/>
      <w:r w:rsidR="00F03D79" w:rsidRPr="002A3587">
        <w:rPr>
          <w:rFonts w:ascii="Arial" w:hAnsi="Arial" w:cs="Arial"/>
          <w:u w:val="single"/>
        </w:rPr>
        <w:t>html</w:t>
      </w:r>
      <w:proofErr w:type="spellEnd"/>
      <w:r w:rsidR="00F03D79" w:rsidRPr="002A3587">
        <w:rPr>
          <w:rFonts w:ascii="Arial" w:hAnsi="Arial" w:cs="Arial"/>
          <w:u w:val="single"/>
        </w:rPr>
        <w:t xml:space="preserve"> per exercici </w:t>
      </w:r>
      <w:r w:rsidRPr="002A3587">
        <w:rPr>
          <w:rFonts w:ascii="Arial" w:hAnsi="Arial" w:cs="Arial"/>
          <w:u w:val="single"/>
        </w:rPr>
        <w:t>amb el nom Pp</w:t>
      </w:r>
      <w:r w:rsidR="00BE3146" w:rsidRPr="002A3587">
        <w:rPr>
          <w:rFonts w:ascii="Arial" w:hAnsi="Arial" w:cs="Arial"/>
          <w:u w:val="single"/>
        </w:rPr>
        <w:t>1</w:t>
      </w:r>
      <w:r w:rsidRPr="002A3587">
        <w:rPr>
          <w:rFonts w:ascii="Arial" w:hAnsi="Arial" w:cs="Arial"/>
          <w:u w:val="single"/>
        </w:rPr>
        <w:t>.</w:t>
      </w:r>
      <w:r w:rsidR="00F1320D">
        <w:rPr>
          <w:rFonts w:ascii="Arial" w:hAnsi="Arial" w:cs="Arial"/>
          <w:u w:val="single"/>
        </w:rPr>
        <w:t>4</w:t>
      </w:r>
      <w:r w:rsidRPr="002A3587">
        <w:rPr>
          <w:rFonts w:ascii="Arial" w:hAnsi="Arial" w:cs="Arial"/>
          <w:u w:val="single"/>
        </w:rPr>
        <w:t>_[les teves inicials].</w:t>
      </w:r>
      <w:r w:rsidR="00F03D79" w:rsidRPr="002A3587">
        <w:rPr>
          <w:rFonts w:ascii="Arial" w:hAnsi="Arial" w:cs="Arial"/>
          <w:u w:val="single"/>
        </w:rPr>
        <w:t>zip</w:t>
      </w:r>
      <w:r w:rsidRPr="002A3587">
        <w:rPr>
          <w:rFonts w:ascii="Arial" w:hAnsi="Arial" w:cs="Arial"/>
          <w:u w:val="single"/>
        </w:rPr>
        <w:t xml:space="preserve"> o </w:t>
      </w:r>
      <w:r w:rsidR="00F03D79" w:rsidRPr="002A3587">
        <w:rPr>
          <w:rFonts w:ascii="Arial" w:hAnsi="Arial" w:cs="Arial"/>
          <w:u w:val="single"/>
        </w:rPr>
        <w:t>similar</w:t>
      </w:r>
      <w:r w:rsidRPr="002A3587">
        <w:rPr>
          <w:rFonts w:ascii="Arial" w:hAnsi="Arial" w:cs="Arial"/>
          <w:u w:val="single"/>
        </w:rPr>
        <w:t>.</w:t>
      </w:r>
    </w:p>
    <w:p w14:paraId="0BFAC13F" w14:textId="77777777" w:rsidR="00C6564F" w:rsidRDefault="00C6564F" w:rsidP="001E7893">
      <w:pPr>
        <w:jc w:val="both"/>
        <w:rPr>
          <w:rFonts w:ascii="Arial" w:eastAsia="LiberationSans" w:hAnsi="Arial" w:cs="Arial"/>
          <w:kern w:val="3"/>
          <w:sz w:val="24"/>
          <w:szCs w:val="24"/>
        </w:rPr>
      </w:pPr>
    </w:p>
    <w:p w14:paraId="2DD437FF" w14:textId="77777777" w:rsidR="00C6564F" w:rsidRPr="001E7893" w:rsidRDefault="00C6564F" w:rsidP="00C6564F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INTRODUCCIÓ</w:t>
      </w:r>
    </w:p>
    <w:p w14:paraId="41750E9F" w14:textId="77777777" w:rsidR="00C6564F" w:rsidRDefault="00852943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  <w:r w:rsidRPr="00852943">
        <w:rPr>
          <w:rFonts w:ascii="Arial" w:hAnsi="Arial" w:cs="Arial"/>
          <w:bCs/>
        </w:rPr>
        <w:t xml:space="preserve">En aquesta primera pràctica </w:t>
      </w:r>
      <w:r w:rsidR="00BE3146">
        <w:rPr>
          <w:rFonts w:ascii="Arial" w:hAnsi="Arial" w:cs="Arial"/>
          <w:bCs/>
        </w:rPr>
        <w:t xml:space="preserve">ens dedicarem a </w:t>
      </w:r>
      <w:r w:rsidR="00F03D79">
        <w:rPr>
          <w:rFonts w:ascii="Arial" w:hAnsi="Arial" w:cs="Arial"/>
          <w:bCs/>
        </w:rPr>
        <w:t>començar a treballar amb el llenguatge de marques HTML</w:t>
      </w:r>
      <w:r w:rsidR="00CB1F5F">
        <w:rPr>
          <w:rFonts w:ascii="Arial" w:hAnsi="Arial" w:cs="Arial"/>
          <w:bCs/>
        </w:rPr>
        <w:t>.</w:t>
      </w:r>
    </w:p>
    <w:p w14:paraId="42BED390" w14:textId="77777777" w:rsidR="00F03D79" w:rsidRDefault="00F03D79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</w:p>
    <w:p w14:paraId="2DC70112" w14:textId="77777777" w:rsidR="00F03D79" w:rsidRDefault="00F03D79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Es convenient abans de donar per finalitzat cada exercici validar que no hi ha cap error amb l’enllaç.</w:t>
      </w:r>
    </w:p>
    <w:p w14:paraId="4680ED80" w14:textId="77777777" w:rsidR="00F03D79" w:rsidRPr="00F03D79" w:rsidRDefault="00DE0BB0" w:rsidP="00F46633">
      <w:pPr>
        <w:pStyle w:val="NormalWeb"/>
        <w:spacing w:before="0" w:after="0"/>
        <w:jc w:val="center"/>
        <w:rPr>
          <w:rFonts w:ascii="Arial" w:hAnsi="Arial" w:cs="Arial"/>
        </w:rPr>
      </w:pPr>
      <w:hyperlink r:id="rId10" w:anchor="validate_by_upload+with_options" w:history="1">
        <w:r w:rsidR="00F03D79" w:rsidRPr="00F03D79">
          <w:rPr>
            <w:rStyle w:val="Hipervnculo"/>
            <w:rFonts w:ascii="Arial" w:hAnsi="Arial" w:cs="Arial"/>
          </w:rPr>
          <w:t>https://validator.w3.org/#vali</w:t>
        </w:r>
        <w:r w:rsidR="00F03D79" w:rsidRPr="00F03D79">
          <w:rPr>
            <w:rStyle w:val="Hipervnculo"/>
            <w:rFonts w:ascii="Arial" w:hAnsi="Arial" w:cs="Arial"/>
          </w:rPr>
          <w:t>d</w:t>
        </w:r>
        <w:r w:rsidR="00F03D79" w:rsidRPr="00F03D79">
          <w:rPr>
            <w:rStyle w:val="Hipervnculo"/>
            <w:rFonts w:ascii="Arial" w:hAnsi="Arial" w:cs="Arial"/>
          </w:rPr>
          <w:t>ate_by_upload+with_options</w:t>
        </w:r>
      </w:hyperlink>
    </w:p>
    <w:p w14:paraId="5B2418CC" w14:textId="62C838D3" w:rsidR="00F03D79" w:rsidRDefault="00F03D79" w:rsidP="00F46633">
      <w:pPr>
        <w:pStyle w:val="NormalWeb"/>
        <w:spacing w:before="0" w:after="0"/>
        <w:jc w:val="center"/>
        <w:rPr>
          <w:rFonts w:ascii="Arial" w:hAnsi="Arial" w:cs="Arial"/>
          <w:bCs/>
        </w:rPr>
      </w:pPr>
    </w:p>
    <w:p w14:paraId="3A9955BF" w14:textId="4AFC7096" w:rsidR="00322B5C" w:rsidRPr="007526F0" w:rsidRDefault="007526F0" w:rsidP="007526F0">
      <w:pPr>
        <w:pStyle w:val="Textoindependiente"/>
        <w:jc w:val="both"/>
        <w:rPr>
          <w:rFonts w:ascii="Arial" w:hAnsi="Arial" w:cs="Arial"/>
          <w:b/>
          <w:sz w:val="24"/>
          <w:szCs w:val="24"/>
        </w:rPr>
      </w:pPr>
      <w:r w:rsidRPr="007526F0">
        <w:rPr>
          <w:rFonts w:ascii="Arial" w:hAnsi="Arial" w:cs="Arial"/>
          <w:b/>
          <w:sz w:val="24"/>
          <w:szCs w:val="24"/>
        </w:rPr>
        <w:t xml:space="preserve">Es demana també que pengis els dos primers exercicis al </w:t>
      </w:r>
      <w:proofErr w:type="spellStart"/>
      <w:r w:rsidRPr="007526F0">
        <w:rPr>
          <w:rFonts w:ascii="Arial" w:hAnsi="Arial" w:cs="Arial"/>
          <w:b/>
          <w:sz w:val="24"/>
          <w:szCs w:val="24"/>
        </w:rPr>
        <w:t>dinahosting</w:t>
      </w:r>
      <w:proofErr w:type="spellEnd"/>
      <w:r w:rsidRPr="007526F0">
        <w:rPr>
          <w:rFonts w:ascii="Arial" w:hAnsi="Arial" w:cs="Arial"/>
          <w:b/>
          <w:sz w:val="24"/>
          <w:szCs w:val="24"/>
        </w:rPr>
        <w:t>, segons les especificacions que es donaran a cadascun</w:t>
      </w:r>
      <w:r>
        <w:rPr>
          <w:rFonts w:ascii="Arial" w:hAnsi="Arial" w:cs="Arial"/>
          <w:b/>
          <w:sz w:val="24"/>
          <w:szCs w:val="24"/>
        </w:rPr>
        <w:t xml:space="preserve">, i que hi adjuntis la </w:t>
      </w:r>
      <w:proofErr w:type="spellStart"/>
      <w:r>
        <w:rPr>
          <w:rFonts w:ascii="Arial" w:hAnsi="Arial" w:cs="Arial"/>
          <w:b/>
          <w:sz w:val="24"/>
          <w:szCs w:val="24"/>
        </w:rPr>
        <w:t>url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per a poder-ho comprovar.</w:t>
      </w:r>
    </w:p>
    <w:p w14:paraId="283DE522" w14:textId="07F41A15" w:rsidR="00A2625C" w:rsidRDefault="00A2625C" w:rsidP="00A2625C">
      <w:pPr>
        <w:pStyle w:val="Textoindependiente"/>
        <w:rPr>
          <w:rFonts w:eastAsia="Times New Roman"/>
          <w:kern w:val="1"/>
        </w:rPr>
      </w:pPr>
      <w:r>
        <w:br w:type="page"/>
      </w:r>
    </w:p>
    <w:p w14:paraId="12D82706" w14:textId="6043E891" w:rsidR="00C6564F" w:rsidRPr="001E7893" w:rsidRDefault="00C6564F" w:rsidP="00C6564F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EXERCICIS</w:t>
      </w:r>
    </w:p>
    <w:p w14:paraId="4A508F3F" w14:textId="03CE4033" w:rsidR="008D372A" w:rsidRDefault="00D31B9E" w:rsidP="00D31B9E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  <w:r w:rsidRPr="00F033F8">
        <w:rPr>
          <w:rFonts w:ascii="Arial" w:hAnsi="Arial" w:cs="Arial"/>
          <w:b/>
          <w:bCs/>
        </w:rPr>
        <w:t xml:space="preserve">Exercici </w:t>
      </w:r>
      <w:r>
        <w:rPr>
          <w:rFonts w:ascii="Arial" w:hAnsi="Arial" w:cs="Arial"/>
          <w:b/>
          <w:bCs/>
        </w:rPr>
        <w:t>1</w:t>
      </w:r>
      <w:r w:rsidRPr="00F033F8">
        <w:rPr>
          <w:rFonts w:ascii="Arial" w:hAnsi="Arial" w:cs="Arial"/>
          <w:b/>
          <w:bCs/>
        </w:rPr>
        <w:t xml:space="preserve">.- </w:t>
      </w:r>
      <w:r w:rsidR="00452F29">
        <w:rPr>
          <w:rFonts w:ascii="Arial" w:hAnsi="Arial" w:cs="Arial"/>
          <w:bCs/>
        </w:rPr>
        <w:t xml:space="preserve">Reprodueix la imatge inferior (no cal que els colors siguin exactament els mateixos). </w:t>
      </w:r>
      <w:r w:rsidR="00A2625C" w:rsidRPr="00452F29">
        <w:rPr>
          <w:rFonts w:ascii="Arial" w:hAnsi="Arial" w:cs="Arial"/>
          <w:bCs/>
          <w:u w:val="single"/>
        </w:rPr>
        <w:t>Has de comentar el codi i explicar els diferents selectors que fas servir</w:t>
      </w:r>
      <w:r w:rsidR="00A2625C">
        <w:rPr>
          <w:rFonts w:ascii="Arial" w:hAnsi="Arial" w:cs="Arial"/>
          <w:bCs/>
        </w:rPr>
        <w:t>. Es valorarà la utilització del màxim dels vistos a teoria</w:t>
      </w:r>
      <w:r w:rsidRPr="00F033F8">
        <w:rPr>
          <w:rFonts w:ascii="Arial" w:hAnsi="Arial" w:cs="Arial"/>
          <w:b/>
          <w:bCs/>
        </w:rPr>
        <w:t xml:space="preserve"> </w:t>
      </w:r>
      <w:r w:rsidR="007526F0">
        <w:rPr>
          <w:rFonts w:ascii="Arial" w:hAnsi="Arial" w:cs="Arial"/>
          <w:b/>
          <w:bCs/>
        </w:rPr>
        <w:t xml:space="preserve">. Has de fer-ho per tal que la URL tingui </w:t>
      </w:r>
      <w:r w:rsidR="007526F0" w:rsidRPr="007526F0">
        <w:rPr>
          <w:rFonts w:ascii="Arial" w:hAnsi="Arial" w:cs="Arial"/>
          <w:bCs/>
          <w:color w:val="00B0F0"/>
        </w:rPr>
        <w:t>/exercici4_1_XX/ exercici4_1_XX.html</w:t>
      </w:r>
      <w:r w:rsidR="007526F0" w:rsidRPr="00F033F8">
        <w:rPr>
          <w:rFonts w:ascii="Arial" w:hAnsi="Arial" w:cs="Arial"/>
          <w:b/>
          <w:bCs/>
        </w:rPr>
        <w:t xml:space="preserve"> </w:t>
      </w:r>
      <w:r w:rsidRPr="00F033F8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Cs/>
          <w:color w:val="00B0F0"/>
        </w:rPr>
        <w:t>3</w:t>
      </w:r>
      <w:r w:rsidRPr="00F033F8">
        <w:rPr>
          <w:rFonts w:ascii="Arial" w:hAnsi="Arial" w:cs="Arial"/>
          <w:bCs/>
          <w:color w:val="00B0F0"/>
        </w:rPr>
        <w:t>.</w:t>
      </w:r>
      <w:r>
        <w:rPr>
          <w:rFonts w:ascii="Arial" w:hAnsi="Arial" w:cs="Arial"/>
          <w:bCs/>
          <w:color w:val="00B0F0"/>
        </w:rPr>
        <w:t>0</w:t>
      </w:r>
      <w:r w:rsidRPr="00F033F8">
        <w:rPr>
          <w:rFonts w:ascii="Arial" w:hAnsi="Arial" w:cs="Arial"/>
          <w:bCs/>
          <w:color w:val="00B0F0"/>
        </w:rPr>
        <w:t>p</w:t>
      </w:r>
      <w:r w:rsidRPr="00F033F8">
        <w:rPr>
          <w:rFonts w:ascii="Arial" w:hAnsi="Arial" w:cs="Arial"/>
          <w:b/>
          <w:bCs/>
        </w:rPr>
        <w:t>)</w:t>
      </w:r>
    </w:p>
    <w:p w14:paraId="474440E5" w14:textId="242EC3AD" w:rsidR="008D372A" w:rsidRDefault="006A6280" w:rsidP="00D31B9E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  <w:r>
        <w:rPr>
          <w:noProof/>
          <w:lang w:eastAsia="ca-ES"/>
        </w:rPr>
        <w:drawing>
          <wp:anchor distT="0" distB="0" distL="114300" distR="114300" simplePos="0" relativeHeight="251664384" behindDoc="1" locked="0" layoutInCell="1" allowOverlap="1" wp14:anchorId="6F34EC0A" wp14:editId="4742D1C9">
            <wp:simplePos x="0" y="0"/>
            <wp:positionH relativeFrom="margin">
              <wp:posOffset>-334010</wp:posOffset>
            </wp:positionH>
            <wp:positionV relativeFrom="paragraph">
              <wp:posOffset>243840</wp:posOffset>
            </wp:positionV>
            <wp:extent cx="5276215" cy="4381500"/>
            <wp:effectExtent l="0" t="0" r="635" b="0"/>
            <wp:wrapTight wrapText="bothSides">
              <wp:wrapPolygon edited="0">
                <wp:start x="0" y="0"/>
                <wp:lineTo x="0" y="21506"/>
                <wp:lineTo x="21525" y="21506"/>
                <wp:lineTo x="2152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727FA" w14:textId="47124D5D" w:rsidR="008D372A" w:rsidRDefault="008D372A" w:rsidP="00D31B9E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0B4F31E7" w14:textId="311583FD" w:rsidR="00A2625C" w:rsidRDefault="006A6280" w:rsidP="00D31B9E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&lt;</w:t>
      </w:r>
    </w:p>
    <w:p w14:paraId="67EF22E6" w14:textId="3567E1BE" w:rsidR="00A2625C" w:rsidRDefault="00A2625C" w:rsidP="00D31B9E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06A10E32" w14:textId="6BAA3BCC" w:rsidR="00A2625C" w:rsidRDefault="00A2625C" w:rsidP="00D31B9E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03F7C762" w14:textId="53A8A17D" w:rsidR="00A2625C" w:rsidRDefault="00A2625C" w:rsidP="00D31B9E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07481CAB" w14:textId="748080F1" w:rsidR="00A2625C" w:rsidRDefault="00A2625C" w:rsidP="00D31B9E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00DF9FEE" w14:textId="1E072309" w:rsidR="00A2625C" w:rsidRDefault="00A2625C" w:rsidP="00D31B9E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12D7E53E" w14:textId="77777777" w:rsidR="00A2625C" w:rsidRDefault="00A2625C" w:rsidP="00D31B9E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095DCDA7" w14:textId="3D63B739" w:rsidR="00D31B9E" w:rsidRDefault="00D31B9E" w:rsidP="00D31B9E">
      <w:pPr>
        <w:pStyle w:val="NormalWeb"/>
        <w:spacing w:before="0" w:after="0"/>
        <w:jc w:val="both"/>
      </w:pPr>
      <w:r>
        <w:br w:type="page"/>
      </w:r>
    </w:p>
    <w:p w14:paraId="6EA7232E" w14:textId="5391FA3C" w:rsidR="000E30D6" w:rsidRPr="002D4AED" w:rsidRDefault="006D7FCA" w:rsidP="002D4AED">
      <w:pPr>
        <w:pStyle w:val="NormalWeb"/>
        <w:spacing w:before="0" w:after="0"/>
        <w:jc w:val="both"/>
        <w:rPr>
          <w:rFonts w:ascii="Arial" w:hAnsi="Arial" w:cs="Arial"/>
          <w:bCs/>
        </w:rPr>
      </w:pPr>
      <w:r w:rsidRPr="002D4AED">
        <w:rPr>
          <w:rFonts w:ascii="Arial" w:hAnsi="Arial" w:cs="Arial"/>
          <w:b/>
          <w:bCs/>
        </w:rPr>
        <w:lastRenderedPageBreak/>
        <w:t xml:space="preserve">Exercici </w:t>
      </w:r>
      <w:r w:rsidR="00D31B9E">
        <w:rPr>
          <w:rFonts w:ascii="Arial" w:hAnsi="Arial" w:cs="Arial"/>
          <w:b/>
          <w:bCs/>
        </w:rPr>
        <w:t>2</w:t>
      </w:r>
      <w:r w:rsidRPr="002D4AED">
        <w:rPr>
          <w:rFonts w:ascii="Arial" w:hAnsi="Arial" w:cs="Arial"/>
          <w:bCs/>
        </w:rPr>
        <w:t>.-</w:t>
      </w:r>
      <w:r w:rsidR="007D76F3">
        <w:rPr>
          <w:rFonts w:ascii="Arial" w:hAnsi="Arial" w:cs="Arial"/>
          <w:bCs/>
        </w:rPr>
        <w:t>Reprodu</w:t>
      </w:r>
      <w:r w:rsidR="00031B4A">
        <w:rPr>
          <w:rFonts w:ascii="Arial" w:hAnsi="Arial" w:cs="Arial"/>
          <w:bCs/>
        </w:rPr>
        <w:t>e</w:t>
      </w:r>
      <w:r w:rsidR="007D76F3">
        <w:rPr>
          <w:rFonts w:ascii="Arial" w:hAnsi="Arial" w:cs="Arial"/>
          <w:bCs/>
        </w:rPr>
        <w:t xml:space="preserve">ix </w:t>
      </w:r>
      <w:r w:rsidR="00D31B9E">
        <w:rPr>
          <w:rFonts w:ascii="Arial" w:hAnsi="Arial" w:cs="Arial"/>
          <w:bCs/>
        </w:rPr>
        <w:t>el formulari de la im</w:t>
      </w:r>
      <w:r w:rsidR="007D76F3">
        <w:rPr>
          <w:rFonts w:ascii="Arial" w:hAnsi="Arial" w:cs="Arial"/>
          <w:bCs/>
        </w:rPr>
        <w:t>atge inferior en</w:t>
      </w:r>
      <w:r w:rsidR="00D10401">
        <w:rPr>
          <w:rFonts w:ascii="Arial" w:hAnsi="Arial" w:cs="Arial"/>
          <w:bCs/>
        </w:rPr>
        <w:t xml:space="preserve"> una pàgina HTML</w:t>
      </w:r>
      <w:r w:rsidR="00BE3146" w:rsidRPr="00BE3146">
        <w:rPr>
          <w:rFonts w:ascii="Arial" w:hAnsi="Arial" w:cs="Arial"/>
          <w:bCs/>
        </w:rPr>
        <w:t>.</w:t>
      </w:r>
      <w:r w:rsidR="002A658A">
        <w:rPr>
          <w:rFonts w:ascii="Arial" w:hAnsi="Arial" w:cs="Arial"/>
          <w:bCs/>
        </w:rPr>
        <w:t xml:space="preserve"> </w:t>
      </w:r>
      <w:r w:rsidR="00DF0CDC">
        <w:rPr>
          <w:rFonts w:ascii="Arial" w:hAnsi="Arial" w:cs="Arial"/>
          <w:bCs/>
        </w:rPr>
        <w:t xml:space="preserve">Es valorarà </w:t>
      </w:r>
      <w:r w:rsidR="00DF0CDC" w:rsidRPr="00322B5C">
        <w:rPr>
          <w:rFonts w:ascii="Arial" w:hAnsi="Arial" w:cs="Arial"/>
          <w:bCs/>
          <w:u w:val="single"/>
        </w:rPr>
        <w:t>la utilització dels tipus de formulari millor per cada camp demanat</w:t>
      </w:r>
      <w:r w:rsidR="00DF0CDC">
        <w:rPr>
          <w:rFonts w:ascii="Arial" w:hAnsi="Arial" w:cs="Arial"/>
          <w:bCs/>
        </w:rPr>
        <w:t xml:space="preserve">. </w:t>
      </w:r>
      <w:r w:rsidR="00D31B9E">
        <w:rPr>
          <w:rFonts w:ascii="Arial" w:hAnsi="Arial"/>
        </w:rPr>
        <w:t xml:space="preserve">Has de tenir en compte </w:t>
      </w:r>
      <w:r w:rsidR="00DF0CDC">
        <w:rPr>
          <w:rFonts w:ascii="Arial" w:hAnsi="Arial"/>
        </w:rPr>
        <w:t xml:space="preserve">també </w:t>
      </w:r>
      <w:r w:rsidR="00D31B9E">
        <w:rPr>
          <w:rFonts w:ascii="Arial" w:hAnsi="Arial"/>
        </w:rPr>
        <w:t xml:space="preserve">que cal definir </w:t>
      </w:r>
      <w:r w:rsidR="00D31B9E" w:rsidRPr="00322B5C">
        <w:rPr>
          <w:rFonts w:ascii="Arial" w:hAnsi="Arial"/>
          <w:u w:val="single"/>
        </w:rPr>
        <w:t>els camps indicats com a obligatoris</w:t>
      </w:r>
      <w:r w:rsidR="00D31B9E">
        <w:rPr>
          <w:rFonts w:ascii="Arial" w:hAnsi="Arial"/>
        </w:rPr>
        <w:t xml:space="preserve"> per tal que quan enviem el formulari ens surti un avís si no s’han omplert els camps</w:t>
      </w:r>
      <w:r w:rsidR="007D76F3">
        <w:rPr>
          <w:rFonts w:ascii="Arial" w:hAnsi="Arial" w:cs="Arial"/>
          <w:bCs/>
        </w:rPr>
        <w:t xml:space="preserve">. </w:t>
      </w:r>
      <w:r w:rsidR="00DF0CDC" w:rsidRPr="00322B5C">
        <w:rPr>
          <w:rFonts w:ascii="Arial" w:hAnsi="Arial" w:cs="Arial"/>
          <w:bCs/>
          <w:u w:val="single"/>
        </w:rPr>
        <w:t>També cal que facis servir selectors allà on sigui necessari</w:t>
      </w:r>
      <w:r w:rsidR="00DF0CDC">
        <w:rPr>
          <w:rFonts w:ascii="Arial" w:hAnsi="Arial" w:cs="Arial"/>
          <w:bCs/>
        </w:rPr>
        <w:t>.</w:t>
      </w:r>
      <w:r w:rsidR="007526F0">
        <w:rPr>
          <w:rFonts w:ascii="Arial" w:hAnsi="Arial" w:cs="Arial"/>
          <w:bCs/>
        </w:rPr>
        <w:t xml:space="preserve"> </w:t>
      </w:r>
      <w:r w:rsidR="007526F0">
        <w:rPr>
          <w:rFonts w:ascii="Arial" w:hAnsi="Arial" w:cs="Arial"/>
          <w:b/>
          <w:bCs/>
        </w:rPr>
        <w:t xml:space="preserve">Has de fer-ho per tal que la URL tingui </w:t>
      </w:r>
      <w:r w:rsidR="007526F0" w:rsidRPr="007526F0">
        <w:rPr>
          <w:rFonts w:ascii="Arial" w:hAnsi="Arial" w:cs="Arial"/>
          <w:bCs/>
          <w:color w:val="00B0F0"/>
        </w:rPr>
        <w:t>/exercici4_</w:t>
      </w:r>
      <w:r w:rsidR="007526F0">
        <w:rPr>
          <w:rFonts w:ascii="Arial" w:hAnsi="Arial" w:cs="Arial"/>
          <w:bCs/>
          <w:color w:val="00B0F0"/>
        </w:rPr>
        <w:t>2</w:t>
      </w:r>
      <w:r w:rsidR="007526F0" w:rsidRPr="007526F0">
        <w:rPr>
          <w:rFonts w:ascii="Arial" w:hAnsi="Arial" w:cs="Arial"/>
          <w:bCs/>
          <w:color w:val="00B0F0"/>
        </w:rPr>
        <w:t>_XX/ exercici4_</w:t>
      </w:r>
      <w:r w:rsidR="007526F0">
        <w:rPr>
          <w:rFonts w:ascii="Arial" w:hAnsi="Arial" w:cs="Arial"/>
          <w:bCs/>
          <w:color w:val="00B0F0"/>
        </w:rPr>
        <w:t>2</w:t>
      </w:r>
      <w:r w:rsidR="007526F0" w:rsidRPr="007526F0">
        <w:rPr>
          <w:rFonts w:ascii="Arial" w:hAnsi="Arial" w:cs="Arial"/>
          <w:bCs/>
          <w:color w:val="00B0F0"/>
        </w:rPr>
        <w:t>_XX.html</w:t>
      </w:r>
      <w:r w:rsidR="007526F0" w:rsidRPr="00F033F8">
        <w:rPr>
          <w:rFonts w:ascii="Arial" w:hAnsi="Arial" w:cs="Arial"/>
          <w:b/>
          <w:bCs/>
        </w:rPr>
        <w:t xml:space="preserve"> </w:t>
      </w:r>
      <w:r w:rsidR="002A658A">
        <w:rPr>
          <w:rFonts w:ascii="Arial" w:hAnsi="Arial" w:cs="Arial"/>
          <w:bCs/>
        </w:rPr>
        <w:t>(</w:t>
      </w:r>
      <w:r w:rsidR="007D76F3">
        <w:rPr>
          <w:rFonts w:ascii="Arial" w:hAnsi="Arial" w:cs="Arial"/>
          <w:bCs/>
          <w:color w:val="00B0F0"/>
        </w:rPr>
        <w:t>3</w:t>
      </w:r>
      <w:r w:rsidR="002A658A" w:rsidRPr="002A658A">
        <w:rPr>
          <w:rFonts w:ascii="Arial" w:hAnsi="Arial" w:cs="Arial"/>
          <w:bCs/>
          <w:color w:val="00B0F0"/>
        </w:rPr>
        <w:t>.</w:t>
      </w:r>
      <w:r w:rsidR="00F033F8">
        <w:rPr>
          <w:rFonts w:ascii="Arial" w:hAnsi="Arial" w:cs="Arial"/>
          <w:bCs/>
          <w:color w:val="00B0F0"/>
        </w:rPr>
        <w:t>0</w:t>
      </w:r>
      <w:r w:rsidR="002A658A" w:rsidRPr="002A658A">
        <w:rPr>
          <w:rFonts w:ascii="Arial" w:hAnsi="Arial" w:cs="Arial"/>
          <w:bCs/>
          <w:color w:val="00B0F0"/>
        </w:rPr>
        <w:t>p</w:t>
      </w:r>
      <w:r w:rsidR="002A658A">
        <w:rPr>
          <w:rFonts w:ascii="Arial" w:hAnsi="Arial" w:cs="Arial"/>
          <w:bCs/>
        </w:rPr>
        <w:t>)</w:t>
      </w:r>
    </w:p>
    <w:p w14:paraId="1CFD9FAA" w14:textId="53218AD2" w:rsidR="003D4D27" w:rsidRDefault="003D4D27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48E2EB4A" w14:textId="40EBDE67" w:rsidR="007D76F3" w:rsidRDefault="00322B5C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BFF926" wp14:editId="6F576CC1">
                <wp:simplePos x="0" y="0"/>
                <wp:positionH relativeFrom="column">
                  <wp:posOffset>1009921</wp:posOffset>
                </wp:positionH>
                <wp:positionV relativeFrom="paragraph">
                  <wp:posOffset>2081637</wp:posOffset>
                </wp:positionV>
                <wp:extent cx="2054431" cy="409699"/>
                <wp:effectExtent l="0" t="0" r="6032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431" cy="409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DD9B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79.5pt;margin-top:163.9pt;width:161.75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4D5ACE22" wp14:editId="074CE937">
            <wp:simplePos x="0" y="0"/>
            <wp:positionH relativeFrom="column">
              <wp:posOffset>3105645</wp:posOffset>
            </wp:positionH>
            <wp:positionV relativeFrom="paragraph">
              <wp:posOffset>2377943</wp:posOffset>
            </wp:positionV>
            <wp:extent cx="2036445" cy="1229360"/>
            <wp:effectExtent l="0" t="0" r="1905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2E89A7AA" wp14:editId="6D40AE18">
            <wp:extent cx="5391150" cy="33426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4801" w14:textId="77777777" w:rsidR="00D45B9B" w:rsidRDefault="00D45B9B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15FC2B34" w14:textId="77777777" w:rsidR="00D45B9B" w:rsidRDefault="00D45B9B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06121F65" w14:textId="77777777" w:rsidR="00D45B9B" w:rsidRDefault="00D45B9B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004B0D55" w14:textId="5140ED18" w:rsidR="00D45B9B" w:rsidRDefault="00D45B9B">
      <w:pPr>
        <w:suppressAutoHyphens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br w:type="page"/>
      </w:r>
    </w:p>
    <w:p w14:paraId="5A4B2CBA" w14:textId="22F7ECEA" w:rsidR="00D31B9E" w:rsidRPr="002D4AED" w:rsidRDefault="00D31B9E" w:rsidP="00D31B9E">
      <w:pPr>
        <w:pStyle w:val="NormalWeb"/>
        <w:spacing w:before="0" w:after="0"/>
        <w:jc w:val="both"/>
        <w:rPr>
          <w:rFonts w:ascii="Arial" w:hAnsi="Arial" w:cs="Arial"/>
          <w:bCs/>
        </w:rPr>
      </w:pPr>
      <w:r w:rsidRPr="002D4AED">
        <w:rPr>
          <w:rFonts w:ascii="Arial" w:hAnsi="Arial" w:cs="Arial"/>
          <w:b/>
          <w:bCs/>
        </w:rPr>
        <w:lastRenderedPageBreak/>
        <w:t xml:space="preserve">Exercici </w:t>
      </w:r>
      <w:r>
        <w:rPr>
          <w:rFonts w:ascii="Arial" w:hAnsi="Arial" w:cs="Arial"/>
          <w:b/>
          <w:bCs/>
        </w:rPr>
        <w:t>3</w:t>
      </w:r>
      <w:r w:rsidRPr="002D4AED">
        <w:rPr>
          <w:rFonts w:ascii="Arial" w:hAnsi="Arial" w:cs="Arial"/>
          <w:bCs/>
        </w:rPr>
        <w:t>.-</w:t>
      </w:r>
      <w:r>
        <w:rPr>
          <w:rFonts w:ascii="Arial" w:hAnsi="Arial" w:cs="Arial"/>
          <w:bCs/>
        </w:rPr>
        <w:t xml:space="preserve">Hem rebut l’encàrrec per part de la </w:t>
      </w:r>
      <w:r w:rsidR="00A918CA">
        <w:rPr>
          <w:rFonts w:ascii="Arial" w:hAnsi="Arial" w:cs="Arial"/>
          <w:bCs/>
        </w:rPr>
        <w:t>Direcció General de Tràfic</w:t>
      </w:r>
      <w:r>
        <w:rPr>
          <w:rFonts w:ascii="Arial" w:hAnsi="Arial" w:cs="Arial"/>
          <w:bCs/>
        </w:rPr>
        <w:t xml:space="preserve"> </w:t>
      </w:r>
      <w:r w:rsidR="00E548C6">
        <w:rPr>
          <w:rFonts w:ascii="Arial" w:hAnsi="Arial" w:cs="Arial"/>
          <w:bCs/>
        </w:rPr>
        <w:t>de</w:t>
      </w:r>
      <w:r>
        <w:rPr>
          <w:rFonts w:ascii="Arial" w:hAnsi="Arial" w:cs="Arial"/>
          <w:bCs/>
        </w:rPr>
        <w:t xml:space="preserve"> digitalitzar el seu formulari en format HTML. Reprodueix la imatge inferior </w:t>
      </w:r>
      <w:r w:rsidR="00E548C6">
        <w:rPr>
          <w:rFonts w:ascii="Arial" w:hAnsi="Arial" w:cs="Arial"/>
          <w:bCs/>
        </w:rPr>
        <w:t>(</w:t>
      </w:r>
      <w:r w:rsidR="00013402">
        <w:rPr>
          <w:rFonts w:ascii="Arial" w:hAnsi="Arial" w:cs="Arial"/>
          <w:bCs/>
        </w:rPr>
        <w:t>has d’</w:t>
      </w:r>
      <w:r w:rsidR="00E548C6">
        <w:rPr>
          <w:rFonts w:ascii="Arial" w:hAnsi="Arial" w:cs="Arial"/>
          <w:bCs/>
        </w:rPr>
        <w:t>actualitzar el format segon el teu criteri)</w:t>
      </w:r>
      <w:r>
        <w:rPr>
          <w:rFonts w:ascii="Arial" w:hAnsi="Arial" w:cs="Arial"/>
          <w:bCs/>
        </w:rPr>
        <w:t xml:space="preserve"> utilitzant els tipus d’etiqueta</w:t>
      </w:r>
      <w:r w:rsidR="00013402">
        <w:rPr>
          <w:rFonts w:ascii="Arial" w:hAnsi="Arial" w:cs="Arial"/>
          <w:bCs/>
        </w:rPr>
        <w:t xml:space="preserve"> i selectors</w:t>
      </w:r>
      <w:r>
        <w:rPr>
          <w:rFonts w:ascii="Arial" w:hAnsi="Arial" w:cs="Arial"/>
          <w:bCs/>
        </w:rPr>
        <w:t xml:space="preserve"> més adient segons les preguntes. </w:t>
      </w:r>
      <w:r w:rsidR="00A918CA">
        <w:rPr>
          <w:rFonts w:ascii="Arial" w:hAnsi="Arial" w:cs="Arial"/>
          <w:bCs/>
        </w:rPr>
        <w:t xml:space="preserve">Ah, </w:t>
      </w:r>
      <w:r w:rsidRPr="002F49B0">
        <w:rPr>
          <w:rFonts w:ascii="Arial" w:hAnsi="Arial" w:cs="Arial"/>
          <w:b/>
          <w:bCs/>
        </w:rPr>
        <w:t xml:space="preserve">ens </w:t>
      </w:r>
      <w:r w:rsidR="00A918CA">
        <w:rPr>
          <w:rFonts w:ascii="Arial" w:hAnsi="Arial" w:cs="Arial"/>
          <w:b/>
          <w:bCs/>
        </w:rPr>
        <w:t>el</w:t>
      </w:r>
      <w:r w:rsidRPr="002F49B0">
        <w:rPr>
          <w:rFonts w:ascii="Arial" w:hAnsi="Arial" w:cs="Arial"/>
          <w:b/>
          <w:bCs/>
        </w:rPr>
        <w:t xml:space="preserve"> demanen en català</w:t>
      </w:r>
      <w:r>
        <w:rPr>
          <w:rFonts w:ascii="Arial" w:hAnsi="Arial" w:cs="Arial"/>
          <w:bCs/>
        </w:rPr>
        <w:t>. (</w:t>
      </w:r>
      <w:r>
        <w:rPr>
          <w:rFonts w:ascii="Arial" w:hAnsi="Arial" w:cs="Arial"/>
          <w:bCs/>
          <w:color w:val="00B0F0"/>
        </w:rPr>
        <w:t>3</w:t>
      </w:r>
      <w:r w:rsidRPr="002A658A">
        <w:rPr>
          <w:rFonts w:ascii="Arial" w:hAnsi="Arial" w:cs="Arial"/>
          <w:bCs/>
          <w:color w:val="00B0F0"/>
        </w:rPr>
        <w:t>.</w:t>
      </w:r>
      <w:r>
        <w:rPr>
          <w:rFonts w:ascii="Arial" w:hAnsi="Arial" w:cs="Arial"/>
          <w:bCs/>
          <w:color w:val="00B0F0"/>
        </w:rPr>
        <w:t>5</w:t>
      </w:r>
      <w:r w:rsidRPr="002A658A">
        <w:rPr>
          <w:rFonts w:ascii="Arial" w:hAnsi="Arial" w:cs="Arial"/>
          <w:bCs/>
          <w:color w:val="00B0F0"/>
        </w:rPr>
        <w:t>p</w:t>
      </w:r>
      <w:r>
        <w:rPr>
          <w:rFonts w:ascii="Arial" w:hAnsi="Arial" w:cs="Arial"/>
          <w:bCs/>
        </w:rPr>
        <w:t>)</w:t>
      </w:r>
    </w:p>
    <w:p w14:paraId="3CA5DFCA" w14:textId="1C48A114" w:rsidR="00D31B9E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9504" behindDoc="1" locked="0" layoutInCell="1" allowOverlap="1" wp14:anchorId="25948013" wp14:editId="7CCEBAB7">
            <wp:simplePos x="0" y="0"/>
            <wp:positionH relativeFrom="margin">
              <wp:posOffset>326311</wp:posOffset>
            </wp:positionH>
            <wp:positionV relativeFrom="paragraph">
              <wp:posOffset>47118</wp:posOffset>
            </wp:positionV>
            <wp:extent cx="4774263" cy="4623206"/>
            <wp:effectExtent l="0" t="0" r="762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79" cy="463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722AC" w14:textId="422DD46C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5549F59A" w14:textId="2162E37F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115FFBFA" w14:textId="77777777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2A524FEF" w14:textId="77777777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32D13A73" w14:textId="77777777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1FBC1137" w14:textId="77777777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0CED30BE" w14:textId="77777777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0273A0A0" w14:textId="5517B564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28E5C510" w14:textId="6235E188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11C5AD5E" w14:textId="2CD4258D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67989C41" w14:textId="34C086F3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64AF50CA" w14:textId="2C1BE037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34BB33CB" w14:textId="77777777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0CBEC77E" w14:textId="77777777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0DF7F0F6" w14:textId="77777777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7BE3CC14" w14:textId="36E4798E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6D191CBD" w14:textId="230C01CE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77707A10" w14:textId="70592E5B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3107BE4F" w14:textId="77777777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111CB857" w14:textId="77777777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15D89AB4" w14:textId="77777777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31B3AE9A" w14:textId="77777777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553E2129" w14:textId="77777777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4B8B0C38" w14:textId="77777777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5FCD8C5C" w14:textId="77777777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6B8E9177" w14:textId="77777777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576F7F96" w14:textId="3A3D6363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6B7E72FC" w14:textId="4D719D7C" w:rsidR="00D31B9E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0528" behindDoc="1" locked="0" layoutInCell="1" allowOverlap="1" wp14:anchorId="04D82A3E" wp14:editId="004CEAFC">
            <wp:simplePos x="0" y="0"/>
            <wp:positionH relativeFrom="margin">
              <wp:posOffset>390195</wp:posOffset>
            </wp:positionH>
            <wp:positionV relativeFrom="paragraph">
              <wp:posOffset>93015</wp:posOffset>
            </wp:positionV>
            <wp:extent cx="4690361" cy="2421331"/>
            <wp:effectExtent l="0" t="0" r="0" b="0"/>
            <wp:wrapThrough wrapText="bothSides">
              <wp:wrapPolygon edited="0">
                <wp:start x="0" y="0"/>
                <wp:lineTo x="0" y="21413"/>
                <wp:lineTo x="21495" y="21413"/>
                <wp:lineTo x="21495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361" cy="242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E110D" w14:textId="6264BB48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4FB101F4" w14:textId="22979CB9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54A4CC93" w14:textId="789B3F98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5149028F" w14:textId="748379ED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5E75E619" w14:textId="21DF68D7" w:rsidR="00D31B9E" w:rsidRDefault="00D31B9E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12C5C8CA" w14:textId="01271AB4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54381F51" w14:textId="0816528C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5B696959" w14:textId="75FB66C7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48A2CC44" w14:textId="28831CCE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48F4C4FB" w14:textId="7135A939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32A9D9F5" w14:textId="391B555C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68A67D97" w14:textId="562CFB85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16BA0C37" w14:textId="7A7346DC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33725E8F" w14:textId="45A25882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482AB05" w14:textId="32115B15" w:rsidR="00F11675" w:rsidRDefault="00F11675">
      <w:p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Tens les imatges necessàries al </w:t>
      </w:r>
      <w:proofErr w:type="spellStart"/>
      <w:r>
        <w:rPr>
          <w:rFonts w:ascii="Arial" w:hAnsi="Arial" w:cs="Arial"/>
          <w:sz w:val="24"/>
          <w:szCs w:val="24"/>
        </w:rPr>
        <w:t>Moodle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F9A04DD" w14:textId="4BD27942" w:rsidR="008327AB" w:rsidRPr="008327AB" w:rsidRDefault="008327AB">
      <w:pPr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Teniu un enllaç on hi ha l’exemple proposat per si us pot servir d’ajuda. </w:t>
      </w:r>
      <w:hyperlink r:id="rId16" w:history="1">
        <w:r w:rsidRPr="008327AB">
          <w:rPr>
            <w:rStyle w:val="Hipervnculo"/>
            <w:rFonts w:ascii="Arial" w:hAnsi="Arial" w:cs="Arial"/>
            <w:sz w:val="24"/>
            <w:szCs w:val="24"/>
          </w:rPr>
          <w:t>Enllaç.</w:t>
        </w:r>
      </w:hyperlink>
    </w:p>
    <w:p w14:paraId="64F436F6" w14:textId="014758D7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375D9EC1" w14:textId="1DA0201E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22FCD5C0" w14:textId="58A0D8BA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2DA73755" w14:textId="0302709B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0FA68AAE" w14:textId="0322FAAD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6FF77192" w14:textId="02CCED20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0AB18B37" w14:textId="5836855D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3EA71D16" w14:textId="2C13BD85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0C5A59B5" w14:textId="013025B0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2F227581" w14:textId="5802A1EA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780A815B" w14:textId="4611856E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2938B317" w14:textId="7F3B42EE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1F83B2E7" w14:textId="1A7306EF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49DDCF72" w14:textId="5D6C3356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1AFA4BCD" w14:textId="0F3ABDFC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5B971D19" w14:textId="4F443CE5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07E0FDDA" w14:textId="5D7753CF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45D70E35" w14:textId="6648D135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128EC2D0" w14:textId="09D44FE7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3109F615" w14:textId="66326110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35C2900F" w14:textId="041D62D9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7665D8AC" w14:textId="3C364761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095D28B0" w14:textId="55EE903F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3C20B673" w14:textId="4E043364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12346676" w14:textId="7F4B7C41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0DEABD15" w14:textId="01647EA9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075BDD6F" w14:textId="6A4A9C1A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4B53804D" w14:textId="5D6DECE0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5D254496" w14:textId="79C507F4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16CF1733" w14:textId="21B9C73C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6F1D1C1D" w14:textId="4ACC8423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22F61972" w14:textId="563ADF03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2B8A6390" w14:textId="771A4D3F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47126418" w14:textId="2796D073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5FC79C8C" w14:textId="07CD9FB9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71702BE0" w14:textId="77777777" w:rsidR="008327AB" w:rsidRDefault="008327AB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6C092BCA" w14:textId="77777777" w:rsidR="00E02711" w:rsidRPr="00487DE4" w:rsidRDefault="00E02711" w:rsidP="00E02711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  <w:r w:rsidRPr="00487DE4">
        <w:rPr>
          <w:rFonts w:ascii="Arial" w:hAnsi="Arial" w:cs="Arial"/>
          <w:sz w:val="32"/>
          <w:szCs w:val="32"/>
        </w:rPr>
        <w:t>AVALUACIÓ</w:t>
      </w:r>
    </w:p>
    <w:p w14:paraId="36E1D500" w14:textId="77777777" w:rsidR="00E02711" w:rsidRPr="00487DE4" w:rsidRDefault="00E02711" w:rsidP="00E02711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87DE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Cada exercici et mostra la seva valoració màxima en fonts blau.</w:t>
      </w:r>
    </w:p>
    <w:p w14:paraId="10B53B24" w14:textId="77777777" w:rsidR="00E02711" w:rsidRPr="005D58B1" w:rsidRDefault="00E02711" w:rsidP="00E02711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D58B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 sumarà fins </w:t>
      </w:r>
      <w:r w:rsidRPr="005D58B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a un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mig</w:t>
      </w:r>
      <w:r w:rsidRPr="005D58B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depenent de l'actitud a classe, la presentació i la manca de faltes en l'exercici. Es valora sobre un total de 10 punts. L'aprovat es donarà a partir de 5 aquest inclòs.</w:t>
      </w:r>
    </w:p>
    <w:p w14:paraId="13AA9B43" w14:textId="77777777" w:rsidR="008E31F5" w:rsidRPr="005D58B1" w:rsidRDefault="008E31F5" w:rsidP="00E02711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sectPr w:rsidR="008E31F5" w:rsidRPr="005D58B1" w:rsidSect="009F7189">
      <w:headerReference w:type="default" r:id="rId1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8C20C" w14:textId="77777777" w:rsidR="00DE0BB0" w:rsidRDefault="00DE0BB0">
      <w:pPr>
        <w:spacing w:after="0" w:line="240" w:lineRule="auto"/>
      </w:pPr>
      <w:r>
        <w:separator/>
      </w:r>
    </w:p>
  </w:endnote>
  <w:endnote w:type="continuationSeparator" w:id="0">
    <w:p w14:paraId="397DCA9E" w14:textId="77777777" w:rsidR="00DE0BB0" w:rsidRDefault="00DE0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roid Sans Fallback">
    <w:altName w:val="MS Mincho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Tinos">
    <w:altName w:val="MS PMincho"/>
    <w:charset w:val="00"/>
    <w:family w:val="roman"/>
    <w:pitch w:val="variable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LiberationSans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C9ED0" w14:textId="77777777" w:rsidR="00DE0BB0" w:rsidRDefault="00DE0BB0">
      <w:pPr>
        <w:spacing w:after="0" w:line="240" w:lineRule="auto"/>
      </w:pPr>
      <w:r>
        <w:separator/>
      </w:r>
    </w:p>
  </w:footnote>
  <w:footnote w:type="continuationSeparator" w:id="0">
    <w:p w14:paraId="060D9109" w14:textId="77777777" w:rsidR="00DE0BB0" w:rsidRDefault="00DE0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624E7" w14:textId="77777777" w:rsidR="00B844BB" w:rsidRDefault="00CB1F5F">
    <w:pPr>
      <w:pStyle w:val="NormalWeb"/>
      <w:spacing w:before="0"/>
      <w:rPr>
        <w:rFonts w:ascii="Arial" w:hAnsi="Arial" w:cs="Arial"/>
        <w:b/>
        <w:bCs/>
        <w:sz w:val="27"/>
        <w:szCs w:val="27"/>
      </w:rPr>
    </w:pPr>
    <w:r>
      <w:rPr>
        <w:noProof/>
        <w:lang w:eastAsia="ca-ES"/>
      </w:rPr>
      <w:drawing>
        <wp:anchor distT="0" distB="0" distL="114300" distR="114300" simplePos="0" relativeHeight="251659264" behindDoc="0" locked="0" layoutInCell="1" allowOverlap="1" wp14:anchorId="04F58870" wp14:editId="5A7FF0E6">
          <wp:simplePos x="0" y="0"/>
          <wp:positionH relativeFrom="column">
            <wp:posOffset>3813810</wp:posOffset>
          </wp:positionH>
          <wp:positionV relativeFrom="paragraph">
            <wp:posOffset>-54610</wp:posOffset>
          </wp:positionV>
          <wp:extent cx="1794510" cy="894080"/>
          <wp:effectExtent l="0" t="0" r="0" b="0"/>
          <wp:wrapSquare wrapText="bothSides"/>
          <wp:docPr id="13" name="Imagen 13" descr="Descripción: logo-cic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ción: logo-cic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51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43D4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9499AF1" wp14:editId="17CA0544">
              <wp:simplePos x="0" y="0"/>
              <wp:positionH relativeFrom="column">
                <wp:posOffset>-80010</wp:posOffset>
              </wp:positionH>
              <wp:positionV relativeFrom="paragraph">
                <wp:posOffset>-78105</wp:posOffset>
              </wp:positionV>
              <wp:extent cx="5819775" cy="1295400"/>
              <wp:effectExtent l="5715" t="7620" r="13335" b="11430"/>
              <wp:wrapNone/>
              <wp:docPr id="1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775" cy="1295400"/>
                      </a:xfrm>
                      <a:prstGeom prst="rect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3A4775" id="Rectangle 1" o:spid="_x0000_s1026" style="position:absolute;margin-left:-6.3pt;margin-top:-6.15pt;width:458.25pt;height:102pt;z-index:-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" filled="f" strokeweight=".26mm">
              <v:stroke endcap="square"/>
            </v:rect>
          </w:pict>
        </mc:Fallback>
      </mc:AlternateContent>
    </w:r>
    <w:r w:rsidR="001917F3" w:rsidRPr="001917F3">
      <w:rPr>
        <w:rFonts w:ascii="Arial" w:hAnsi="Arial" w:cs="Arial"/>
        <w:b/>
        <w:bCs/>
        <w:noProof/>
        <w:sz w:val="27"/>
        <w:szCs w:val="27"/>
        <w:lang w:eastAsia="ca-ES"/>
      </w:rPr>
      <w:drawing>
        <wp:inline distT="0" distB="0" distL="0" distR="0" wp14:anchorId="3C38C2F7" wp14:editId="689C5F96">
          <wp:extent cx="1958340" cy="330713"/>
          <wp:effectExtent l="0" t="0" r="3810" b="0"/>
          <wp:docPr id="4" name="Imagen 4" descr="Z:\Nou logo\DE_2l_verme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Nou logo\DE_2l_vermel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4005" cy="343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A255A8" w14:textId="77777777" w:rsidR="00B844BB" w:rsidRDefault="00B844BB">
    <w:pPr>
      <w:pStyle w:val="NormalWeb"/>
      <w:spacing w:before="0" w:after="0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27"/>
        <w:szCs w:val="27"/>
      </w:rPr>
      <w:t xml:space="preserve">INSTITUT SA PALOMERA </w:t>
    </w:r>
  </w:p>
  <w:p w14:paraId="37BD0086" w14:textId="77777777" w:rsidR="00B844BB" w:rsidRDefault="00B844BB">
    <w:pPr>
      <w:pStyle w:val="NormalWeb"/>
      <w:spacing w:before="0" w:after="0"/>
    </w:pPr>
    <w:r>
      <w:rPr>
        <w:rFonts w:ascii="Arial" w:hAnsi="Arial" w:cs="Arial"/>
        <w:sz w:val="18"/>
        <w:szCs w:val="18"/>
      </w:rPr>
      <w:t xml:space="preserve">C/Vilar Petit 24 Blanes-Girona Tel 972350909 Fax 972352440 </w:t>
    </w:r>
  </w:p>
  <w:p w14:paraId="68C9DD22" w14:textId="77777777" w:rsidR="00B844BB" w:rsidRDefault="002943D4">
    <w:pPr>
      <w:pStyle w:val="NormalWeb"/>
      <w:spacing w:before="0" w:after="0"/>
      <w:rPr>
        <w:rFonts w:ascii="Arial" w:hAnsi="Arial" w:cs="Arial"/>
        <w:sz w:val="18"/>
        <w:szCs w:val="18"/>
        <w:lang w:eastAsia="ca-ES"/>
      </w:rPr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20BDFDF" wp14:editId="2C985ACF">
              <wp:simplePos x="0" y="0"/>
              <wp:positionH relativeFrom="column">
                <wp:posOffset>-80010</wp:posOffset>
              </wp:positionH>
              <wp:positionV relativeFrom="paragraph">
                <wp:posOffset>63500</wp:posOffset>
              </wp:positionV>
              <wp:extent cx="5820410" cy="1270"/>
              <wp:effectExtent l="5715" t="6350" r="12700" b="11430"/>
              <wp:wrapNone/>
              <wp:docPr id="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0410" cy="1270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50E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6.3pt;margin-top:5pt;width:458.3pt;height:.1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" strokeweight=".26mm">
              <v:stroke joinstyle="miter" endcap="square"/>
            </v:shape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BE08725" wp14:editId="1FAD8F61">
              <wp:simplePos x="0" y="0"/>
              <wp:positionH relativeFrom="column">
                <wp:posOffset>3606165</wp:posOffset>
              </wp:positionH>
              <wp:positionV relativeFrom="paragraph">
                <wp:posOffset>63500</wp:posOffset>
              </wp:positionV>
              <wp:extent cx="1270" cy="448310"/>
              <wp:effectExtent l="5715" t="6350" r="12065" b="12065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448310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51893" id="AutoShape 3" o:spid="_x0000_s1026" type="#_x0000_t32" style="position:absolute;margin-left:283.95pt;margin-top:5pt;width:.1pt;height:35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" strokeweight=".26mm">
              <v:stroke joinstyle="miter" endcap="square"/>
            </v:shape>
          </w:pict>
        </mc:Fallback>
      </mc:AlternateContent>
    </w:r>
  </w:p>
  <w:tbl>
    <w:tblPr>
      <w:tblW w:w="11732" w:type="dxa"/>
      <w:tblLayout w:type="fixed"/>
      <w:tblLook w:val="0000" w:firstRow="0" w:lastRow="0" w:firstColumn="0" w:lastColumn="0" w:noHBand="0" w:noVBand="0"/>
    </w:tblPr>
    <w:tblGrid>
      <w:gridCol w:w="5778"/>
      <w:gridCol w:w="2977"/>
      <w:gridCol w:w="2977"/>
    </w:tblGrid>
    <w:tr w:rsidR="00B844BB" w14:paraId="75845EAB" w14:textId="77777777" w:rsidTr="008E31F5">
      <w:tc>
        <w:tcPr>
          <w:tcW w:w="5778" w:type="dxa"/>
          <w:shd w:val="clear" w:color="auto" w:fill="auto"/>
        </w:tcPr>
        <w:p w14:paraId="233553FE" w14:textId="77777777" w:rsidR="00B844BB" w:rsidRPr="005360F4" w:rsidRDefault="00B844BB" w:rsidP="00BE3146">
          <w:pPr>
            <w:pStyle w:val="NormalWeb"/>
            <w:spacing w:before="0" w:after="0"/>
            <w:rPr>
              <w:rFonts w:ascii="Arial" w:hAnsi="Arial" w:cs="Arial"/>
              <w:sz w:val="20"/>
              <w:szCs w:val="20"/>
            </w:rPr>
          </w:pPr>
          <w:r w:rsidRPr="005360F4">
            <w:rPr>
              <w:rFonts w:ascii="Arial" w:hAnsi="Arial" w:cs="Arial"/>
              <w:sz w:val="20"/>
              <w:szCs w:val="20"/>
            </w:rPr>
            <w:t>M0</w:t>
          </w:r>
          <w:r w:rsidR="00BE3146">
            <w:rPr>
              <w:rFonts w:ascii="Arial" w:hAnsi="Arial" w:cs="Arial"/>
              <w:sz w:val="20"/>
              <w:szCs w:val="20"/>
            </w:rPr>
            <w:t>8</w:t>
          </w:r>
          <w:r w:rsidRPr="005360F4">
            <w:rPr>
              <w:rFonts w:ascii="Arial" w:hAnsi="Arial" w:cs="Arial"/>
              <w:sz w:val="20"/>
              <w:szCs w:val="20"/>
            </w:rPr>
            <w:t>.</w:t>
          </w:r>
          <w:r w:rsidR="00BE3146">
            <w:rPr>
              <w:rFonts w:ascii="Arial" w:hAnsi="Arial" w:cs="Arial"/>
              <w:sz w:val="20"/>
              <w:szCs w:val="20"/>
            </w:rPr>
            <w:t>Aplicacions Web</w:t>
          </w:r>
        </w:p>
      </w:tc>
      <w:tc>
        <w:tcPr>
          <w:tcW w:w="2977" w:type="dxa"/>
        </w:tcPr>
        <w:p w14:paraId="4FE40DAA" w14:textId="77777777" w:rsidR="00B844BB" w:rsidRDefault="00F03D79" w:rsidP="00BE3146">
          <w:pPr>
            <w:pStyle w:val="NormalWeb"/>
            <w:spacing w:before="0" w:after="0"/>
            <w:ind w:left="-108"/>
            <w:jc w:val="right"/>
          </w:pPr>
          <w:r>
            <w:rPr>
              <w:rFonts w:ascii="Arial" w:hAnsi="Arial" w:cs="Arial"/>
              <w:sz w:val="20"/>
              <w:szCs w:val="20"/>
            </w:rPr>
            <w:t>Documents HTML</w:t>
          </w:r>
        </w:p>
      </w:tc>
      <w:tc>
        <w:tcPr>
          <w:tcW w:w="2977" w:type="dxa"/>
          <w:shd w:val="clear" w:color="auto" w:fill="auto"/>
        </w:tcPr>
        <w:p w14:paraId="7AED1D27" w14:textId="77777777" w:rsidR="00B844BB" w:rsidRDefault="00B844BB" w:rsidP="001E7893">
          <w:pPr>
            <w:pStyle w:val="NormalWeb"/>
            <w:spacing w:before="0" w:after="0"/>
            <w:ind w:left="-108"/>
            <w:jc w:val="right"/>
          </w:pPr>
          <w:r>
            <w:rPr>
              <w:rFonts w:ascii="Arial" w:hAnsi="Arial" w:cs="Arial"/>
              <w:sz w:val="20"/>
              <w:szCs w:val="20"/>
            </w:rPr>
            <w:t>2.Serveis Web</w:t>
          </w:r>
        </w:p>
      </w:tc>
    </w:tr>
    <w:tr w:rsidR="00B844BB" w14:paraId="1AEC56F0" w14:textId="77777777" w:rsidTr="008E31F5">
      <w:trPr>
        <w:trHeight w:val="447"/>
      </w:trPr>
      <w:tc>
        <w:tcPr>
          <w:tcW w:w="5778" w:type="dxa"/>
          <w:shd w:val="clear" w:color="auto" w:fill="auto"/>
        </w:tcPr>
        <w:p w14:paraId="7230CFE9" w14:textId="77777777" w:rsidR="00B844BB" w:rsidRPr="005360F4" w:rsidRDefault="00B844BB" w:rsidP="00F03D79">
          <w:pPr>
            <w:pStyle w:val="NormalWeb"/>
            <w:spacing w:before="0"/>
            <w:rPr>
              <w:rFonts w:ascii="Arial" w:hAnsi="Arial" w:cs="Arial"/>
              <w:sz w:val="20"/>
              <w:szCs w:val="20"/>
            </w:rPr>
          </w:pPr>
          <w:r w:rsidRPr="005360F4">
            <w:rPr>
              <w:rFonts w:ascii="Arial" w:hAnsi="Arial" w:cs="Arial"/>
              <w:color w:val="000000"/>
              <w:sz w:val="16"/>
              <w:szCs w:val="16"/>
            </w:rPr>
            <w:t>UF</w:t>
          </w:r>
          <w:r w:rsidR="00BE3146">
            <w:rPr>
              <w:rFonts w:ascii="Arial" w:hAnsi="Arial" w:cs="Arial"/>
              <w:color w:val="000000"/>
              <w:sz w:val="16"/>
              <w:szCs w:val="16"/>
            </w:rPr>
            <w:t>1</w:t>
          </w:r>
          <w:r w:rsidRPr="005360F4">
            <w:rPr>
              <w:rFonts w:ascii="Arial" w:hAnsi="Arial" w:cs="Arial"/>
              <w:color w:val="000000"/>
              <w:sz w:val="16"/>
              <w:szCs w:val="16"/>
            </w:rPr>
            <w:t xml:space="preserve">. </w:t>
          </w:r>
          <w:r w:rsidR="00F03D79">
            <w:rPr>
              <w:rFonts w:ascii="Arial" w:hAnsi="Arial" w:cs="Arial"/>
              <w:color w:val="000000"/>
              <w:sz w:val="16"/>
              <w:szCs w:val="16"/>
            </w:rPr>
            <w:t>Fonaments HTML i fulls d’estils</w:t>
          </w:r>
        </w:p>
      </w:tc>
      <w:tc>
        <w:tcPr>
          <w:tcW w:w="2977" w:type="dxa"/>
        </w:tcPr>
        <w:p w14:paraId="55A51F58" w14:textId="77777777" w:rsidR="00B844BB" w:rsidRDefault="00B844BB" w:rsidP="00F1320D">
          <w:pPr>
            <w:pStyle w:val="NormalWeb"/>
            <w:spacing w:before="0" w:after="0"/>
            <w:jc w:val="right"/>
          </w:pPr>
          <w:r>
            <w:rPr>
              <w:rFonts w:ascii="Arial" w:hAnsi="Arial" w:cs="Arial"/>
              <w:sz w:val="20"/>
              <w:szCs w:val="20"/>
            </w:rPr>
            <w:t>A</w:t>
          </w:r>
          <w:r w:rsidR="00BE3146"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t>-Pp</w:t>
          </w:r>
          <w:r w:rsidR="00BE3146"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t>.</w:t>
          </w:r>
          <w:r w:rsidR="00F1320D">
            <w:rPr>
              <w:rFonts w:ascii="Arial" w:hAnsi="Arial" w:cs="Arial"/>
              <w:sz w:val="20"/>
              <w:szCs w:val="20"/>
            </w:rPr>
            <w:t>4</w:t>
          </w:r>
        </w:p>
      </w:tc>
      <w:tc>
        <w:tcPr>
          <w:tcW w:w="2977" w:type="dxa"/>
          <w:shd w:val="clear" w:color="auto" w:fill="auto"/>
        </w:tcPr>
        <w:p w14:paraId="3AB05CFE" w14:textId="77777777" w:rsidR="00B844BB" w:rsidRDefault="00B844BB" w:rsidP="004B0F70">
          <w:pPr>
            <w:pStyle w:val="NormalWeb"/>
            <w:spacing w:before="0" w:after="0"/>
            <w:jc w:val="right"/>
          </w:pPr>
          <w:r>
            <w:rPr>
              <w:rFonts w:ascii="Arial" w:hAnsi="Arial" w:cs="Arial"/>
              <w:sz w:val="20"/>
              <w:szCs w:val="20"/>
            </w:rPr>
            <w:t>A3-Pp3.2</w:t>
          </w:r>
        </w:p>
      </w:tc>
    </w:tr>
  </w:tbl>
  <w:p w14:paraId="77D006C8" w14:textId="77777777" w:rsidR="00B844BB" w:rsidRDefault="00B844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/>
        <w:color w:val="000000"/>
        <w:sz w:val="24"/>
        <w:szCs w:val="24"/>
        <w:lang w:eastAsia="es-ES"/>
      </w:rPr>
    </w:lvl>
  </w:abstractNum>
  <w:abstractNum w:abstractNumId="3" w15:restartNumberingAfterBreak="0">
    <w:nsid w:val="00000004"/>
    <w:multiLevelType w:val="singleLevel"/>
    <w:tmpl w:val="00000004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  <w:lang w:eastAsia="es-ES"/>
      </w:rPr>
    </w:lvl>
  </w:abstractNum>
  <w:abstractNum w:abstractNumId="4" w15:restartNumberingAfterBreak="0">
    <w:nsid w:val="00000005"/>
    <w:multiLevelType w:val="singleLevel"/>
    <w:tmpl w:val="00000005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/>
        <w:color w:val="000000"/>
        <w:lang w:eastAsia="es-ES"/>
      </w:rPr>
    </w:lvl>
  </w:abstractNum>
  <w:abstractNum w:abstractNumId="5" w15:restartNumberingAfterBreak="0">
    <w:nsid w:val="00000006"/>
    <w:multiLevelType w:val="multilevel"/>
    <w:tmpl w:val="00000006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0"/>
        <w:szCs w:val="24"/>
        <w:lang w:eastAsia="es-E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8" w15:restartNumberingAfterBreak="0">
    <w:nsid w:val="19BA34F5"/>
    <w:multiLevelType w:val="hybridMultilevel"/>
    <w:tmpl w:val="50960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34113"/>
    <w:multiLevelType w:val="hybridMultilevel"/>
    <w:tmpl w:val="88A47BC2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5771762"/>
    <w:multiLevelType w:val="hybridMultilevel"/>
    <w:tmpl w:val="8FDC56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53A10"/>
    <w:multiLevelType w:val="hybridMultilevel"/>
    <w:tmpl w:val="8FDC56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C03D8"/>
    <w:multiLevelType w:val="hybridMultilevel"/>
    <w:tmpl w:val="2B68A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24378"/>
    <w:multiLevelType w:val="hybridMultilevel"/>
    <w:tmpl w:val="3010384A"/>
    <w:lvl w:ilvl="0" w:tplc="0C0A0005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2"/>
  </w:num>
  <w:num w:numId="5">
    <w:abstractNumId w:val="8"/>
  </w:num>
  <w:num w:numId="6">
    <w:abstractNumId w:val="13"/>
  </w:num>
  <w:num w:numId="7">
    <w:abstractNumId w:val="11"/>
  </w:num>
  <w:num w:numId="8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26"/>
    <w:rsid w:val="00013402"/>
    <w:rsid w:val="000302F1"/>
    <w:rsid w:val="00030EAD"/>
    <w:rsid w:val="00031B4A"/>
    <w:rsid w:val="00054FB4"/>
    <w:rsid w:val="000745D5"/>
    <w:rsid w:val="00082F50"/>
    <w:rsid w:val="000A3AF5"/>
    <w:rsid w:val="000B6545"/>
    <w:rsid w:val="000E30D6"/>
    <w:rsid w:val="000F7F51"/>
    <w:rsid w:val="001020E7"/>
    <w:rsid w:val="00114FAA"/>
    <w:rsid w:val="00122FCD"/>
    <w:rsid w:val="00135367"/>
    <w:rsid w:val="001420A6"/>
    <w:rsid w:val="00152356"/>
    <w:rsid w:val="00161575"/>
    <w:rsid w:val="001705F9"/>
    <w:rsid w:val="001826AF"/>
    <w:rsid w:val="001917F3"/>
    <w:rsid w:val="00196595"/>
    <w:rsid w:val="001A4ACF"/>
    <w:rsid w:val="001B6252"/>
    <w:rsid w:val="001C3BAA"/>
    <w:rsid w:val="001E1ABE"/>
    <w:rsid w:val="001E5208"/>
    <w:rsid w:val="001E7893"/>
    <w:rsid w:val="001F6485"/>
    <w:rsid w:val="00226C8B"/>
    <w:rsid w:val="002302F6"/>
    <w:rsid w:val="00236F7C"/>
    <w:rsid w:val="0027147E"/>
    <w:rsid w:val="0027170C"/>
    <w:rsid w:val="00291D17"/>
    <w:rsid w:val="002943D4"/>
    <w:rsid w:val="002A3587"/>
    <w:rsid w:val="002A658A"/>
    <w:rsid w:val="002D0A75"/>
    <w:rsid w:val="002D3B0C"/>
    <w:rsid w:val="002D40B3"/>
    <w:rsid w:val="002D4AED"/>
    <w:rsid w:val="002F49B0"/>
    <w:rsid w:val="00306C57"/>
    <w:rsid w:val="00322B5C"/>
    <w:rsid w:val="00334E77"/>
    <w:rsid w:val="0036408B"/>
    <w:rsid w:val="0039379A"/>
    <w:rsid w:val="003B308D"/>
    <w:rsid w:val="003B5700"/>
    <w:rsid w:val="003D1465"/>
    <w:rsid w:val="003D4D27"/>
    <w:rsid w:val="00407215"/>
    <w:rsid w:val="0043613E"/>
    <w:rsid w:val="00445BFA"/>
    <w:rsid w:val="00452F29"/>
    <w:rsid w:val="0048665E"/>
    <w:rsid w:val="004957A1"/>
    <w:rsid w:val="004A2235"/>
    <w:rsid w:val="004B0F70"/>
    <w:rsid w:val="004B1368"/>
    <w:rsid w:val="004B73E8"/>
    <w:rsid w:val="004D7B96"/>
    <w:rsid w:val="004F31DF"/>
    <w:rsid w:val="004F46E9"/>
    <w:rsid w:val="00501CD6"/>
    <w:rsid w:val="00520326"/>
    <w:rsid w:val="005360F4"/>
    <w:rsid w:val="005362BA"/>
    <w:rsid w:val="005679AC"/>
    <w:rsid w:val="0058171B"/>
    <w:rsid w:val="00592670"/>
    <w:rsid w:val="005A4CA9"/>
    <w:rsid w:val="005C1903"/>
    <w:rsid w:val="005D0EF2"/>
    <w:rsid w:val="005D4025"/>
    <w:rsid w:val="005D5650"/>
    <w:rsid w:val="005D58B1"/>
    <w:rsid w:val="005F057E"/>
    <w:rsid w:val="005F35CC"/>
    <w:rsid w:val="00606B01"/>
    <w:rsid w:val="00606DCA"/>
    <w:rsid w:val="006109A6"/>
    <w:rsid w:val="00637BE6"/>
    <w:rsid w:val="0064388E"/>
    <w:rsid w:val="0065271C"/>
    <w:rsid w:val="00682337"/>
    <w:rsid w:val="00691647"/>
    <w:rsid w:val="0069204F"/>
    <w:rsid w:val="006A0328"/>
    <w:rsid w:val="006A2222"/>
    <w:rsid w:val="006A6280"/>
    <w:rsid w:val="006C7A41"/>
    <w:rsid w:val="006D17EF"/>
    <w:rsid w:val="006D2F5E"/>
    <w:rsid w:val="006D7FCA"/>
    <w:rsid w:val="006E251B"/>
    <w:rsid w:val="006F304C"/>
    <w:rsid w:val="00704DB1"/>
    <w:rsid w:val="00706036"/>
    <w:rsid w:val="007176FC"/>
    <w:rsid w:val="007220CF"/>
    <w:rsid w:val="007526F0"/>
    <w:rsid w:val="007D1B04"/>
    <w:rsid w:val="007D76F3"/>
    <w:rsid w:val="007E436D"/>
    <w:rsid w:val="007F4535"/>
    <w:rsid w:val="007F6559"/>
    <w:rsid w:val="007F7789"/>
    <w:rsid w:val="00816C94"/>
    <w:rsid w:val="008327AB"/>
    <w:rsid w:val="00832B82"/>
    <w:rsid w:val="00837A46"/>
    <w:rsid w:val="00843E7A"/>
    <w:rsid w:val="00852943"/>
    <w:rsid w:val="008714BB"/>
    <w:rsid w:val="00886B7F"/>
    <w:rsid w:val="00893C3F"/>
    <w:rsid w:val="008A1833"/>
    <w:rsid w:val="008A5D68"/>
    <w:rsid w:val="008A6463"/>
    <w:rsid w:val="008B0A24"/>
    <w:rsid w:val="008C6380"/>
    <w:rsid w:val="008D372A"/>
    <w:rsid w:val="008D3994"/>
    <w:rsid w:val="008E31F5"/>
    <w:rsid w:val="00905091"/>
    <w:rsid w:val="00916AA6"/>
    <w:rsid w:val="00925897"/>
    <w:rsid w:val="0092701B"/>
    <w:rsid w:val="00936729"/>
    <w:rsid w:val="00981C44"/>
    <w:rsid w:val="0098792C"/>
    <w:rsid w:val="009B3F44"/>
    <w:rsid w:val="009D0A7A"/>
    <w:rsid w:val="009D2289"/>
    <w:rsid w:val="009E532E"/>
    <w:rsid w:val="009F585F"/>
    <w:rsid w:val="009F7189"/>
    <w:rsid w:val="00A01F00"/>
    <w:rsid w:val="00A2625C"/>
    <w:rsid w:val="00A41828"/>
    <w:rsid w:val="00A47BE9"/>
    <w:rsid w:val="00A52A75"/>
    <w:rsid w:val="00A538D1"/>
    <w:rsid w:val="00A84C9D"/>
    <w:rsid w:val="00A851F1"/>
    <w:rsid w:val="00A918CA"/>
    <w:rsid w:val="00A91D3A"/>
    <w:rsid w:val="00A94663"/>
    <w:rsid w:val="00AC7713"/>
    <w:rsid w:val="00AD09C7"/>
    <w:rsid w:val="00AD1805"/>
    <w:rsid w:val="00B04916"/>
    <w:rsid w:val="00B15D2D"/>
    <w:rsid w:val="00B20A05"/>
    <w:rsid w:val="00B25B51"/>
    <w:rsid w:val="00B342C1"/>
    <w:rsid w:val="00B37028"/>
    <w:rsid w:val="00B41EC8"/>
    <w:rsid w:val="00B54C59"/>
    <w:rsid w:val="00B64621"/>
    <w:rsid w:val="00B70AFA"/>
    <w:rsid w:val="00B844BB"/>
    <w:rsid w:val="00BC0970"/>
    <w:rsid w:val="00BC5DEB"/>
    <w:rsid w:val="00BE2A5C"/>
    <w:rsid w:val="00BE3146"/>
    <w:rsid w:val="00C02342"/>
    <w:rsid w:val="00C400D5"/>
    <w:rsid w:val="00C41D4D"/>
    <w:rsid w:val="00C6564F"/>
    <w:rsid w:val="00C94B02"/>
    <w:rsid w:val="00C96787"/>
    <w:rsid w:val="00CA5580"/>
    <w:rsid w:val="00CB1F5F"/>
    <w:rsid w:val="00CB3169"/>
    <w:rsid w:val="00CB45A7"/>
    <w:rsid w:val="00CC3CCA"/>
    <w:rsid w:val="00CD4961"/>
    <w:rsid w:val="00CE0845"/>
    <w:rsid w:val="00CE12A5"/>
    <w:rsid w:val="00CE1F9E"/>
    <w:rsid w:val="00D05B01"/>
    <w:rsid w:val="00D060AA"/>
    <w:rsid w:val="00D10401"/>
    <w:rsid w:val="00D25EF8"/>
    <w:rsid w:val="00D31B9E"/>
    <w:rsid w:val="00D32625"/>
    <w:rsid w:val="00D37B58"/>
    <w:rsid w:val="00D45B9B"/>
    <w:rsid w:val="00D72C7E"/>
    <w:rsid w:val="00D9285F"/>
    <w:rsid w:val="00DA2F7B"/>
    <w:rsid w:val="00DD356C"/>
    <w:rsid w:val="00DD378E"/>
    <w:rsid w:val="00DE0BB0"/>
    <w:rsid w:val="00DE0D24"/>
    <w:rsid w:val="00DF0CDC"/>
    <w:rsid w:val="00E02711"/>
    <w:rsid w:val="00E26DD3"/>
    <w:rsid w:val="00E414F6"/>
    <w:rsid w:val="00E4453D"/>
    <w:rsid w:val="00E548C6"/>
    <w:rsid w:val="00E65B37"/>
    <w:rsid w:val="00E763D7"/>
    <w:rsid w:val="00ED053A"/>
    <w:rsid w:val="00EE0A55"/>
    <w:rsid w:val="00F033F8"/>
    <w:rsid w:val="00F03B2E"/>
    <w:rsid w:val="00F03D79"/>
    <w:rsid w:val="00F100C6"/>
    <w:rsid w:val="00F11675"/>
    <w:rsid w:val="00F1320D"/>
    <w:rsid w:val="00F14A18"/>
    <w:rsid w:val="00F261A8"/>
    <w:rsid w:val="00F45CA9"/>
    <w:rsid w:val="00F46633"/>
    <w:rsid w:val="00F50FA2"/>
    <w:rsid w:val="00F61550"/>
    <w:rsid w:val="00F6620D"/>
    <w:rsid w:val="00F849BF"/>
    <w:rsid w:val="00FE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2CA45C6"/>
  <w15:docId w15:val="{3BF651AF-9BB3-4B01-BB0F-FF0E15F8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189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Textoindependiente"/>
    <w:qFormat/>
    <w:rsid w:val="009F7189"/>
    <w:pPr>
      <w:numPr>
        <w:numId w:val="1"/>
      </w:numPr>
      <w:spacing w:before="280" w:after="119" w:line="240" w:lineRule="auto"/>
      <w:outlineLvl w:val="0"/>
    </w:pPr>
    <w:rPr>
      <w:rFonts w:ascii="Times New Roman" w:eastAsia="Times New Roman" w:hAnsi="Times New Roman"/>
      <w:b/>
      <w:bCs/>
      <w:kern w:val="1"/>
      <w:sz w:val="48"/>
      <w:szCs w:val="48"/>
    </w:rPr>
  </w:style>
  <w:style w:type="paragraph" w:styleId="Ttulo2">
    <w:name w:val="heading 2"/>
    <w:basedOn w:val="Normal"/>
    <w:next w:val="Normal"/>
    <w:qFormat/>
    <w:rsid w:val="009F718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3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9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9F7189"/>
    <w:rPr>
      <w:rFonts w:ascii="Symbol" w:hAnsi="Symbol" w:cs="Symbol"/>
      <w:sz w:val="20"/>
    </w:rPr>
  </w:style>
  <w:style w:type="character" w:customStyle="1" w:styleId="WW8Num1z1">
    <w:name w:val="WW8Num1z1"/>
    <w:rsid w:val="009F7189"/>
    <w:rPr>
      <w:rFonts w:ascii="Courier New" w:hAnsi="Courier New" w:cs="Courier New"/>
      <w:sz w:val="20"/>
    </w:rPr>
  </w:style>
  <w:style w:type="character" w:customStyle="1" w:styleId="WW8Num1z2">
    <w:name w:val="WW8Num1z2"/>
    <w:rsid w:val="009F7189"/>
    <w:rPr>
      <w:rFonts w:ascii="Wingdings" w:hAnsi="Wingdings" w:cs="Wingdings"/>
      <w:sz w:val="20"/>
    </w:rPr>
  </w:style>
  <w:style w:type="character" w:customStyle="1" w:styleId="WW8Num2z0">
    <w:name w:val="WW8Num2z0"/>
    <w:rsid w:val="009F7189"/>
    <w:rPr>
      <w:rFonts w:ascii="Symbol" w:hAnsi="Symbol" w:cs="Symbol"/>
      <w:sz w:val="20"/>
    </w:rPr>
  </w:style>
  <w:style w:type="character" w:customStyle="1" w:styleId="WW8Num2z1">
    <w:name w:val="WW8Num2z1"/>
    <w:rsid w:val="009F7189"/>
    <w:rPr>
      <w:rFonts w:ascii="Courier New" w:hAnsi="Courier New" w:cs="Courier New"/>
      <w:sz w:val="20"/>
    </w:rPr>
  </w:style>
  <w:style w:type="character" w:customStyle="1" w:styleId="WW8Num2z2">
    <w:name w:val="WW8Num2z2"/>
    <w:rsid w:val="009F7189"/>
    <w:rPr>
      <w:rFonts w:ascii="Wingdings" w:hAnsi="Wingdings" w:cs="Wingdings"/>
      <w:sz w:val="20"/>
    </w:rPr>
  </w:style>
  <w:style w:type="character" w:customStyle="1" w:styleId="WW8Num3z0">
    <w:name w:val="WW8Num3z0"/>
    <w:rsid w:val="009F7189"/>
    <w:rPr>
      <w:rFonts w:ascii="Symbol" w:hAnsi="Symbol" w:cs="Symbol"/>
      <w:sz w:val="20"/>
    </w:rPr>
  </w:style>
  <w:style w:type="character" w:customStyle="1" w:styleId="WW8Num3z1">
    <w:name w:val="WW8Num3z1"/>
    <w:rsid w:val="009F7189"/>
    <w:rPr>
      <w:rFonts w:ascii="Courier New" w:hAnsi="Courier New" w:cs="Courier New"/>
      <w:sz w:val="20"/>
    </w:rPr>
  </w:style>
  <w:style w:type="character" w:customStyle="1" w:styleId="WW8Num3z2">
    <w:name w:val="WW8Num3z2"/>
    <w:rsid w:val="009F7189"/>
    <w:rPr>
      <w:rFonts w:ascii="Wingdings" w:hAnsi="Wingdings" w:cs="Wingdings"/>
      <w:sz w:val="20"/>
    </w:rPr>
  </w:style>
  <w:style w:type="character" w:customStyle="1" w:styleId="WW8Num4z0">
    <w:name w:val="WW8Num4z0"/>
    <w:rsid w:val="009F7189"/>
    <w:rPr>
      <w:rFonts w:ascii="Courier New" w:hAnsi="Courier New" w:cs="Courier New"/>
    </w:rPr>
  </w:style>
  <w:style w:type="character" w:customStyle="1" w:styleId="WW8Num4z2">
    <w:name w:val="WW8Num4z2"/>
    <w:rsid w:val="009F7189"/>
    <w:rPr>
      <w:rFonts w:ascii="Wingdings" w:hAnsi="Wingdings" w:cs="Wingdings"/>
    </w:rPr>
  </w:style>
  <w:style w:type="character" w:customStyle="1" w:styleId="WW8Num4z3">
    <w:name w:val="WW8Num4z3"/>
    <w:rsid w:val="009F7189"/>
    <w:rPr>
      <w:rFonts w:ascii="Symbol" w:hAnsi="Symbol" w:cs="Symbol"/>
    </w:rPr>
  </w:style>
  <w:style w:type="character" w:customStyle="1" w:styleId="WW8Num5z0">
    <w:name w:val="WW8Num5z0"/>
    <w:rsid w:val="009F7189"/>
  </w:style>
  <w:style w:type="character" w:customStyle="1" w:styleId="WW8Num5z1">
    <w:name w:val="WW8Num5z1"/>
    <w:rsid w:val="009F7189"/>
  </w:style>
  <w:style w:type="character" w:customStyle="1" w:styleId="WW8Num5z2">
    <w:name w:val="WW8Num5z2"/>
    <w:rsid w:val="009F7189"/>
  </w:style>
  <w:style w:type="character" w:customStyle="1" w:styleId="WW8Num5z3">
    <w:name w:val="WW8Num5z3"/>
    <w:rsid w:val="009F7189"/>
  </w:style>
  <w:style w:type="character" w:customStyle="1" w:styleId="WW8Num5z4">
    <w:name w:val="WW8Num5z4"/>
    <w:rsid w:val="009F7189"/>
  </w:style>
  <w:style w:type="character" w:customStyle="1" w:styleId="WW8Num5z5">
    <w:name w:val="WW8Num5z5"/>
    <w:rsid w:val="009F7189"/>
  </w:style>
  <w:style w:type="character" w:customStyle="1" w:styleId="WW8Num5z6">
    <w:name w:val="WW8Num5z6"/>
    <w:rsid w:val="009F7189"/>
  </w:style>
  <w:style w:type="character" w:customStyle="1" w:styleId="WW8Num5z7">
    <w:name w:val="WW8Num5z7"/>
    <w:rsid w:val="009F7189"/>
  </w:style>
  <w:style w:type="character" w:customStyle="1" w:styleId="WW8Num5z8">
    <w:name w:val="WW8Num5z8"/>
    <w:rsid w:val="009F7189"/>
  </w:style>
  <w:style w:type="character" w:customStyle="1" w:styleId="WW8Num6z0">
    <w:name w:val="WW8Num6z0"/>
    <w:rsid w:val="009F7189"/>
  </w:style>
  <w:style w:type="character" w:customStyle="1" w:styleId="WW8Num6z1">
    <w:name w:val="WW8Num6z1"/>
    <w:rsid w:val="009F7189"/>
  </w:style>
  <w:style w:type="character" w:customStyle="1" w:styleId="WW8Num6z2">
    <w:name w:val="WW8Num6z2"/>
    <w:rsid w:val="009F7189"/>
  </w:style>
  <w:style w:type="character" w:customStyle="1" w:styleId="WW8Num6z3">
    <w:name w:val="WW8Num6z3"/>
    <w:rsid w:val="009F7189"/>
  </w:style>
  <w:style w:type="character" w:customStyle="1" w:styleId="WW8Num6z4">
    <w:name w:val="WW8Num6z4"/>
    <w:rsid w:val="009F7189"/>
  </w:style>
  <w:style w:type="character" w:customStyle="1" w:styleId="WW8Num6z5">
    <w:name w:val="WW8Num6z5"/>
    <w:rsid w:val="009F7189"/>
  </w:style>
  <w:style w:type="character" w:customStyle="1" w:styleId="WW8Num6z6">
    <w:name w:val="WW8Num6z6"/>
    <w:rsid w:val="009F7189"/>
  </w:style>
  <w:style w:type="character" w:customStyle="1" w:styleId="WW8Num6z7">
    <w:name w:val="WW8Num6z7"/>
    <w:rsid w:val="009F7189"/>
  </w:style>
  <w:style w:type="character" w:customStyle="1" w:styleId="WW8Num6z8">
    <w:name w:val="WW8Num6z8"/>
    <w:rsid w:val="009F7189"/>
  </w:style>
  <w:style w:type="character" w:customStyle="1" w:styleId="WW8Num7z0">
    <w:name w:val="WW8Num7z0"/>
    <w:rsid w:val="009F7189"/>
  </w:style>
  <w:style w:type="character" w:customStyle="1" w:styleId="WW8Num7z1">
    <w:name w:val="WW8Num7z1"/>
    <w:rsid w:val="009F7189"/>
  </w:style>
  <w:style w:type="character" w:customStyle="1" w:styleId="WW8Num7z2">
    <w:name w:val="WW8Num7z2"/>
    <w:rsid w:val="009F7189"/>
  </w:style>
  <w:style w:type="character" w:customStyle="1" w:styleId="WW8Num7z3">
    <w:name w:val="WW8Num7z3"/>
    <w:rsid w:val="009F7189"/>
  </w:style>
  <w:style w:type="character" w:customStyle="1" w:styleId="WW8Num7z4">
    <w:name w:val="WW8Num7z4"/>
    <w:rsid w:val="009F7189"/>
  </w:style>
  <w:style w:type="character" w:customStyle="1" w:styleId="WW8Num7z5">
    <w:name w:val="WW8Num7z5"/>
    <w:rsid w:val="009F7189"/>
  </w:style>
  <w:style w:type="character" w:customStyle="1" w:styleId="WW8Num7z6">
    <w:name w:val="WW8Num7z6"/>
    <w:rsid w:val="009F7189"/>
  </w:style>
  <w:style w:type="character" w:customStyle="1" w:styleId="WW8Num7z7">
    <w:name w:val="WW8Num7z7"/>
    <w:rsid w:val="009F7189"/>
  </w:style>
  <w:style w:type="character" w:customStyle="1" w:styleId="WW8Num7z8">
    <w:name w:val="WW8Num7z8"/>
    <w:rsid w:val="009F7189"/>
  </w:style>
  <w:style w:type="character" w:customStyle="1" w:styleId="WW8Num8z0">
    <w:name w:val="WW8Num8z0"/>
    <w:rsid w:val="009F7189"/>
    <w:rPr>
      <w:rFonts w:ascii="Symbol" w:hAnsi="Symbol" w:cs="Symbol"/>
      <w:sz w:val="20"/>
    </w:rPr>
  </w:style>
  <w:style w:type="character" w:customStyle="1" w:styleId="WW8Num8z1">
    <w:name w:val="WW8Num8z1"/>
    <w:rsid w:val="009F7189"/>
    <w:rPr>
      <w:rFonts w:ascii="Courier New" w:hAnsi="Courier New" w:cs="Courier New"/>
      <w:sz w:val="20"/>
    </w:rPr>
  </w:style>
  <w:style w:type="character" w:customStyle="1" w:styleId="WW8Num8z2">
    <w:name w:val="WW8Num8z2"/>
    <w:rsid w:val="009F7189"/>
    <w:rPr>
      <w:rFonts w:ascii="Wingdings" w:hAnsi="Wingdings" w:cs="Wingdings"/>
      <w:sz w:val="20"/>
    </w:rPr>
  </w:style>
  <w:style w:type="character" w:customStyle="1" w:styleId="WW8Num9z0">
    <w:name w:val="WW8Num9z0"/>
    <w:rsid w:val="009F7189"/>
  </w:style>
  <w:style w:type="character" w:customStyle="1" w:styleId="WW8Num9z1">
    <w:name w:val="WW8Num9z1"/>
    <w:rsid w:val="009F7189"/>
  </w:style>
  <w:style w:type="character" w:customStyle="1" w:styleId="WW8Num9z2">
    <w:name w:val="WW8Num9z2"/>
    <w:rsid w:val="009F7189"/>
  </w:style>
  <w:style w:type="character" w:customStyle="1" w:styleId="WW8Num9z3">
    <w:name w:val="WW8Num9z3"/>
    <w:rsid w:val="009F7189"/>
  </w:style>
  <w:style w:type="character" w:customStyle="1" w:styleId="WW8Num9z4">
    <w:name w:val="WW8Num9z4"/>
    <w:rsid w:val="009F7189"/>
  </w:style>
  <w:style w:type="character" w:customStyle="1" w:styleId="WW8Num9z5">
    <w:name w:val="WW8Num9z5"/>
    <w:rsid w:val="009F7189"/>
  </w:style>
  <w:style w:type="character" w:customStyle="1" w:styleId="WW8Num9z6">
    <w:name w:val="WW8Num9z6"/>
    <w:rsid w:val="009F7189"/>
  </w:style>
  <w:style w:type="character" w:customStyle="1" w:styleId="WW8Num9z7">
    <w:name w:val="WW8Num9z7"/>
    <w:rsid w:val="009F7189"/>
  </w:style>
  <w:style w:type="character" w:customStyle="1" w:styleId="WW8Num9z8">
    <w:name w:val="WW8Num9z8"/>
    <w:rsid w:val="009F7189"/>
  </w:style>
  <w:style w:type="character" w:customStyle="1" w:styleId="WW8Num10z0">
    <w:name w:val="WW8Num10z0"/>
    <w:rsid w:val="009F7189"/>
    <w:rPr>
      <w:rFonts w:ascii="Symbol" w:hAnsi="Symbol" w:cs="Symbol"/>
      <w:sz w:val="20"/>
    </w:rPr>
  </w:style>
  <w:style w:type="character" w:customStyle="1" w:styleId="WW8Num10z1">
    <w:name w:val="WW8Num10z1"/>
    <w:rsid w:val="009F7189"/>
    <w:rPr>
      <w:rFonts w:ascii="Courier New" w:hAnsi="Courier New" w:cs="Courier New"/>
      <w:sz w:val="20"/>
    </w:rPr>
  </w:style>
  <w:style w:type="character" w:customStyle="1" w:styleId="WW8Num10z2">
    <w:name w:val="WW8Num10z2"/>
    <w:rsid w:val="009F7189"/>
    <w:rPr>
      <w:rFonts w:ascii="Wingdings" w:hAnsi="Wingdings" w:cs="Wingdings"/>
      <w:sz w:val="20"/>
    </w:rPr>
  </w:style>
  <w:style w:type="character" w:customStyle="1" w:styleId="WW8Num11z0">
    <w:name w:val="WW8Num11z0"/>
    <w:rsid w:val="009F7189"/>
    <w:rPr>
      <w:rFonts w:ascii="Symbol" w:hAnsi="Symbol" w:cs="Symbol"/>
    </w:rPr>
  </w:style>
  <w:style w:type="character" w:customStyle="1" w:styleId="WW8Num11z1">
    <w:name w:val="WW8Num11z1"/>
    <w:rsid w:val="009F7189"/>
    <w:rPr>
      <w:rFonts w:ascii="Courier New" w:hAnsi="Courier New" w:cs="Courier New"/>
    </w:rPr>
  </w:style>
  <w:style w:type="character" w:customStyle="1" w:styleId="WW8Num11z2">
    <w:name w:val="WW8Num11z2"/>
    <w:rsid w:val="009F7189"/>
    <w:rPr>
      <w:rFonts w:ascii="Wingdings" w:hAnsi="Wingdings" w:cs="Wingdings"/>
    </w:rPr>
  </w:style>
  <w:style w:type="character" w:customStyle="1" w:styleId="WW8Num12z0">
    <w:name w:val="WW8Num12z0"/>
    <w:rsid w:val="009F7189"/>
  </w:style>
  <w:style w:type="character" w:customStyle="1" w:styleId="WW8Num12z1">
    <w:name w:val="WW8Num12z1"/>
    <w:rsid w:val="009F7189"/>
  </w:style>
  <w:style w:type="character" w:customStyle="1" w:styleId="WW8Num12z2">
    <w:name w:val="WW8Num12z2"/>
    <w:rsid w:val="009F7189"/>
  </w:style>
  <w:style w:type="character" w:customStyle="1" w:styleId="WW8Num12z3">
    <w:name w:val="WW8Num12z3"/>
    <w:rsid w:val="009F7189"/>
  </w:style>
  <w:style w:type="character" w:customStyle="1" w:styleId="WW8Num12z4">
    <w:name w:val="WW8Num12z4"/>
    <w:rsid w:val="009F7189"/>
  </w:style>
  <w:style w:type="character" w:customStyle="1" w:styleId="WW8Num12z5">
    <w:name w:val="WW8Num12z5"/>
    <w:rsid w:val="009F7189"/>
  </w:style>
  <w:style w:type="character" w:customStyle="1" w:styleId="WW8Num12z6">
    <w:name w:val="WW8Num12z6"/>
    <w:rsid w:val="009F7189"/>
  </w:style>
  <w:style w:type="character" w:customStyle="1" w:styleId="WW8Num12z7">
    <w:name w:val="WW8Num12z7"/>
    <w:rsid w:val="009F7189"/>
  </w:style>
  <w:style w:type="character" w:customStyle="1" w:styleId="WW8Num12z8">
    <w:name w:val="WW8Num12z8"/>
    <w:rsid w:val="009F7189"/>
  </w:style>
  <w:style w:type="character" w:customStyle="1" w:styleId="WW8Num13z0">
    <w:name w:val="WW8Num13z0"/>
    <w:rsid w:val="009F7189"/>
    <w:rPr>
      <w:rFonts w:ascii="Symbol" w:hAnsi="Symbol" w:cs="Symbol"/>
      <w:sz w:val="20"/>
    </w:rPr>
  </w:style>
  <w:style w:type="character" w:customStyle="1" w:styleId="WW8Num13z1">
    <w:name w:val="WW8Num13z1"/>
    <w:rsid w:val="009F7189"/>
    <w:rPr>
      <w:rFonts w:ascii="Courier New" w:hAnsi="Courier New" w:cs="Courier New"/>
      <w:sz w:val="20"/>
    </w:rPr>
  </w:style>
  <w:style w:type="character" w:customStyle="1" w:styleId="WW8Num13z2">
    <w:name w:val="WW8Num13z2"/>
    <w:rsid w:val="009F7189"/>
    <w:rPr>
      <w:rFonts w:ascii="Wingdings" w:hAnsi="Wingdings" w:cs="Wingdings"/>
      <w:sz w:val="20"/>
    </w:rPr>
  </w:style>
  <w:style w:type="character" w:customStyle="1" w:styleId="WW8Num14z0">
    <w:name w:val="WW8Num14z0"/>
    <w:rsid w:val="009F7189"/>
  </w:style>
  <w:style w:type="character" w:customStyle="1" w:styleId="WW8Num14z1">
    <w:name w:val="WW8Num14z1"/>
    <w:rsid w:val="009F7189"/>
  </w:style>
  <w:style w:type="character" w:customStyle="1" w:styleId="WW8Num14z2">
    <w:name w:val="WW8Num14z2"/>
    <w:rsid w:val="009F7189"/>
  </w:style>
  <w:style w:type="character" w:customStyle="1" w:styleId="WW8Num14z3">
    <w:name w:val="WW8Num14z3"/>
    <w:rsid w:val="009F7189"/>
  </w:style>
  <w:style w:type="character" w:customStyle="1" w:styleId="WW8Num14z4">
    <w:name w:val="WW8Num14z4"/>
    <w:rsid w:val="009F7189"/>
  </w:style>
  <w:style w:type="character" w:customStyle="1" w:styleId="WW8Num14z5">
    <w:name w:val="WW8Num14z5"/>
    <w:rsid w:val="009F7189"/>
  </w:style>
  <w:style w:type="character" w:customStyle="1" w:styleId="WW8Num14z6">
    <w:name w:val="WW8Num14z6"/>
    <w:rsid w:val="009F7189"/>
  </w:style>
  <w:style w:type="character" w:customStyle="1" w:styleId="WW8Num14z7">
    <w:name w:val="WW8Num14z7"/>
    <w:rsid w:val="009F7189"/>
  </w:style>
  <w:style w:type="character" w:customStyle="1" w:styleId="WW8Num14z8">
    <w:name w:val="WW8Num14z8"/>
    <w:rsid w:val="009F7189"/>
  </w:style>
  <w:style w:type="character" w:customStyle="1" w:styleId="WW8Num15z0">
    <w:name w:val="WW8Num15z0"/>
    <w:rsid w:val="009F7189"/>
    <w:rPr>
      <w:rFonts w:ascii="Symbol" w:hAnsi="Symbol" w:cs="Symbol"/>
      <w:sz w:val="20"/>
    </w:rPr>
  </w:style>
  <w:style w:type="character" w:customStyle="1" w:styleId="WW8Num15z1">
    <w:name w:val="WW8Num15z1"/>
    <w:rsid w:val="009F7189"/>
    <w:rPr>
      <w:rFonts w:ascii="Courier New" w:hAnsi="Courier New" w:cs="Courier New"/>
      <w:sz w:val="20"/>
    </w:rPr>
  </w:style>
  <w:style w:type="character" w:customStyle="1" w:styleId="WW8Num15z2">
    <w:name w:val="WW8Num15z2"/>
    <w:rsid w:val="009F7189"/>
    <w:rPr>
      <w:rFonts w:ascii="Wingdings" w:hAnsi="Wingdings" w:cs="Wingdings"/>
      <w:sz w:val="20"/>
    </w:rPr>
  </w:style>
  <w:style w:type="character" w:customStyle="1" w:styleId="WW8Num16z0">
    <w:name w:val="WW8Num16z0"/>
    <w:rsid w:val="009F7189"/>
    <w:rPr>
      <w:rFonts w:ascii="Arial" w:eastAsia="Times New Roman" w:hAnsi="Arial" w:cs="Arial"/>
    </w:rPr>
  </w:style>
  <w:style w:type="character" w:customStyle="1" w:styleId="WW8Num16z1">
    <w:name w:val="WW8Num16z1"/>
    <w:rsid w:val="009F7189"/>
    <w:rPr>
      <w:rFonts w:ascii="Courier New" w:hAnsi="Courier New" w:cs="Courier New"/>
    </w:rPr>
  </w:style>
  <w:style w:type="character" w:customStyle="1" w:styleId="WW8Num16z2">
    <w:name w:val="WW8Num16z2"/>
    <w:rsid w:val="009F7189"/>
    <w:rPr>
      <w:rFonts w:ascii="Wingdings" w:hAnsi="Wingdings" w:cs="Wingdings"/>
    </w:rPr>
  </w:style>
  <w:style w:type="character" w:customStyle="1" w:styleId="WW8Num16z3">
    <w:name w:val="WW8Num16z3"/>
    <w:rsid w:val="009F7189"/>
    <w:rPr>
      <w:rFonts w:ascii="Symbol" w:hAnsi="Symbol" w:cs="Symbol"/>
    </w:rPr>
  </w:style>
  <w:style w:type="character" w:customStyle="1" w:styleId="WW8Num17z0">
    <w:name w:val="WW8Num17z0"/>
    <w:rsid w:val="009F7189"/>
    <w:rPr>
      <w:rFonts w:ascii="Symbol" w:hAnsi="Symbol" w:cs="Symbol"/>
      <w:sz w:val="20"/>
    </w:rPr>
  </w:style>
  <w:style w:type="character" w:customStyle="1" w:styleId="WW8Num17z1">
    <w:name w:val="WW8Num17z1"/>
    <w:rsid w:val="009F7189"/>
    <w:rPr>
      <w:rFonts w:ascii="Courier New" w:hAnsi="Courier New" w:cs="Courier New"/>
      <w:sz w:val="20"/>
    </w:rPr>
  </w:style>
  <w:style w:type="character" w:customStyle="1" w:styleId="WW8Num17z2">
    <w:name w:val="WW8Num17z2"/>
    <w:rsid w:val="009F7189"/>
    <w:rPr>
      <w:rFonts w:ascii="Wingdings" w:hAnsi="Wingdings" w:cs="Wingdings"/>
      <w:sz w:val="20"/>
    </w:rPr>
  </w:style>
  <w:style w:type="character" w:customStyle="1" w:styleId="WW8Num18z0">
    <w:name w:val="WW8Num18z0"/>
    <w:rsid w:val="009F7189"/>
  </w:style>
  <w:style w:type="character" w:customStyle="1" w:styleId="WW8Num18z1">
    <w:name w:val="WW8Num18z1"/>
    <w:rsid w:val="009F7189"/>
  </w:style>
  <w:style w:type="character" w:customStyle="1" w:styleId="WW8Num18z2">
    <w:name w:val="WW8Num18z2"/>
    <w:rsid w:val="009F7189"/>
  </w:style>
  <w:style w:type="character" w:customStyle="1" w:styleId="WW8Num18z3">
    <w:name w:val="WW8Num18z3"/>
    <w:rsid w:val="009F7189"/>
  </w:style>
  <w:style w:type="character" w:customStyle="1" w:styleId="WW8Num18z4">
    <w:name w:val="WW8Num18z4"/>
    <w:rsid w:val="009F7189"/>
  </w:style>
  <w:style w:type="character" w:customStyle="1" w:styleId="WW8Num18z5">
    <w:name w:val="WW8Num18z5"/>
    <w:rsid w:val="009F7189"/>
  </w:style>
  <w:style w:type="character" w:customStyle="1" w:styleId="WW8Num18z6">
    <w:name w:val="WW8Num18z6"/>
    <w:rsid w:val="009F7189"/>
  </w:style>
  <w:style w:type="character" w:customStyle="1" w:styleId="WW8Num18z7">
    <w:name w:val="WW8Num18z7"/>
    <w:rsid w:val="009F7189"/>
  </w:style>
  <w:style w:type="character" w:customStyle="1" w:styleId="WW8Num18z8">
    <w:name w:val="WW8Num18z8"/>
    <w:rsid w:val="009F7189"/>
  </w:style>
  <w:style w:type="character" w:customStyle="1" w:styleId="WW8Num19z0">
    <w:name w:val="WW8Num19z0"/>
    <w:rsid w:val="009F7189"/>
    <w:rPr>
      <w:rFonts w:ascii="Symbol" w:eastAsia="Times New Roman" w:hAnsi="Symbol" w:cs="Symbol"/>
      <w:color w:val="000000"/>
      <w:sz w:val="24"/>
      <w:szCs w:val="24"/>
      <w:lang w:eastAsia="es-ES"/>
    </w:rPr>
  </w:style>
  <w:style w:type="character" w:customStyle="1" w:styleId="WW8Num19z1">
    <w:name w:val="WW8Num19z1"/>
    <w:rsid w:val="009F7189"/>
    <w:rPr>
      <w:rFonts w:ascii="Courier New" w:hAnsi="Courier New" w:cs="Courier New"/>
    </w:rPr>
  </w:style>
  <w:style w:type="character" w:customStyle="1" w:styleId="WW8Num19z2">
    <w:name w:val="WW8Num19z2"/>
    <w:rsid w:val="009F7189"/>
    <w:rPr>
      <w:rFonts w:ascii="Wingdings" w:hAnsi="Wingdings" w:cs="Wingdings"/>
    </w:rPr>
  </w:style>
  <w:style w:type="character" w:customStyle="1" w:styleId="WW8Num20z0">
    <w:name w:val="WW8Num20z0"/>
    <w:rsid w:val="009F7189"/>
    <w:rPr>
      <w:rFonts w:ascii="Symbol" w:hAnsi="Symbol" w:cs="Symbol"/>
      <w:sz w:val="20"/>
    </w:rPr>
  </w:style>
  <w:style w:type="character" w:customStyle="1" w:styleId="WW8Num20z1">
    <w:name w:val="WW8Num20z1"/>
    <w:rsid w:val="009F7189"/>
    <w:rPr>
      <w:rFonts w:ascii="Courier New" w:hAnsi="Courier New" w:cs="Courier New"/>
      <w:sz w:val="20"/>
    </w:rPr>
  </w:style>
  <w:style w:type="character" w:customStyle="1" w:styleId="WW8Num20z2">
    <w:name w:val="WW8Num20z2"/>
    <w:rsid w:val="009F7189"/>
    <w:rPr>
      <w:rFonts w:ascii="Wingdings" w:hAnsi="Wingdings" w:cs="Wingdings"/>
      <w:sz w:val="20"/>
    </w:rPr>
  </w:style>
  <w:style w:type="character" w:customStyle="1" w:styleId="WW8Num21z0">
    <w:name w:val="WW8Num21z0"/>
    <w:rsid w:val="009F7189"/>
    <w:rPr>
      <w:rFonts w:ascii="Symbol" w:eastAsia="Times New Roman" w:hAnsi="Symbol" w:cs="Symbol"/>
      <w:color w:val="000000"/>
      <w:sz w:val="24"/>
      <w:szCs w:val="24"/>
      <w:lang w:eastAsia="es-ES"/>
    </w:rPr>
  </w:style>
  <w:style w:type="character" w:customStyle="1" w:styleId="WW8Num21z1">
    <w:name w:val="WW8Num21z1"/>
    <w:rsid w:val="009F7189"/>
    <w:rPr>
      <w:rFonts w:ascii="Courier New" w:hAnsi="Courier New" w:cs="Courier New"/>
    </w:rPr>
  </w:style>
  <w:style w:type="character" w:customStyle="1" w:styleId="WW8Num21z2">
    <w:name w:val="WW8Num21z2"/>
    <w:rsid w:val="009F7189"/>
    <w:rPr>
      <w:rFonts w:ascii="Wingdings" w:hAnsi="Wingdings" w:cs="Wingdings"/>
    </w:rPr>
  </w:style>
  <w:style w:type="character" w:customStyle="1" w:styleId="WW8Num22z0">
    <w:name w:val="WW8Num22z0"/>
    <w:rsid w:val="009F7189"/>
  </w:style>
  <w:style w:type="character" w:customStyle="1" w:styleId="WW8Num22z1">
    <w:name w:val="WW8Num22z1"/>
    <w:rsid w:val="009F7189"/>
  </w:style>
  <w:style w:type="character" w:customStyle="1" w:styleId="WW8Num22z2">
    <w:name w:val="WW8Num22z2"/>
    <w:rsid w:val="009F7189"/>
  </w:style>
  <w:style w:type="character" w:customStyle="1" w:styleId="WW8Num22z3">
    <w:name w:val="WW8Num22z3"/>
    <w:rsid w:val="009F7189"/>
  </w:style>
  <w:style w:type="character" w:customStyle="1" w:styleId="WW8Num22z4">
    <w:name w:val="WW8Num22z4"/>
    <w:rsid w:val="009F7189"/>
  </w:style>
  <w:style w:type="character" w:customStyle="1" w:styleId="WW8Num22z5">
    <w:name w:val="WW8Num22z5"/>
    <w:rsid w:val="009F7189"/>
  </w:style>
  <w:style w:type="character" w:customStyle="1" w:styleId="WW8Num22z6">
    <w:name w:val="WW8Num22z6"/>
    <w:rsid w:val="009F7189"/>
  </w:style>
  <w:style w:type="character" w:customStyle="1" w:styleId="WW8Num22z7">
    <w:name w:val="WW8Num22z7"/>
    <w:rsid w:val="009F7189"/>
  </w:style>
  <w:style w:type="character" w:customStyle="1" w:styleId="WW8Num22z8">
    <w:name w:val="WW8Num22z8"/>
    <w:rsid w:val="009F7189"/>
  </w:style>
  <w:style w:type="character" w:customStyle="1" w:styleId="WW8Num23z0">
    <w:name w:val="WW8Num23z0"/>
    <w:rsid w:val="009F7189"/>
    <w:rPr>
      <w:rFonts w:ascii="Symbol" w:hAnsi="Symbol" w:cs="Symbol"/>
      <w:sz w:val="20"/>
    </w:rPr>
  </w:style>
  <w:style w:type="character" w:customStyle="1" w:styleId="WW8Num23z1">
    <w:name w:val="WW8Num23z1"/>
    <w:rsid w:val="009F7189"/>
    <w:rPr>
      <w:rFonts w:ascii="Arial" w:eastAsia="Times New Roman" w:hAnsi="Arial" w:cs="Arial"/>
    </w:rPr>
  </w:style>
  <w:style w:type="character" w:customStyle="1" w:styleId="WW8Num23z2">
    <w:name w:val="WW8Num23z2"/>
    <w:rsid w:val="009F7189"/>
    <w:rPr>
      <w:rFonts w:ascii="Wingdings" w:hAnsi="Wingdings" w:cs="Wingdings"/>
      <w:sz w:val="20"/>
    </w:rPr>
  </w:style>
  <w:style w:type="character" w:customStyle="1" w:styleId="WW8Num24z0">
    <w:name w:val="WW8Num24z0"/>
    <w:rsid w:val="009F7189"/>
  </w:style>
  <w:style w:type="character" w:customStyle="1" w:styleId="WW8Num24z1">
    <w:name w:val="WW8Num24z1"/>
    <w:rsid w:val="009F7189"/>
  </w:style>
  <w:style w:type="character" w:customStyle="1" w:styleId="WW8Num24z2">
    <w:name w:val="WW8Num24z2"/>
    <w:rsid w:val="009F7189"/>
  </w:style>
  <w:style w:type="character" w:customStyle="1" w:styleId="WW8Num24z3">
    <w:name w:val="WW8Num24z3"/>
    <w:rsid w:val="009F7189"/>
  </w:style>
  <w:style w:type="character" w:customStyle="1" w:styleId="WW8Num24z4">
    <w:name w:val="WW8Num24z4"/>
    <w:rsid w:val="009F7189"/>
  </w:style>
  <w:style w:type="character" w:customStyle="1" w:styleId="WW8Num24z5">
    <w:name w:val="WW8Num24z5"/>
    <w:rsid w:val="009F7189"/>
  </w:style>
  <w:style w:type="character" w:customStyle="1" w:styleId="WW8Num24z6">
    <w:name w:val="WW8Num24z6"/>
    <w:rsid w:val="009F7189"/>
  </w:style>
  <w:style w:type="character" w:customStyle="1" w:styleId="WW8Num24z7">
    <w:name w:val="WW8Num24z7"/>
    <w:rsid w:val="009F7189"/>
  </w:style>
  <w:style w:type="character" w:customStyle="1" w:styleId="WW8Num24z8">
    <w:name w:val="WW8Num24z8"/>
    <w:rsid w:val="009F7189"/>
  </w:style>
  <w:style w:type="character" w:customStyle="1" w:styleId="WW8Num25z0">
    <w:name w:val="WW8Num25z0"/>
    <w:rsid w:val="009F7189"/>
    <w:rPr>
      <w:rFonts w:ascii="Symbol" w:hAnsi="Symbol" w:cs="Symbol"/>
      <w:color w:val="000000"/>
      <w:lang w:eastAsia="es-ES"/>
    </w:rPr>
  </w:style>
  <w:style w:type="character" w:customStyle="1" w:styleId="WW8Num25z1">
    <w:name w:val="WW8Num25z1"/>
    <w:rsid w:val="009F7189"/>
    <w:rPr>
      <w:rFonts w:ascii="Courier New" w:hAnsi="Courier New" w:cs="Courier New"/>
    </w:rPr>
  </w:style>
  <w:style w:type="character" w:customStyle="1" w:styleId="WW8Num25z2">
    <w:name w:val="WW8Num25z2"/>
    <w:rsid w:val="009F7189"/>
    <w:rPr>
      <w:rFonts w:ascii="Wingdings" w:hAnsi="Wingdings" w:cs="Wingdings"/>
    </w:rPr>
  </w:style>
  <w:style w:type="character" w:customStyle="1" w:styleId="WW8Num26z0">
    <w:name w:val="WW8Num26z0"/>
    <w:rsid w:val="009F7189"/>
    <w:rPr>
      <w:rFonts w:ascii="Symbol" w:hAnsi="Symbol" w:cs="Symbol"/>
      <w:sz w:val="20"/>
    </w:rPr>
  </w:style>
  <w:style w:type="character" w:customStyle="1" w:styleId="WW8Num26z1">
    <w:name w:val="WW8Num26z1"/>
    <w:rsid w:val="009F7189"/>
    <w:rPr>
      <w:rFonts w:ascii="Courier New" w:hAnsi="Courier New" w:cs="Courier New"/>
      <w:sz w:val="20"/>
    </w:rPr>
  </w:style>
  <w:style w:type="character" w:customStyle="1" w:styleId="WW8Num26z2">
    <w:name w:val="WW8Num26z2"/>
    <w:rsid w:val="009F7189"/>
    <w:rPr>
      <w:rFonts w:ascii="Wingdings" w:hAnsi="Wingdings" w:cs="Wingdings"/>
      <w:sz w:val="20"/>
    </w:rPr>
  </w:style>
  <w:style w:type="character" w:customStyle="1" w:styleId="WW8Num27z0">
    <w:name w:val="WW8Num27z0"/>
    <w:rsid w:val="009F7189"/>
    <w:rPr>
      <w:rFonts w:ascii="Symbol" w:hAnsi="Symbol" w:cs="Symbol"/>
      <w:sz w:val="20"/>
    </w:rPr>
  </w:style>
  <w:style w:type="character" w:customStyle="1" w:styleId="WW8Num27z1">
    <w:name w:val="WW8Num27z1"/>
    <w:rsid w:val="009F7189"/>
    <w:rPr>
      <w:rFonts w:ascii="Courier New" w:hAnsi="Courier New" w:cs="Courier New"/>
      <w:sz w:val="20"/>
    </w:rPr>
  </w:style>
  <w:style w:type="character" w:customStyle="1" w:styleId="WW8Num27z2">
    <w:name w:val="WW8Num27z2"/>
    <w:rsid w:val="009F7189"/>
    <w:rPr>
      <w:rFonts w:ascii="Wingdings" w:hAnsi="Wingdings" w:cs="Wingdings"/>
      <w:sz w:val="20"/>
    </w:rPr>
  </w:style>
  <w:style w:type="character" w:customStyle="1" w:styleId="WW8Num28z0">
    <w:name w:val="WW8Num28z0"/>
    <w:rsid w:val="009F7189"/>
  </w:style>
  <w:style w:type="character" w:customStyle="1" w:styleId="WW8Num28z1">
    <w:name w:val="WW8Num28z1"/>
    <w:rsid w:val="009F7189"/>
  </w:style>
  <w:style w:type="character" w:customStyle="1" w:styleId="WW8Num28z2">
    <w:name w:val="WW8Num28z2"/>
    <w:rsid w:val="009F7189"/>
  </w:style>
  <w:style w:type="character" w:customStyle="1" w:styleId="WW8Num28z3">
    <w:name w:val="WW8Num28z3"/>
    <w:rsid w:val="009F7189"/>
  </w:style>
  <w:style w:type="character" w:customStyle="1" w:styleId="WW8Num28z4">
    <w:name w:val="WW8Num28z4"/>
    <w:rsid w:val="009F7189"/>
  </w:style>
  <w:style w:type="character" w:customStyle="1" w:styleId="WW8Num28z5">
    <w:name w:val="WW8Num28z5"/>
    <w:rsid w:val="009F7189"/>
  </w:style>
  <w:style w:type="character" w:customStyle="1" w:styleId="WW8Num28z6">
    <w:name w:val="WW8Num28z6"/>
    <w:rsid w:val="009F7189"/>
  </w:style>
  <w:style w:type="character" w:customStyle="1" w:styleId="WW8Num28z7">
    <w:name w:val="WW8Num28z7"/>
    <w:rsid w:val="009F7189"/>
  </w:style>
  <w:style w:type="character" w:customStyle="1" w:styleId="WW8Num28z8">
    <w:name w:val="WW8Num28z8"/>
    <w:rsid w:val="009F7189"/>
  </w:style>
  <w:style w:type="character" w:customStyle="1" w:styleId="WW8Num29z0">
    <w:name w:val="WW8Num29z0"/>
    <w:rsid w:val="009F7189"/>
  </w:style>
  <w:style w:type="character" w:customStyle="1" w:styleId="WW8Num29z1">
    <w:name w:val="WW8Num29z1"/>
    <w:rsid w:val="009F7189"/>
  </w:style>
  <w:style w:type="character" w:customStyle="1" w:styleId="WW8Num29z2">
    <w:name w:val="WW8Num29z2"/>
    <w:rsid w:val="009F7189"/>
  </w:style>
  <w:style w:type="character" w:customStyle="1" w:styleId="WW8Num29z3">
    <w:name w:val="WW8Num29z3"/>
    <w:rsid w:val="009F7189"/>
  </w:style>
  <w:style w:type="character" w:customStyle="1" w:styleId="WW8Num29z4">
    <w:name w:val="WW8Num29z4"/>
    <w:rsid w:val="009F7189"/>
  </w:style>
  <w:style w:type="character" w:customStyle="1" w:styleId="WW8Num29z5">
    <w:name w:val="WW8Num29z5"/>
    <w:rsid w:val="009F7189"/>
  </w:style>
  <w:style w:type="character" w:customStyle="1" w:styleId="WW8Num29z6">
    <w:name w:val="WW8Num29z6"/>
    <w:rsid w:val="009F7189"/>
  </w:style>
  <w:style w:type="character" w:customStyle="1" w:styleId="WW8Num29z7">
    <w:name w:val="WW8Num29z7"/>
    <w:rsid w:val="009F7189"/>
  </w:style>
  <w:style w:type="character" w:customStyle="1" w:styleId="WW8Num29z8">
    <w:name w:val="WW8Num29z8"/>
    <w:rsid w:val="009F7189"/>
  </w:style>
  <w:style w:type="character" w:customStyle="1" w:styleId="WW8Num30z0">
    <w:name w:val="WW8Num30z0"/>
    <w:rsid w:val="009F7189"/>
    <w:rPr>
      <w:rFonts w:ascii="Symbol" w:hAnsi="Symbol" w:cs="Symbol"/>
      <w:sz w:val="20"/>
    </w:rPr>
  </w:style>
  <w:style w:type="character" w:customStyle="1" w:styleId="WW8Num30z1">
    <w:name w:val="WW8Num30z1"/>
    <w:rsid w:val="009F7189"/>
    <w:rPr>
      <w:rFonts w:ascii="Courier New" w:hAnsi="Courier New" w:cs="Courier New"/>
      <w:sz w:val="20"/>
    </w:rPr>
  </w:style>
  <w:style w:type="character" w:customStyle="1" w:styleId="WW8Num30z2">
    <w:name w:val="WW8Num30z2"/>
    <w:rsid w:val="009F7189"/>
    <w:rPr>
      <w:rFonts w:ascii="Wingdings" w:hAnsi="Wingdings" w:cs="Wingdings"/>
      <w:sz w:val="20"/>
    </w:rPr>
  </w:style>
  <w:style w:type="character" w:customStyle="1" w:styleId="WW8Num31z0">
    <w:name w:val="WW8Num31z0"/>
    <w:rsid w:val="009F7189"/>
  </w:style>
  <w:style w:type="character" w:customStyle="1" w:styleId="WW8Num31z1">
    <w:name w:val="WW8Num31z1"/>
    <w:rsid w:val="009F7189"/>
  </w:style>
  <w:style w:type="character" w:customStyle="1" w:styleId="WW8Num31z2">
    <w:name w:val="WW8Num31z2"/>
    <w:rsid w:val="009F7189"/>
  </w:style>
  <w:style w:type="character" w:customStyle="1" w:styleId="WW8Num31z3">
    <w:name w:val="WW8Num31z3"/>
    <w:rsid w:val="009F7189"/>
  </w:style>
  <w:style w:type="character" w:customStyle="1" w:styleId="WW8Num31z4">
    <w:name w:val="WW8Num31z4"/>
    <w:rsid w:val="009F7189"/>
  </w:style>
  <w:style w:type="character" w:customStyle="1" w:styleId="WW8Num31z5">
    <w:name w:val="WW8Num31z5"/>
    <w:rsid w:val="009F7189"/>
  </w:style>
  <w:style w:type="character" w:customStyle="1" w:styleId="WW8Num31z6">
    <w:name w:val="WW8Num31z6"/>
    <w:rsid w:val="009F7189"/>
  </w:style>
  <w:style w:type="character" w:customStyle="1" w:styleId="WW8Num31z7">
    <w:name w:val="WW8Num31z7"/>
    <w:rsid w:val="009F7189"/>
  </w:style>
  <w:style w:type="character" w:customStyle="1" w:styleId="WW8Num31z8">
    <w:name w:val="WW8Num31z8"/>
    <w:rsid w:val="009F7189"/>
  </w:style>
  <w:style w:type="character" w:customStyle="1" w:styleId="WW8Num32z0">
    <w:name w:val="WW8Num32z0"/>
    <w:rsid w:val="009F7189"/>
    <w:rPr>
      <w:rFonts w:ascii="Symbol" w:hAnsi="Symbol" w:cs="Symbol"/>
      <w:sz w:val="20"/>
    </w:rPr>
  </w:style>
  <w:style w:type="character" w:customStyle="1" w:styleId="WW8Num32z1">
    <w:name w:val="WW8Num32z1"/>
    <w:rsid w:val="009F7189"/>
    <w:rPr>
      <w:rFonts w:ascii="Courier New" w:hAnsi="Courier New" w:cs="Courier New"/>
      <w:sz w:val="20"/>
    </w:rPr>
  </w:style>
  <w:style w:type="character" w:customStyle="1" w:styleId="WW8Num32z2">
    <w:name w:val="WW8Num32z2"/>
    <w:rsid w:val="009F7189"/>
    <w:rPr>
      <w:rFonts w:ascii="Wingdings" w:hAnsi="Wingdings" w:cs="Wingdings"/>
      <w:sz w:val="20"/>
    </w:rPr>
  </w:style>
  <w:style w:type="character" w:customStyle="1" w:styleId="WW8Num33z0">
    <w:name w:val="WW8Num33z0"/>
    <w:rsid w:val="009F7189"/>
  </w:style>
  <w:style w:type="character" w:customStyle="1" w:styleId="WW8Num33z1">
    <w:name w:val="WW8Num33z1"/>
    <w:rsid w:val="009F7189"/>
  </w:style>
  <w:style w:type="character" w:customStyle="1" w:styleId="WW8Num33z2">
    <w:name w:val="WW8Num33z2"/>
    <w:rsid w:val="009F7189"/>
  </w:style>
  <w:style w:type="character" w:customStyle="1" w:styleId="WW8Num33z3">
    <w:name w:val="WW8Num33z3"/>
    <w:rsid w:val="009F7189"/>
  </w:style>
  <w:style w:type="character" w:customStyle="1" w:styleId="WW8Num33z4">
    <w:name w:val="WW8Num33z4"/>
    <w:rsid w:val="009F7189"/>
  </w:style>
  <w:style w:type="character" w:customStyle="1" w:styleId="WW8Num33z5">
    <w:name w:val="WW8Num33z5"/>
    <w:rsid w:val="009F7189"/>
  </w:style>
  <w:style w:type="character" w:customStyle="1" w:styleId="WW8Num33z6">
    <w:name w:val="WW8Num33z6"/>
    <w:rsid w:val="009F7189"/>
  </w:style>
  <w:style w:type="character" w:customStyle="1" w:styleId="WW8Num33z7">
    <w:name w:val="WW8Num33z7"/>
    <w:rsid w:val="009F7189"/>
  </w:style>
  <w:style w:type="character" w:customStyle="1" w:styleId="WW8Num33z8">
    <w:name w:val="WW8Num33z8"/>
    <w:rsid w:val="009F7189"/>
  </w:style>
  <w:style w:type="character" w:customStyle="1" w:styleId="WW8Num34z0">
    <w:name w:val="WW8Num34z0"/>
    <w:rsid w:val="009F7189"/>
  </w:style>
  <w:style w:type="character" w:customStyle="1" w:styleId="WW8Num34z1">
    <w:name w:val="WW8Num34z1"/>
    <w:rsid w:val="009F7189"/>
  </w:style>
  <w:style w:type="character" w:customStyle="1" w:styleId="WW8Num34z2">
    <w:name w:val="WW8Num34z2"/>
    <w:rsid w:val="009F7189"/>
  </w:style>
  <w:style w:type="character" w:customStyle="1" w:styleId="WW8Num34z3">
    <w:name w:val="WW8Num34z3"/>
    <w:rsid w:val="009F7189"/>
  </w:style>
  <w:style w:type="character" w:customStyle="1" w:styleId="WW8Num34z4">
    <w:name w:val="WW8Num34z4"/>
    <w:rsid w:val="009F7189"/>
  </w:style>
  <w:style w:type="character" w:customStyle="1" w:styleId="WW8Num34z5">
    <w:name w:val="WW8Num34z5"/>
    <w:rsid w:val="009F7189"/>
  </w:style>
  <w:style w:type="character" w:customStyle="1" w:styleId="WW8Num34z6">
    <w:name w:val="WW8Num34z6"/>
    <w:rsid w:val="009F7189"/>
  </w:style>
  <w:style w:type="character" w:customStyle="1" w:styleId="WW8Num34z7">
    <w:name w:val="WW8Num34z7"/>
    <w:rsid w:val="009F7189"/>
  </w:style>
  <w:style w:type="character" w:customStyle="1" w:styleId="WW8Num34z8">
    <w:name w:val="WW8Num34z8"/>
    <w:rsid w:val="009F7189"/>
  </w:style>
  <w:style w:type="character" w:customStyle="1" w:styleId="WW8Num35z0">
    <w:name w:val="WW8Num35z0"/>
    <w:rsid w:val="009F7189"/>
  </w:style>
  <w:style w:type="character" w:customStyle="1" w:styleId="WW8Num35z1">
    <w:name w:val="WW8Num35z1"/>
    <w:rsid w:val="009F7189"/>
  </w:style>
  <w:style w:type="character" w:customStyle="1" w:styleId="WW8Num35z2">
    <w:name w:val="WW8Num35z2"/>
    <w:rsid w:val="009F7189"/>
  </w:style>
  <w:style w:type="character" w:customStyle="1" w:styleId="WW8Num35z3">
    <w:name w:val="WW8Num35z3"/>
    <w:rsid w:val="009F7189"/>
  </w:style>
  <w:style w:type="character" w:customStyle="1" w:styleId="WW8Num35z4">
    <w:name w:val="WW8Num35z4"/>
    <w:rsid w:val="009F7189"/>
  </w:style>
  <w:style w:type="character" w:customStyle="1" w:styleId="WW8Num35z5">
    <w:name w:val="WW8Num35z5"/>
    <w:rsid w:val="009F7189"/>
  </w:style>
  <w:style w:type="character" w:customStyle="1" w:styleId="WW8Num35z6">
    <w:name w:val="WW8Num35z6"/>
    <w:rsid w:val="009F7189"/>
  </w:style>
  <w:style w:type="character" w:customStyle="1" w:styleId="WW8Num35z7">
    <w:name w:val="WW8Num35z7"/>
    <w:rsid w:val="009F7189"/>
  </w:style>
  <w:style w:type="character" w:customStyle="1" w:styleId="WW8Num35z8">
    <w:name w:val="WW8Num35z8"/>
    <w:rsid w:val="009F7189"/>
  </w:style>
  <w:style w:type="character" w:customStyle="1" w:styleId="WW8Num36z0">
    <w:name w:val="WW8Num36z0"/>
    <w:rsid w:val="009F7189"/>
    <w:rPr>
      <w:rFonts w:ascii="Symbol" w:hAnsi="Symbol" w:cs="Symbol"/>
      <w:sz w:val="20"/>
    </w:rPr>
  </w:style>
  <w:style w:type="character" w:customStyle="1" w:styleId="WW8Num36z1">
    <w:name w:val="WW8Num36z1"/>
    <w:rsid w:val="009F7189"/>
    <w:rPr>
      <w:rFonts w:ascii="Courier New" w:hAnsi="Courier New" w:cs="Courier New"/>
      <w:sz w:val="20"/>
    </w:rPr>
  </w:style>
  <w:style w:type="character" w:customStyle="1" w:styleId="WW8Num36z2">
    <w:name w:val="WW8Num36z2"/>
    <w:rsid w:val="009F7189"/>
    <w:rPr>
      <w:rFonts w:ascii="Wingdings" w:hAnsi="Wingdings" w:cs="Wingdings"/>
      <w:sz w:val="20"/>
    </w:rPr>
  </w:style>
  <w:style w:type="character" w:customStyle="1" w:styleId="WW8Num37z0">
    <w:name w:val="WW8Num37z0"/>
    <w:rsid w:val="009F7189"/>
    <w:rPr>
      <w:rFonts w:ascii="Symbol" w:eastAsia="Times New Roman" w:hAnsi="Symbol" w:cs="Symbol"/>
      <w:color w:val="000000"/>
      <w:sz w:val="20"/>
      <w:szCs w:val="24"/>
      <w:lang w:eastAsia="es-ES"/>
    </w:rPr>
  </w:style>
  <w:style w:type="character" w:customStyle="1" w:styleId="WW8Num37z1">
    <w:name w:val="WW8Num37z1"/>
    <w:rsid w:val="009F7189"/>
    <w:rPr>
      <w:rFonts w:ascii="Courier New" w:hAnsi="Courier New" w:cs="Courier New"/>
      <w:sz w:val="20"/>
    </w:rPr>
  </w:style>
  <w:style w:type="character" w:customStyle="1" w:styleId="WW8Num37z2">
    <w:name w:val="WW8Num37z2"/>
    <w:rsid w:val="009F7189"/>
    <w:rPr>
      <w:rFonts w:ascii="Wingdings" w:hAnsi="Wingdings" w:cs="Wingdings"/>
      <w:sz w:val="20"/>
    </w:rPr>
  </w:style>
  <w:style w:type="character" w:customStyle="1" w:styleId="WW8Num38z0">
    <w:name w:val="WW8Num38z0"/>
    <w:rsid w:val="009F7189"/>
  </w:style>
  <w:style w:type="character" w:customStyle="1" w:styleId="WW8Num38z1">
    <w:name w:val="WW8Num38z1"/>
    <w:rsid w:val="009F7189"/>
  </w:style>
  <w:style w:type="character" w:customStyle="1" w:styleId="WW8Num38z2">
    <w:name w:val="WW8Num38z2"/>
    <w:rsid w:val="009F7189"/>
  </w:style>
  <w:style w:type="character" w:customStyle="1" w:styleId="WW8Num38z3">
    <w:name w:val="WW8Num38z3"/>
    <w:rsid w:val="009F7189"/>
  </w:style>
  <w:style w:type="character" w:customStyle="1" w:styleId="WW8Num38z4">
    <w:name w:val="WW8Num38z4"/>
    <w:rsid w:val="009F7189"/>
  </w:style>
  <w:style w:type="character" w:customStyle="1" w:styleId="WW8Num38z5">
    <w:name w:val="WW8Num38z5"/>
    <w:rsid w:val="009F7189"/>
  </w:style>
  <w:style w:type="character" w:customStyle="1" w:styleId="WW8Num38z6">
    <w:name w:val="WW8Num38z6"/>
    <w:rsid w:val="009F7189"/>
  </w:style>
  <w:style w:type="character" w:customStyle="1" w:styleId="WW8Num38z7">
    <w:name w:val="WW8Num38z7"/>
    <w:rsid w:val="009F7189"/>
  </w:style>
  <w:style w:type="character" w:customStyle="1" w:styleId="WW8Num38z8">
    <w:name w:val="WW8Num38z8"/>
    <w:rsid w:val="009F7189"/>
  </w:style>
  <w:style w:type="character" w:customStyle="1" w:styleId="WW8Num39z0">
    <w:name w:val="WW8Num39z0"/>
    <w:rsid w:val="009F7189"/>
    <w:rPr>
      <w:rFonts w:ascii="Symbol" w:hAnsi="Symbol" w:cs="Symbol"/>
      <w:sz w:val="20"/>
    </w:rPr>
  </w:style>
  <w:style w:type="character" w:customStyle="1" w:styleId="WW8Num39z1">
    <w:name w:val="WW8Num39z1"/>
    <w:rsid w:val="009F7189"/>
    <w:rPr>
      <w:rFonts w:ascii="Courier New" w:hAnsi="Courier New" w:cs="Courier New"/>
      <w:sz w:val="20"/>
    </w:rPr>
  </w:style>
  <w:style w:type="character" w:customStyle="1" w:styleId="WW8Num39z2">
    <w:name w:val="WW8Num39z2"/>
    <w:rsid w:val="009F7189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  <w:rsid w:val="009F7189"/>
  </w:style>
  <w:style w:type="character" w:customStyle="1" w:styleId="EncabezadoCar">
    <w:name w:val="Encabezado Car"/>
    <w:rsid w:val="009F7189"/>
    <w:rPr>
      <w:sz w:val="22"/>
      <w:szCs w:val="22"/>
    </w:rPr>
  </w:style>
  <w:style w:type="character" w:customStyle="1" w:styleId="PiedepginaCar">
    <w:name w:val="Pie de página Car"/>
    <w:rsid w:val="009F7189"/>
    <w:rPr>
      <w:sz w:val="22"/>
      <w:szCs w:val="22"/>
    </w:rPr>
  </w:style>
  <w:style w:type="character" w:customStyle="1" w:styleId="TextodegloboCar">
    <w:name w:val="Texto de globo Car"/>
    <w:rsid w:val="009F7189"/>
    <w:rPr>
      <w:rFonts w:ascii="Tahoma" w:hAnsi="Tahoma" w:cs="Tahoma"/>
      <w:sz w:val="16"/>
      <w:szCs w:val="16"/>
    </w:rPr>
  </w:style>
  <w:style w:type="character" w:styleId="Hipervnculo">
    <w:name w:val="Hyperlink"/>
    <w:rsid w:val="009F7189"/>
    <w:rPr>
      <w:color w:val="0000FF"/>
      <w:u w:val="single"/>
    </w:rPr>
  </w:style>
  <w:style w:type="character" w:customStyle="1" w:styleId="Ttulo1Car">
    <w:name w:val="Título 1 Car"/>
    <w:rsid w:val="009F7189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apple-converted-space">
    <w:name w:val="apple-converted-space"/>
    <w:basedOn w:val="Fuentedeprrafopredeter1"/>
    <w:rsid w:val="009F7189"/>
  </w:style>
  <w:style w:type="character" w:customStyle="1" w:styleId="Ttulo2Car">
    <w:name w:val="Título 2 Car"/>
    <w:rsid w:val="009F718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WW-Absatz-Standardschriftart1">
    <w:name w:val="WW-Absatz-Standardschriftart1"/>
    <w:rsid w:val="009F7189"/>
  </w:style>
  <w:style w:type="paragraph" w:customStyle="1" w:styleId="Encabezado1">
    <w:name w:val="Encabezado1"/>
    <w:basedOn w:val="Normal"/>
    <w:next w:val="Textoindependiente"/>
    <w:rsid w:val="009F718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sid w:val="009F7189"/>
    <w:pPr>
      <w:spacing w:after="140" w:line="288" w:lineRule="auto"/>
    </w:pPr>
  </w:style>
  <w:style w:type="paragraph" w:styleId="Lista">
    <w:name w:val="List"/>
    <w:basedOn w:val="Textoindependiente"/>
    <w:rsid w:val="009F7189"/>
    <w:rPr>
      <w:rFonts w:cs="Mangal"/>
    </w:rPr>
  </w:style>
  <w:style w:type="paragraph" w:styleId="Descripcin">
    <w:name w:val="caption"/>
    <w:basedOn w:val="Normal"/>
    <w:qFormat/>
    <w:rsid w:val="009F718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9F7189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9F7189"/>
    <w:pPr>
      <w:ind w:left="720"/>
      <w:contextualSpacing/>
    </w:pPr>
  </w:style>
  <w:style w:type="paragraph" w:styleId="Encabezado">
    <w:name w:val="header"/>
    <w:basedOn w:val="Normal"/>
    <w:rsid w:val="009F718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F718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sid w:val="009F71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F7189"/>
    <w:pPr>
      <w:spacing w:before="280" w:after="119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-sub-western">
    <w:name w:val="ra-sub-western"/>
    <w:basedOn w:val="Normal"/>
    <w:rsid w:val="009F7189"/>
    <w:pPr>
      <w:spacing w:before="280" w:after="28" w:line="240" w:lineRule="auto"/>
      <w:ind w:firstLine="227"/>
    </w:pPr>
    <w:rPr>
      <w:rFonts w:ascii="Times New Roman" w:eastAsia="Times New Roman" w:hAnsi="Times New Roman"/>
      <w:sz w:val="24"/>
      <w:szCs w:val="24"/>
    </w:rPr>
  </w:style>
  <w:style w:type="paragraph" w:customStyle="1" w:styleId="Encabezado2">
    <w:name w:val="Encabezado2"/>
    <w:basedOn w:val="Normal"/>
    <w:rsid w:val="009F7189"/>
    <w:pPr>
      <w:widowControl w:val="0"/>
      <w:suppressLineNumbers/>
      <w:spacing w:after="0" w:line="240" w:lineRule="auto"/>
      <w:textAlignment w:val="baseline"/>
    </w:pPr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western">
    <w:name w:val="western"/>
    <w:basedOn w:val="Normal"/>
    <w:rsid w:val="009F7189"/>
    <w:pPr>
      <w:spacing w:before="280" w:after="119" w:line="240" w:lineRule="auto"/>
    </w:pPr>
    <w:rPr>
      <w:rFonts w:ascii="Times New Roman" w:eastAsia="Times New Roman" w:hAnsi="Times New Roman"/>
      <w:color w:val="000000"/>
      <w:sz w:val="24"/>
      <w:szCs w:val="24"/>
      <w:lang w:val="es-ES"/>
    </w:rPr>
  </w:style>
  <w:style w:type="paragraph" w:customStyle="1" w:styleId="Contenidodelatabla">
    <w:name w:val="Contenido de la tabla"/>
    <w:basedOn w:val="Normal"/>
    <w:rsid w:val="009F7189"/>
    <w:pPr>
      <w:suppressLineNumbers/>
    </w:pPr>
  </w:style>
  <w:style w:type="paragraph" w:customStyle="1" w:styleId="Encabezadodelatabla">
    <w:name w:val="Encabezado de la tabla"/>
    <w:basedOn w:val="Contenidodelatabla"/>
    <w:rsid w:val="009F7189"/>
    <w:pPr>
      <w:jc w:val="center"/>
    </w:pPr>
    <w:rPr>
      <w:b/>
      <w:bCs/>
    </w:rPr>
  </w:style>
  <w:style w:type="character" w:styleId="Textoennegrita">
    <w:name w:val="Strong"/>
    <w:uiPriority w:val="22"/>
    <w:qFormat/>
    <w:rsid w:val="00407215"/>
    <w:rPr>
      <w:b/>
      <w:bCs/>
    </w:rPr>
  </w:style>
  <w:style w:type="paragraph" w:customStyle="1" w:styleId="Default">
    <w:name w:val="Default"/>
    <w:rsid w:val="00E763D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styleId="Hipervnculovisitado">
    <w:name w:val="FollowedHyperlink"/>
    <w:uiPriority w:val="99"/>
    <w:semiHidden/>
    <w:unhideWhenUsed/>
    <w:rsid w:val="00837A46"/>
    <w:rPr>
      <w:color w:val="800080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1E1ABE"/>
  </w:style>
  <w:style w:type="character" w:styleId="nfasis">
    <w:name w:val="Emphasis"/>
    <w:qFormat/>
    <w:rsid w:val="001E1ABE"/>
    <w:rPr>
      <w:i/>
      <w:iCs/>
    </w:rPr>
  </w:style>
  <w:style w:type="paragraph" w:customStyle="1" w:styleId="Encabezado3">
    <w:name w:val="Encabezado3"/>
    <w:basedOn w:val="Normal"/>
    <w:next w:val="Textoindependiente"/>
    <w:rsid w:val="001E7893"/>
    <w:pPr>
      <w:keepNext/>
      <w:widowControl w:val="0"/>
      <w:spacing w:before="240" w:after="120" w:line="240" w:lineRule="auto"/>
    </w:pPr>
    <w:rPr>
      <w:rFonts w:ascii="Arial" w:eastAsia="Droid Sans Fallback" w:hAnsi="Arial" w:cs="Lohit Hindi"/>
      <w:kern w:val="1"/>
      <w:sz w:val="28"/>
      <w:szCs w:val="28"/>
      <w:lang w:bidi="hi-IN"/>
    </w:rPr>
  </w:style>
  <w:style w:type="paragraph" w:customStyle="1" w:styleId="Ttulo11">
    <w:name w:val="Título 11"/>
    <w:basedOn w:val="Normal"/>
    <w:next w:val="Normal"/>
    <w:rsid w:val="001E7893"/>
    <w:pPr>
      <w:keepNext/>
      <w:widowControl w:val="0"/>
      <w:autoSpaceDN w:val="0"/>
      <w:spacing w:before="240" w:after="120" w:line="240" w:lineRule="auto"/>
      <w:textAlignment w:val="baseline"/>
      <w:outlineLvl w:val="0"/>
    </w:pPr>
    <w:rPr>
      <w:rFonts w:ascii="Arial" w:eastAsia="Droid Sans Fallback" w:hAnsi="Arial" w:cs="Lohit Hindi"/>
      <w:b/>
      <w:bCs/>
      <w:kern w:val="3"/>
      <w:sz w:val="28"/>
      <w:szCs w:val="28"/>
      <w:lang w:bidi="hi-IN"/>
    </w:rPr>
  </w:style>
  <w:style w:type="paragraph" w:styleId="HTMLconformatoprevio">
    <w:name w:val="HTML Preformatted"/>
    <w:basedOn w:val="Normal"/>
    <w:link w:val="HTMLconformatoprevioCar"/>
    <w:uiPriority w:val="99"/>
    <w:rsid w:val="00C6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564F"/>
    <w:rPr>
      <w:rFonts w:ascii="Courier New" w:hAnsi="Courier New" w:cs="Courier New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3E7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zh-C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9A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zh-CN"/>
    </w:rPr>
  </w:style>
  <w:style w:type="character" w:customStyle="1" w:styleId="Textofuente">
    <w:name w:val="Texto fuente"/>
    <w:rsid w:val="005679AC"/>
    <w:rPr>
      <w:rFonts w:ascii="DejaVu Sans Mono" w:eastAsia="Droid Sans Fallback" w:hAnsi="DejaVu Sans Mono" w:cs="DejaVu Sans Mono"/>
    </w:rPr>
  </w:style>
  <w:style w:type="character" w:customStyle="1" w:styleId="Variable">
    <w:name w:val="Variable"/>
    <w:rsid w:val="005679AC"/>
    <w:rPr>
      <w:i/>
      <w:iCs/>
    </w:rPr>
  </w:style>
  <w:style w:type="paragraph" w:customStyle="1" w:styleId="Textopreformateado">
    <w:name w:val="Texto preformateado"/>
    <w:basedOn w:val="Normal"/>
    <w:rsid w:val="005679AC"/>
    <w:pPr>
      <w:widowControl w:val="0"/>
      <w:spacing w:after="0" w:line="240" w:lineRule="auto"/>
    </w:pPr>
    <w:rPr>
      <w:rFonts w:ascii="DejaVu Sans Mono" w:eastAsia="Droid Sans Fallback" w:hAnsi="DejaVu Sans Mono" w:cs="DejaVu Sans Mono"/>
      <w:kern w:val="1"/>
      <w:sz w:val="20"/>
      <w:szCs w:val="20"/>
      <w:lang w:val="es-ES" w:eastAsia="hi-IN" w:bidi="hi-IN"/>
    </w:rPr>
  </w:style>
  <w:style w:type="paragraph" w:customStyle="1" w:styleId="Encabezamientodelista">
    <w:name w:val="Encabezamiento de lista"/>
    <w:basedOn w:val="Normal"/>
    <w:next w:val="Contenidodelista"/>
    <w:rsid w:val="005679AC"/>
    <w:pPr>
      <w:widowControl w:val="0"/>
      <w:spacing w:after="0" w:line="240" w:lineRule="auto"/>
    </w:pPr>
    <w:rPr>
      <w:rFonts w:ascii="Tinos" w:eastAsia="Droid Sans Fallback" w:hAnsi="Tinos" w:cs="DejaVu Sans Condensed"/>
      <w:kern w:val="1"/>
      <w:sz w:val="24"/>
      <w:szCs w:val="24"/>
      <w:lang w:val="es-ES" w:eastAsia="hi-IN" w:bidi="hi-IN"/>
    </w:rPr>
  </w:style>
  <w:style w:type="paragraph" w:customStyle="1" w:styleId="Contenidodelista">
    <w:name w:val="Contenido de lista"/>
    <w:basedOn w:val="Normal"/>
    <w:rsid w:val="005679AC"/>
    <w:pPr>
      <w:widowControl w:val="0"/>
      <w:spacing w:after="0" w:line="240" w:lineRule="auto"/>
      <w:ind w:left="567"/>
    </w:pPr>
    <w:rPr>
      <w:rFonts w:ascii="Tinos" w:eastAsia="Droid Sans Fallback" w:hAnsi="Tinos" w:cs="DejaVu Sans Condensed"/>
      <w:kern w:val="1"/>
      <w:sz w:val="24"/>
      <w:szCs w:val="24"/>
      <w:lang w:val="es-ES" w:eastAsia="hi-IN" w:bidi="hi-IN"/>
    </w:rPr>
  </w:style>
  <w:style w:type="character" w:styleId="CdigoHTML">
    <w:name w:val="HTML Code"/>
    <w:basedOn w:val="Fuentedeprrafopredeter"/>
    <w:uiPriority w:val="99"/>
    <w:semiHidden/>
    <w:unhideWhenUsed/>
    <w:rsid w:val="005D4025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CB1F5F"/>
    <w:pPr>
      <w:suppressAutoHyphens/>
      <w:autoSpaceDN w:val="0"/>
      <w:spacing w:after="200" w:line="276" w:lineRule="auto"/>
    </w:pPr>
    <w:rPr>
      <w:rFonts w:ascii="Calibri" w:eastAsia="Calibri" w:hAnsi="Calibri"/>
      <w:kern w:val="3"/>
      <w:sz w:val="22"/>
      <w:szCs w:val="22"/>
      <w:lang w:eastAsia="zh-CN"/>
    </w:rPr>
  </w:style>
  <w:style w:type="character" w:styleId="Mencinsinresolver">
    <w:name w:val="Unresolved Mention"/>
    <w:basedOn w:val="Fuentedeprrafopredeter"/>
    <w:uiPriority w:val="99"/>
    <w:semiHidden/>
    <w:unhideWhenUsed/>
    <w:rsid w:val="00832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2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34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4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6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3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89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3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4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implecerfa.com/formulaire_pour_client.php?numero_du_formulaire=0000mpf662erksm87jww515&amp;tag_deja_client=0&amp;num_du_client=0&amp;numero_table_formulaires_des_clients=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validator.w3.org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D61A8802FB1B4D808A502B006D8997" ma:contentTypeVersion="12" ma:contentTypeDescription="Crea un document nou" ma:contentTypeScope="" ma:versionID="22d41d9bad0e6ebbb6154809a74bc3ef">
  <xsd:schema xmlns:xsd="http://www.w3.org/2001/XMLSchema" xmlns:xs="http://www.w3.org/2001/XMLSchema" xmlns:p="http://schemas.microsoft.com/office/2006/metadata/properties" xmlns:ns3="3a3aa9ea-b65a-49ff-bddc-76a2781c6a84" xmlns:ns4="ba6dd813-565d-498d-8df0-92b0650d4eaa" targetNamespace="http://schemas.microsoft.com/office/2006/metadata/properties" ma:root="true" ma:fieldsID="8af3fd41c2460b5e2dcdce267406aeb5" ns3:_="" ns4:_="">
    <xsd:import namespace="3a3aa9ea-b65a-49ff-bddc-76a2781c6a84"/>
    <xsd:import namespace="ba6dd813-565d-498d-8df0-92b0650d4ea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aa9ea-b65a-49ff-bddc-76a2781c6a84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'ha compartit amb detal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Hash de la indicació per compartir" ma:hidden="true" ma:internalName="SharingHintHash" ma:readOnly="true">
      <xsd:simpleType>
        <xsd:restriction base="dms:Text"/>
      </xsd:simpleType>
    </xsd:element>
    <xsd:element name="SharedWithUsers" ma:index="10" nillable="true" ma:displayName="Compartit amb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dd813-565d-498d-8df0-92b0650d4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EBF5BD-0785-4DE2-8C16-01339B63DB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3aa9ea-b65a-49ff-bddc-76a2781c6a84"/>
    <ds:schemaRef ds:uri="ba6dd813-565d-498d-8df0-92b0650d4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E1256D-60D7-4C81-B05A-2EAB15EEAE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69358-0CAB-4628-AF0F-A24EAD5BEE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Links>
    <vt:vector size="12" baseType="variant">
      <vt:variant>
        <vt:i4>3997755</vt:i4>
      </vt:variant>
      <vt:variant>
        <vt:i4>3</vt:i4>
      </vt:variant>
      <vt:variant>
        <vt:i4>0</vt:i4>
      </vt:variant>
      <vt:variant>
        <vt:i4>5</vt:i4>
      </vt:variant>
      <vt:variant>
        <vt:lpwstr>https://filezilla-project.org/</vt:lpwstr>
      </vt:variant>
      <vt:variant>
        <vt:lpwstr/>
      </vt:variant>
      <vt:variant>
        <vt:i4>3014765</vt:i4>
      </vt:variant>
      <vt:variant>
        <vt:i4>0</vt:i4>
      </vt:variant>
      <vt:variant>
        <vt:i4>0</vt:i4>
      </vt:variant>
      <vt:variant>
        <vt:i4>5</vt:i4>
      </vt:variant>
      <vt:variant>
        <vt:lpwstr>http://es.kioskea.net/contents/349-comandos-ftp</vt:lpwstr>
      </vt:variant>
      <vt:variant>
        <vt:lpwstr>comandos-ftp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Idss</dc:creator>
  <cp:lastModifiedBy>Goenaga Aramburu, Iker</cp:lastModifiedBy>
  <cp:revision>7</cp:revision>
  <dcterms:created xsi:type="dcterms:W3CDTF">2020-10-26T09:45:00Z</dcterms:created>
  <dcterms:modified xsi:type="dcterms:W3CDTF">2021-11-12T19:19:00Z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0x010100EBD61A8802FB1B4D808A502B006D8997</vt:lpwstr>
  </property>
</Properties>
</file>