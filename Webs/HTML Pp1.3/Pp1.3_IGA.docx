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BBBDCC" w14:textId="77777777" w:rsidR="001E7893" w:rsidRPr="001E7893" w:rsidRDefault="001E7893" w:rsidP="001E7893">
      <w:pPr>
        <w:pStyle w:val="Encabezado3"/>
        <w:jc w:val="center"/>
        <w:rPr>
          <w:rFonts w:cs="Arial"/>
          <w:bCs/>
        </w:rPr>
      </w:pPr>
      <w:r w:rsidRPr="001E7893">
        <w:rPr>
          <w:rFonts w:cs="Arial"/>
          <w:bCs/>
        </w:rPr>
        <w:t>A</w:t>
      </w:r>
      <w:r w:rsidR="00BE3146">
        <w:rPr>
          <w:rFonts w:cs="Arial"/>
          <w:bCs/>
        </w:rPr>
        <w:t>1</w:t>
      </w:r>
      <w:r w:rsidRPr="001E7893">
        <w:rPr>
          <w:rFonts w:cs="Arial"/>
          <w:bCs/>
        </w:rPr>
        <w:t xml:space="preserve">.- Proposta </w:t>
      </w:r>
      <w:r w:rsidR="00CB1F5F">
        <w:rPr>
          <w:rFonts w:cs="Arial"/>
          <w:bCs/>
        </w:rPr>
        <w:t>P</w:t>
      </w:r>
      <w:r w:rsidRPr="001E7893">
        <w:rPr>
          <w:rFonts w:cs="Arial"/>
          <w:bCs/>
        </w:rPr>
        <w:t xml:space="preserve">ràctica </w:t>
      </w:r>
      <w:r w:rsidR="00BE3146">
        <w:rPr>
          <w:rFonts w:cs="Arial"/>
          <w:bCs/>
        </w:rPr>
        <w:t>1.</w:t>
      </w:r>
      <w:r w:rsidR="00D10401">
        <w:rPr>
          <w:rFonts w:cs="Arial"/>
          <w:bCs/>
        </w:rPr>
        <w:t>3</w:t>
      </w:r>
      <w:r w:rsidR="004B0F70">
        <w:rPr>
          <w:rFonts w:cs="Arial"/>
          <w:bCs/>
        </w:rPr>
        <w:t xml:space="preserve">.– </w:t>
      </w:r>
      <w:r w:rsidR="00852943">
        <w:rPr>
          <w:rFonts w:cs="Arial"/>
          <w:bCs/>
        </w:rPr>
        <w:t>Introducció al</w:t>
      </w:r>
      <w:r w:rsidR="00F03D79">
        <w:rPr>
          <w:rFonts w:cs="Arial"/>
          <w:bCs/>
        </w:rPr>
        <w:t xml:space="preserve"> HTML</w:t>
      </w:r>
      <w:r w:rsidR="00D10401">
        <w:rPr>
          <w:rFonts w:cs="Arial"/>
          <w:bCs/>
        </w:rPr>
        <w:t>. Llistes i Taules</w:t>
      </w:r>
    </w:p>
    <w:p w14:paraId="726D03B7" w14:textId="1648968E"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7893">
        <w:rPr>
          <w:rFonts w:ascii="Arial" w:hAnsi="Arial" w:cs="Arial"/>
          <w:b/>
          <w:bCs/>
          <w:sz w:val="24"/>
          <w:szCs w:val="24"/>
        </w:rPr>
        <w:t>Nom:_______</w:t>
      </w:r>
      <w:r w:rsidR="008476A0" w:rsidRPr="008476A0">
        <w:rPr>
          <w:rFonts w:ascii="Arial" w:hAnsi="Arial" w:cs="Arial"/>
          <w:b/>
          <w:bCs/>
          <w:sz w:val="24"/>
          <w:szCs w:val="24"/>
          <w:u w:val="single"/>
        </w:rPr>
        <w:t>Iker</w:t>
      </w:r>
      <w:proofErr w:type="spellEnd"/>
      <w:r w:rsidR="008476A0" w:rsidRPr="008476A0">
        <w:rPr>
          <w:rFonts w:ascii="Arial" w:hAnsi="Arial" w:cs="Arial"/>
          <w:b/>
          <w:bCs/>
          <w:sz w:val="24"/>
          <w:szCs w:val="24"/>
          <w:u w:val="single"/>
        </w:rPr>
        <w:t xml:space="preserve"> Goenaga</w:t>
      </w:r>
      <w:r w:rsidRPr="001E7893">
        <w:rPr>
          <w:rFonts w:ascii="Arial" w:hAnsi="Arial" w:cs="Arial"/>
          <w:b/>
          <w:bCs/>
          <w:sz w:val="24"/>
          <w:szCs w:val="24"/>
        </w:rPr>
        <w:t>____________________________</w:t>
      </w:r>
    </w:p>
    <w:p w14:paraId="5B3474B2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14:paraId="066DBC31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Estructura correctament i identifica totes les parts d’un document HTML. </w:t>
      </w:r>
    </w:p>
    <w:p w14:paraId="3AD94A04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Fa un ús adequat dels comentaris per aclarir parts del codi. </w:t>
      </w:r>
    </w:p>
    <w:p w14:paraId="3CF9475B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Tabula correctament els blocs de manera que el codi sigui entenedor. </w:t>
      </w:r>
    </w:p>
    <w:p w14:paraId="423347F9" w14:textId="77777777" w:rsidR="00F03D79" w:rsidRP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Realitza les feines en el temps proposat i amb la metodologia establerta.</w:t>
      </w:r>
    </w:p>
    <w:p w14:paraId="445CF419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 Identifica i usa els atributs propis de cada etiqueta. </w:t>
      </w:r>
    </w:p>
    <w:p w14:paraId="3D0D385A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t>U</w:t>
      </w: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tilitza el valors adients i entenedors per a cada atribut de les etiquetes.</w:t>
      </w:r>
    </w:p>
    <w:p w14:paraId="3F37A34C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 w14:paraId="548062D7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un ús parametritzat de les etiquetes per don</w:t>
      </w: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ar vistositat al document HTML.</w:t>
      </w:r>
    </w:p>
    <w:p w14:paraId="5C5CAFD7" w14:textId="77777777"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Utilitza amb habilitat editors HTML. </w:t>
      </w:r>
    </w:p>
    <w:p w14:paraId="6AD2ADDC" w14:textId="77777777" w:rsidR="00F03D79" w:rsidRP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servir amb habilitat gestors i entorns de programació HTML avançats.</w:t>
      </w:r>
    </w:p>
    <w:p w14:paraId="2F64BA33" w14:textId="77777777" w:rsidR="00CB1F5F" w:rsidRDefault="00CB1F5F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br w:type="page"/>
      </w:r>
    </w:p>
    <w:p w14:paraId="4647F1F2" w14:textId="77777777" w:rsidR="001E7893" w:rsidRPr="001E7893" w:rsidRDefault="001E7893" w:rsidP="001E7893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lastRenderedPageBreak/>
        <w:t>INSTRUCCIONS</w:t>
      </w:r>
    </w:p>
    <w:p w14:paraId="5119AC53" w14:textId="77777777" w:rsidR="001E7893" w:rsidRPr="001E7893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14:paraId="60F4DD11" w14:textId="77777777" w:rsidR="001E7893" w:rsidRPr="002A3587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Pr="001E7893">
        <w:rPr>
          <w:rFonts w:ascii="Arial" w:hAnsi="Arial" w:cs="Arial"/>
        </w:rPr>
        <w:t xml:space="preserve"> </w:t>
      </w:r>
      <w:r w:rsidR="00F03D79">
        <w:rPr>
          <w:rFonts w:ascii="Arial" w:hAnsi="Arial" w:cs="Arial"/>
        </w:rPr>
        <w:t xml:space="preserve">i </w:t>
      </w:r>
      <w:r w:rsidR="00F03D79" w:rsidRPr="00C7497D">
        <w:rPr>
          <w:rFonts w:ascii="Arial" w:hAnsi="Arial" w:cs="Arial"/>
          <w:b/>
          <w:bCs/>
          <w:u w:val="single"/>
        </w:rPr>
        <w:t xml:space="preserve">un arxiu </w:t>
      </w:r>
      <w:proofErr w:type="spellStart"/>
      <w:r w:rsidR="00F03D79" w:rsidRPr="00C7497D">
        <w:rPr>
          <w:rFonts w:ascii="Arial" w:hAnsi="Arial" w:cs="Arial"/>
          <w:b/>
          <w:bCs/>
          <w:u w:val="single"/>
        </w:rPr>
        <w:t>html</w:t>
      </w:r>
      <w:proofErr w:type="spellEnd"/>
      <w:r w:rsidR="00F03D79" w:rsidRPr="00C7497D">
        <w:rPr>
          <w:rFonts w:ascii="Arial" w:hAnsi="Arial" w:cs="Arial"/>
          <w:b/>
          <w:bCs/>
          <w:u w:val="single"/>
        </w:rPr>
        <w:t xml:space="preserve"> per exercici</w:t>
      </w:r>
      <w:r w:rsidR="00F03D79" w:rsidRPr="002A3587">
        <w:rPr>
          <w:rFonts w:ascii="Arial" w:hAnsi="Arial" w:cs="Arial"/>
          <w:u w:val="single"/>
        </w:rPr>
        <w:t xml:space="preserve"> </w:t>
      </w:r>
      <w:r w:rsidRPr="002A3587">
        <w:rPr>
          <w:rFonts w:ascii="Arial" w:hAnsi="Arial" w:cs="Arial"/>
          <w:u w:val="single"/>
        </w:rPr>
        <w:t>amb el nom Pp</w:t>
      </w:r>
      <w:r w:rsidR="00BE3146" w:rsidRPr="002A3587">
        <w:rPr>
          <w:rFonts w:ascii="Arial" w:hAnsi="Arial" w:cs="Arial"/>
          <w:u w:val="single"/>
        </w:rPr>
        <w:t>1</w:t>
      </w:r>
      <w:r w:rsidRPr="002A3587">
        <w:rPr>
          <w:rFonts w:ascii="Arial" w:hAnsi="Arial" w:cs="Arial"/>
          <w:u w:val="single"/>
        </w:rPr>
        <w:t>.</w:t>
      </w:r>
      <w:r w:rsidR="00031B4A">
        <w:rPr>
          <w:rFonts w:ascii="Arial" w:hAnsi="Arial" w:cs="Arial"/>
          <w:u w:val="single"/>
        </w:rPr>
        <w:t>3</w:t>
      </w:r>
      <w:r w:rsidRPr="002A3587">
        <w:rPr>
          <w:rFonts w:ascii="Arial" w:hAnsi="Arial" w:cs="Arial"/>
          <w:u w:val="single"/>
        </w:rPr>
        <w:t>_[les teves inicials].</w:t>
      </w:r>
      <w:r w:rsidR="00F03D79" w:rsidRPr="002A3587">
        <w:rPr>
          <w:rFonts w:ascii="Arial" w:hAnsi="Arial" w:cs="Arial"/>
          <w:u w:val="single"/>
        </w:rPr>
        <w:t>zip</w:t>
      </w:r>
      <w:r w:rsidRPr="002A3587">
        <w:rPr>
          <w:rFonts w:ascii="Arial" w:hAnsi="Arial" w:cs="Arial"/>
          <w:u w:val="single"/>
        </w:rPr>
        <w:t xml:space="preserve"> o </w:t>
      </w:r>
      <w:r w:rsidR="00F03D79" w:rsidRPr="002A3587">
        <w:rPr>
          <w:rFonts w:ascii="Arial" w:hAnsi="Arial" w:cs="Arial"/>
          <w:u w:val="single"/>
        </w:rPr>
        <w:t>similar</w:t>
      </w:r>
      <w:r w:rsidRPr="002A3587">
        <w:rPr>
          <w:rFonts w:ascii="Arial" w:hAnsi="Arial" w:cs="Arial"/>
          <w:u w:val="single"/>
        </w:rPr>
        <w:t>.</w:t>
      </w:r>
    </w:p>
    <w:p w14:paraId="2CD1CB1D" w14:textId="77777777"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14:paraId="0769EDA2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14:paraId="05CE0804" w14:textId="77777777" w:rsidR="00C6564F" w:rsidRDefault="00852943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852943">
        <w:rPr>
          <w:rFonts w:ascii="Arial" w:hAnsi="Arial" w:cs="Arial"/>
          <w:bCs/>
        </w:rPr>
        <w:t xml:space="preserve">En aquesta primera pràctica </w:t>
      </w:r>
      <w:r w:rsidR="00BE3146">
        <w:rPr>
          <w:rFonts w:ascii="Arial" w:hAnsi="Arial" w:cs="Arial"/>
          <w:bCs/>
        </w:rPr>
        <w:t xml:space="preserve">ens dedicarem a </w:t>
      </w:r>
      <w:r w:rsidR="00F03D79">
        <w:rPr>
          <w:rFonts w:ascii="Arial" w:hAnsi="Arial" w:cs="Arial"/>
          <w:bCs/>
        </w:rPr>
        <w:t>començar a treballar amb el llenguatge de marques HTML</w:t>
      </w:r>
      <w:r w:rsidR="00CB1F5F">
        <w:rPr>
          <w:rFonts w:ascii="Arial" w:hAnsi="Arial" w:cs="Arial"/>
          <w:bCs/>
        </w:rPr>
        <w:t>.</w:t>
      </w:r>
    </w:p>
    <w:p w14:paraId="4C1642B7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14:paraId="0D0A4857" w14:textId="77777777"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convenient abans de donar per finalitzat cada exercici validar que no hi ha cap error amb l’enllaç.</w:t>
      </w:r>
    </w:p>
    <w:p w14:paraId="5E85ED9F" w14:textId="77777777" w:rsidR="00F03D79" w:rsidRPr="00F03D79" w:rsidRDefault="002E1B9B" w:rsidP="00F46633">
      <w:pPr>
        <w:pStyle w:val="NormalWeb"/>
        <w:spacing w:before="0" w:after="0"/>
        <w:jc w:val="center"/>
        <w:rPr>
          <w:rFonts w:ascii="Arial" w:hAnsi="Arial" w:cs="Arial"/>
        </w:rPr>
      </w:pPr>
      <w:hyperlink r:id="rId7" w:anchor="validate_by_upload+with_options" w:history="1">
        <w:r w:rsidR="00F03D79" w:rsidRPr="00F03D79">
          <w:rPr>
            <w:rStyle w:val="Hipervnculo"/>
            <w:rFonts w:ascii="Arial" w:hAnsi="Arial" w:cs="Arial"/>
          </w:rPr>
          <w:t>https://validator.w3.org/#validate_by_upload+with_options</w:t>
        </w:r>
      </w:hyperlink>
    </w:p>
    <w:p w14:paraId="52F9D98F" w14:textId="77777777" w:rsidR="00F03D79" w:rsidRDefault="00F03D79" w:rsidP="00F46633">
      <w:pPr>
        <w:pStyle w:val="NormalWeb"/>
        <w:spacing w:before="0" w:after="0"/>
        <w:jc w:val="center"/>
        <w:rPr>
          <w:rFonts w:ascii="Arial" w:hAnsi="Arial" w:cs="Arial"/>
          <w:bCs/>
        </w:rPr>
      </w:pPr>
    </w:p>
    <w:p w14:paraId="561C12E6" w14:textId="77777777"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EXERCICIS</w:t>
      </w:r>
    </w:p>
    <w:p w14:paraId="239D6E9D" w14:textId="7078BF02" w:rsidR="003F2716" w:rsidRDefault="003F2716" w:rsidP="003F2716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Exercici 1-</w:t>
      </w:r>
      <w:r w:rsidR="00B54230">
        <w:rPr>
          <w:rFonts w:ascii="Arial" w:hAnsi="Arial" w:cs="Arial"/>
          <w:bCs/>
        </w:rPr>
        <w:t xml:space="preserve"> Fes una pàgina on es mostri la taula de multiplicar del </w:t>
      </w:r>
      <w:r w:rsidR="00EF47DF">
        <w:rPr>
          <w:rFonts w:ascii="Arial" w:hAnsi="Arial" w:cs="Arial"/>
          <w:bCs/>
        </w:rPr>
        <w:t>13 (</w:t>
      </w:r>
      <w:proofErr w:type="spellStart"/>
      <w:r w:rsidR="00EF47DF">
        <w:rPr>
          <w:rFonts w:ascii="Arial" w:hAnsi="Arial" w:cs="Arial"/>
          <w:bCs/>
        </w:rPr>
        <w:t>formatejada</w:t>
      </w:r>
      <w:proofErr w:type="spellEnd"/>
      <w:r w:rsidR="00EF47DF">
        <w:rPr>
          <w:rFonts w:ascii="Arial" w:hAnsi="Arial" w:cs="Arial"/>
          <w:bCs/>
        </w:rPr>
        <w:t xml:space="preserve"> perquè es </w:t>
      </w:r>
      <w:r w:rsidR="00605AC8">
        <w:rPr>
          <w:rFonts w:ascii="Arial" w:hAnsi="Arial" w:cs="Arial"/>
          <w:bCs/>
        </w:rPr>
        <w:t>vegi de la millor manera)</w:t>
      </w:r>
      <w:r>
        <w:rPr>
          <w:rFonts w:ascii="Arial" w:hAnsi="Arial" w:cs="Arial"/>
          <w:bCs/>
        </w:rPr>
        <w:t>. (</w:t>
      </w:r>
      <w:r>
        <w:rPr>
          <w:rFonts w:ascii="Arial" w:hAnsi="Arial" w:cs="Arial"/>
          <w:bCs/>
          <w:color w:val="00B0F0"/>
        </w:rPr>
        <w:t>1</w:t>
      </w:r>
      <w:r w:rsidRPr="003F2716">
        <w:rPr>
          <w:rFonts w:ascii="Arial" w:hAnsi="Arial" w:cs="Arial"/>
          <w:bCs/>
          <w:color w:val="00B0F0"/>
        </w:rPr>
        <w:t>.</w:t>
      </w:r>
      <w:r w:rsidR="00605AC8">
        <w:rPr>
          <w:rFonts w:ascii="Arial" w:hAnsi="Arial" w:cs="Arial"/>
          <w:bCs/>
          <w:color w:val="00B0F0"/>
        </w:rPr>
        <w:t>0</w:t>
      </w:r>
      <w:r w:rsidRPr="003F2716">
        <w:rPr>
          <w:rFonts w:ascii="Arial" w:hAnsi="Arial" w:cs="Arial"/>
          <w:bCs/>
          <w:color w:val="00B0F0"/>
        </w:rPr>
        <w:t>p</w:t>
      </w:r>
      <w:r>
        <w:rPr>
          <w:rFonts w:ascii="Arial" w:hAnsi="Arial" w:cs="Arial"/>
          <w:bCs/>
        </w:rPr>
        <w:t>)</w:t>
      </w:r>
    </w:p>
    <w:p w14:paraId="2E754D40" w14:textId="63449CF8" w:rsidR="003F2716" w:rsidRDefault="003F271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4C2C7A55" w14:textId="77777777" w:rsidR="003F2716" w:rsidRDefault="003F271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42238DF4" w14:textId="548C54C1" w:rsidR="00CE3D92" w:rsidRDefault="003F2716" w:rsidP="002D4AED">
      <w:pPr>
        <w:pStyle w:val="NormalWeb"/>
        <w:spacing w:before="0" w:after="0"/>
        <w:jc w:val="both"/>
        <w:rPr>
          <w:rFonts w:ascii="Arial" w:hAnsi="Arial"/>
        </w:rPr>
      </w:pPr>
      <w:r>
        <w:rPr>
          <w:rFonts w:ascii="Arial" w:hAnsi="Arial" w:cs="Arial"/>
          <w:b/>
          <w:bCs/>
        </w:rPr>
        <w:t>Exercici 2-</w:t>
      </w:r>
      <w:r w:rsidR="00CE3D92">
        <w:rPr>
          <w:rFonts w:ascii="Arial" w:hAnsi="Arial" w:cs="Arial"/>
          <w:b/>
          <w:bCs/>
        </w:rPr>
        <w:t xml:space="preserve"> </w:t>
      </w:r>
      <w:r w:rsidR="00CE3D92">
        <w:rPr>
          <w:rFonts w:ascii="Arial" w:hAnsi="Arial"/>
        </w:rPr>
        <w:t xml:space="preserve">Crea una taula que mostri el teu horari de classe. </w:t>
      </w:r>
      <w:r w:rsidR="00990DF1">
        <w:rPr>
          <w:rFonts w:ascii="Arial" w:hAnsi="Arial" w:cs="Arial"/>
          <w:bCs/>
        </w:rPr>
        <w:t>(</w:t>
      </w:r>
      <w:r w:rsidR="00990DF1" w:rsidRPr="003F2716">
        <w:rPr>
          <w:rFonts w:ascii="Arial" w:hAnsi="Arial" w:cs="Arial"/>
          <w:bCs/>
          <w:color w:val="00B0F0"/>
        </w:rPr>
        <w:t>2.</w:t>
      </w:r>
      <w:r w:rsidR="00990DF1">
        <w:rPr>
          <w:rFonts w:ascii="Arial" w:hAnsi="Arial" w:cs="Arial"/>
          <w:bCs/>
          <w:color w:val="00B0F0"/>
        </w:rPr>
        <w:t>5</w:t>
      </w:r>
      <w:r w:rsidR="00990DF1" w:rsidRPr="003F2716">
        <w:rPr>
          <w:rFonts w:ascii="Arial" w:hAnsi="Arial" w:cs="Arial"/>
          <w:bCs/>
          <w:color w:val="00B0F0"/>
        </w:rPr>
        <w:t>p</w:t>
      </w:r>
      <w:r w:rsidR="00990DF1">
        <w:rPr>
          <w:rFonts w:ascii="Arial" w:hAnsi="Arial" w:cs="Arial"/>
          <w:bCs/>
        </w:rPr>
        <w:t>)</w:t>
      </w:r>
    </w:p>
    <w:p w14:paraId="33A6E016" w14:textId="77777777" w:rsidR="00C6441A" w:rsidRPr="00C6441A" w:rsidRDefault="00C6441A" w:rsidP="00C6441A">
      <w:pPr>
        <w:pStyle w:val="NormalWeb"/>
        <w:numPr>
          <w:ilvl w:val="0"/>
          <w:numId w:val="10"/>
        </w:numPr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/>
        </w:rPr>
        <w:t xml:space="preserve">En aquest apartat </w:t>
      </w:r>
      <w:r w:rsidR="00CE3D92">
        <w:rPr>
          <w:rFonts w:ascii="Arial" w:hAnsi="Arial"/>
        </w:rPr>
        <w:t xml:space="preserve">crea la taula dividida per hores individuals: per exemple, de 9h a 10h, de 10h a 11h etc. </w:t>
      </w:r>
    </w:p>
    <w:p w14:paraId="0E0DD421" w14:textId="19C5CE69" w:rsidR="00D10401" w:rsidRDefault="00C6441A" w:rsidP="00C6441A">
      <w:pPr>
        <w:pStyle w:val="NormalWeb"/>
        <w:numPr>
          <w:ilvl w:val="0"/>
          <w:numId w:val="10"/>
        </w:numPr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/>
        </w:rPr>
        <w:t>Ara</w:t>
      </w:r>
      <w:r w:rsidR="00CE3D92">
        <w:rPr>
          <w:rFonts w:ascii="Arial" w:hAnsi="Arial"/>
        </w:rPr>
        <w:t>, agrupa les hores de les matèries que facis més d’una hora seguida</w:t>
      </w:r>
      <w:r w:rsidR="00990DF1">
        <w:rPr>
          <w:rFonts w:ascii="Arial" w:hAnsi="Arial"/>
        </w:rPr>
        <w:t>.</w:t>
      </w:r>
    </w:p>
    <w:p w14:paraId="1415F2E9" w14:textId="31D544F7" w:rsidR="003F2716" w:rsidRDefault="003F271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5DC3947D" w14:textId="1F1D6B60" w:rsidR="003F2716" w:rsidRPr="001033EE" w:rsidRDefault="001033EE" w:rsidP="002D4AED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Exercici 3- </w:t>
      </w:r>
      <w:r w:rsidR="00C7497D">
        <w:rPr>
          <w:rFonts w:ascii="Arial" w:hAnsi="Arial" w:cs="Arial"/>
        </w:rPr>
        <w:t>Fent servir</w:t>
      </w:r>
      <w:r>
        <w:rPr>
          <w:rFonts w:ascii="Arial" w:hAnsi="Arial" w:cs="Arial"/>
        </w:rPr>
        <w:t xml:space="preserve"> taul</w:t>
      </w:r>
      <w:r w:rsidR="00C7497D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C7497D">
        <w:rPr>
          <w:rFonts w:ascii="Arial" w:hAnsi="Arial" w:cs="Arial"/>
        </w:rPr>
        <w:t xml:space="preserve">crea </w:t>
      </w:r>
      <w:r w:rsidR="00A00412">
        <w:rPr>
          <w:rFonts w:ascii="Arial" w:hAnsi="Arial" w:cs="Arial"/>
        </w:rPr>
        <w:t xml:space="preserve">una pàgina </w:t>
      </w:r>
      <w:proofErr w:type="spellStart"/>
      <w:r w:rsidR="00A00412">
        <w:rPr>
          <w:rFonts w:ascii="Arial" w:hAnsi="Arial" w:cs="Arial"/>
        </w:rPr>
        <w:t>html</w:t>
      </w:r>
      <w:proofErr w:type="spellEnd"/>
      <w:r w:rsidR="00A00412">
        <w:rPr>
          <w:rFonts w:ascii="Arial" w:hAnsi="Arial" w:cs="Arial"/>
        </w:rPr>
        <w:t xml:space="preserve"> on es reprodueixi</w:t>
      </w:r>
      <w:r>
        <w:rPr>
          <w:rFonts w:ascii="Arial" w:hAnsi="Arial" w:cs="Arial"/>
        </w:rPr>
        <w:t xml:space="preserve"> el nostre calendari </w:t>
      </w:r>
      <w:r w:rsidR="005A03B1">
        <w:rPr>
          <w:rFonts w:ascii="Arial" w:hAnsi="Arial" w:cs="Arial"/>
        </w:rPr>
        <w:t xml:space="preserve">(calendar) del mes d’octubre (s’ha de mostrar </w:t>
      </w:r>
      <w:r w:rsidR="00887AF3">
        <w:rPr>
          <w:rFonts w:ascii="Arial" w:hAnsi="Arial" w:cs="Arial"/>
        </w:rPr>
        <w:t xml:space="preserve">el </w:t>
      </w:r>
      <w:r w:rsidR="005A03B1">
        <w:rPr>
          <w:rFonts w:ascii="Arial" w:hAnsi="Arial" w:cs="Arial"/>
        </w:rPr>
        <w:t>dia i</w:t>
      </w:r>
      <w:r w:rsidR="00887AF3">
        <w:rPr>
          <w:rFonts w:ascii="Arial" w:hAnsi="Arial" w:cs="Arial"/>
        </w:rPr>
        <w:t>,</w:t>
      </w:r>
      <w:r w:rsidR="005A03B1">
        <w:rPr>
          <w:rFonts w:ascii="Arial" w:hAnsi="Arial" w:cs="Arial"/>
        </w:rPr>
        <w:t xml:space="preserve"> en cas que </w:t>
      </w:r>
      <w:r w:rsidR="00887AF3">
        <w:rPr>
          <w:rFonts w:ascii="Arial" w:hAnsi="Arial" w:cs="Arial"/>
        </w:rPr>
        <w:t>n’</w:t>
      </w:r>
      <w:r w:rsidR="005A03B1">
        <w:rPr>
          <w:rFonts w:ascii="Arial" w:hAnsi="Arial" w:cs="Arial"/>
        </w:rPr>
        <w:t xml:space="preserve">hi hagi, la o les activitats </w:t>
      </w:r>
      <w:r w:rsidR="00071119">
        <w:rPr>
          <w:rFonts w:ascii="Arial" w:hAnsi="Arial" w:cs="Arial"/>
        </w:rPr>
        <w:t>a realitzar) (</w:t>
      </w:r>
      <w:r w:rsidR="00071119" w:rsidRPr="00071119">
        <w:rPr>
          <w:rFonts w:ascii="Arial" w:hAnsi="Arial" w:cs="Arial"/>
          <w:color w:val="00B0F0"/>
        </w:rPr>
        <w:t>2.0p</w:t>
      </w:r>
      <w:r w:rsidR="00071119">
        <w:rPr>
          <w:rFonts w:ascii="Arial" w:hAnsi="Arial" w:cs="Arial"/>
        </w:rPr>
        <w:t>)</w:t>
      </w:r>
    </w:p>
    <w:p w14:paraId="73362586" w14:textId="524B7111" w:rsidR="003F2716" w:rsidRDefault="003F2716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14:paraId="333D8C6B" w14:textId="4907D70C" w:rsidR="003F2716" w:rsidRDefault="003F2716">
      <w:pPr>
        <w:suppressAutoHyphens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br w:type="page"/>
      </w:r>
    </w:p>
    <w:p w14:paraId="4BF87BED" w14:textId="422A1E42" w:rsidR="00E645FC" w:rsidRDefault="00F100C6" w:rsidP="003D4D27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F033F8">
        <w:rPr>
          <w:rFonts w:ascii="Arial" w:hAnsi="Arial" w:cs="Arial"/>
          <w:b/>
          <w:bCs/>
        </w:rPr>
        <w:lastRenderedPageBreak/>
        <w:t xml:space="preserve">Exercici </w:t>
      </w:r>
      <w:r w:rsidR="008809A6">
        <w:rPr>
          <w:rFonts w:ascii="Arial" w:hAnsi="Arial" w:cs="Arial"/>
          <w:b/>
          <w:bCs/>
        </w:rPr>
        <w:t>4</w:t>
      </w:r>
      <w:r w:rsidRPr="00F033F8">
        <w:rPr>
          <w:rFonts w:ascii="Arial" w:hAnsi="Arial" w:cs="Arial"/>
          <w:b/>
          <w:bCs/>
        </w:rPr>
        <w:t>.-</w:t>
      </w:r>
      <w:r w:rsidR="002A658A" w:rsidRPr="00F033F8">
        <w:rPr>
          <w:rFonts w:ascii="Arial" w:hAnsi="Arial" w:cs="Arial"/>
          <w:b/>
          <w:bCs/>
        </w:rPr>
        <w:t xml:space="preserve"> </w:t>
      </w:r>
      <w:r w:rsidR="00031B4A">
        <w:rPr>
          <w:rFonts w:ascii="Arial" w:hAnsi="Arial" w:cs="Arial"/>
          <w:bCs/>
        </w:rPr>
        <w:t>Reprodueix la imatge inferior en una pàgina HTML</w:t>
      </w:r>
      <w:r w:rsidR="00031B4A" w:rsidRPr="00BE3146">
        <w:rPr>
          <w:rFonts w:ascii="Arial" w:hAnsi="Arial" w:cs="Arial"/>
          <w:bCs/>
        </w:rPr>
        <w:t>.</w:t>
      </w:r>
      <w:r w:rsidR="00031B4A">
        <w:rPr>
          <w:rFonts w:ascii="Arial" w:hAnsi="Arial" w:cs="Arial"/>
          <w:bCs/>
        </w:rPr>
        <w:t xml:space="preserve"> És valoraran tabulacions i comentaris del codi. </w:t>
      </w:r>
      <w:r w:rsidR="00E645FC" w:rsidRPr="00031B4A">
        <w:rPr>
          <w:rFonts w:ascii="Arial" w:hAnsi="Arial" w:cs="Arial"/>
          <w:b/>
          <w:bCs/>
        </w:rPr>
        <w:t xml:space="preserve">Tens les imatges al </w:t>
      </w:r>
      <w:proofErr w:type="spellStart"/>
      <w:r w:rsidR="00E645FC" w:rsidRPr="00031B4A">
        <w:rPr>
          <w:rFonts w:ascii="Arial" w:hAnsi="Arial" w:cs="Arial"/>
          <w:b/>
          <w:bCs/>
        </w:rPr>
        <w:t>Moodle</w:t>
      </w:r>
      <w:proofErr w:type="spellEnd"/>
      <w:r w:rsidR="00E645FC" w:rsidRPr="00F033F8">
        <w:rPr>
          <w:rFonts w:ascii="Arial" w:hAnsi="Arial" w:cs="Arial"/>
          <w:b/>
          <w:bCs/>
        </w:rPr>
        <w:t xml:space="preserve"> (</w:t>
      </w:r>
      <w:r w:rsidR="006B3145">
        <w:rPr>
          <w:rFonts w:ascii="Arial" w:hAnsi="Arial" w:cs="Arial"/>
          <w:bCs/>
          <w:color w:val="00B0F0"/>
        </w:rPr>
        <w:t>4</w:t>
      </w:r>
      <w:r w:rsidR="00E645FC" w:rsidRPr="00F033F8">
        <w:rPr>
          <w:rFonts w:ascii="Arial" w:hAnsi="Arial" w:cs="Arial"/>
          <w:bCs/>
          <w:color w:val="00B0F0"/>
        </w:rPr>
        <w:t>.</w:t>
      </w:r>
      <w:r w:rsidR="006B3145">
        <w:rPr>
          <w:rFonts w:ascii="Arial" w:hAnsi="Arial" w:cs="Arial"/>
          <w:bCs/>
          <w:color w:val="00B0F0"/>
        </w:rPr>
        <w:t>0</w:t>
      </w:r>
      <w:r w:rsidR="00E645FC" w:rsidRPr="00F033F8">
        <w:rPr>
          <w:rFonts w:ascii="Arial" w:hAnsi="Arial" w:cs="Arial"/>
          <w:bCs/>
          <w:color w:val="00B0F0"/>
        </w:rPr>
        <w:t>p</w:t>
      </w:r>
      <w:r w:rsidR="00E645FC" w:rsidRPr="00F033F8">
        <w:rPr>
          <w:rFonts w:ascii="Arial" w:hAnsi="Arial" w:cs="Arial"/>
          <w:b/>
          <w:bCs/>
        </w:rPr>
        <w:t>)</w:t>
      </w:r>
    </w:p>
    <w:p w14:paraId="2F914D91" w14:textId="4F5D0A9C" w:rsidR="00E645FC" w:rsidRPr="002D4AED" w:rsidRDefault="00E645FC" w:rsidP="00E645FC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(Per les llistes pots necessitar l’atribut </w:t>
      </w:r>
      <w:proofErr w:type="spellStart"/>
      <w:r>
        <w:rPr>
          <w:rFonts w:ascii="Arial" w:hAnsi="Arial" w:cs="Arial"/>
          <w:b/>
          <w:bCs/>
        </w:rPr>
        <w:t>sty</w:t>
      </w:r>
      <w:r w:rsidRPr="000E30D6">
        <w:rPr>
          <w:rFonts w:ascii="Arial" w:hAnsi="Arial" w:cs="Arial"/>
          <w:b/>
          <w:bCs/>
        </w:rPr>
        <w:t>le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 w:rsidRPr="00D10401">
        <w:rPr>
          <w:rFonts w:ascii="Arial" w:hAnsi="Arial" w:cs="Arial"/>
          <w:b/>
          <w:bCs/>
        </w:rPr>
        <w:t>list-style-type</w:t>
      </w:r>
      <w:proofErr w:type="spellEnd"/>
      <w:r>
        <w:rPr>
          <w:rFonts w:ascii="Arial" w:hAnsi="Arial" w:cs="Arial"/>
          <w:b/>
          <w:bCs/>
        </w:rPr>
        <w:t xml:space="preserve">) i </w:t>
      </w:r>
      <w:proofErr w:type="spellStart"/>
      <w:r>
        <w:rPr>
          <w:rFonts w:ascii="Arial" w:hAnsi="Arial" w:cs="Arial"/>
          <w:b/>
          <w:bCs/>
        </w:rPr>
        <w:t>type</w:t>
      </w:r>
      <w:proofErr w:type="spellEnd"/>
      <w:r>
        <w:rPr>
          <w:rFonts w:ascii="Arial" w:hAnsi="Arial" w:cs="Arial"/>
          <w:b/>
          <w:bCs/>
        </w:rPr>
        <w:t>.)</w:t>
      </w:r>
    </w:p>
    <w:p w14:paraId="23106F32" w14:textId="3F6CE7D3" w:rsidR="00F033F8" w:rsidRDefault="00F033F8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0066BBC" w14:textId="2E571F23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8B39F82" wp14:editId="35202C7A">
            <wp:extent cx="5398770" cy="572071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C54E" w14:textId="5DF1181A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5368453" w14:textId="5F523AE2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0A9E0A4" w14:textId="401BED0A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A615D0C" w14:textId="543B429D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00777627" w14:textId="01FC65FA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AE0D6F3" w14:textId="2EA31748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1C0FF12" w14:textId="24062E2E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C266FFB" w14:textId="09A2BEC9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37DED40" w14:textId="51038DFC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06ADF4E" w14:textId="6F05763F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F963098" w14:textId="7FD30BA9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E73476E" w14:textId="07883CAD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08C7A0A" w14:textId="78328628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5519308" w14:textId="65828653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B6817FC" w14:textId="436D05B9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881689E" w14:textId="27974A25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20431A0" w14:textId="25F0AC35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1D0B2215" w14:textId="4F27354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E33C0BB" w14:textId="12759AE8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4C46902" w14:textId="3DFD4A71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91DAD4A" w14:textId="428DBA5D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2334A64" w14:textId="14B9B88B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3E97AA6" w14:textId="1F12F71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59DFD74" w14:textId="09112BA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2C45758" w14:textId="7157B53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CCFEEB3" w14:textId="60051C45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F1A7BB4" w14:textId="76086CCC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C42C818" w14:textId="69030F7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357544C3" w14:textId="6EDBC255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FBB1A61" w14:textId="47F003D5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DCFE150" w14:textId="0B03993A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2419ED69" w14:textId="11B5967C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E5AD581" w14:textId="7DBDBA7C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2A8145D" w14:textId="35223496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7C48419E" w14:textId="7B0A5683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56A5D334" w14:textId="32A45639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658C847F" w14:textId="77777777" w:rsidR="008809A6" w:rsidRDefault="008809A6">
      <w:pPr>
        <w:suppressAutoHyphens w:val="0"/>
        <w:spacing w:after="0" w:line="240" w:lineRule="auto"/>
        <w:rPr>
          <w:rFonts w:ascii="Arial" w:hAnsi="Arial" w:cs="Arial"/>
          <w:b/>
        </w:rPr>
      </w:pPr>
    </w:p>
    <w:p w14:paraId="4886938D" w14:textId="77777777"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14:paraId="6DD75F83" w14:textId="77777777" w:rsidR="00E02711" w:rsidRPr="00487DE4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14:paraId="6BEC4B27" w14:textId="58EF47D1" w:rsidR="008E31F5" w:rsidRPr="00E645FC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 w:rsidRPr="005D5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sectPr w:rsidR="008E31F5" w:rsidRPr="00E645FC" w:rsidSect="009F7189">
      <w:headerReference w:type="default" r:id="rId9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1978" w14:textId="77777777" w:rsidR="002E1B9B" w:rsidRDefault="002E1B9B">
      <w:pPr>
        <w:spacing w:after="0" w:line="240" w:lineRule="auto"/>
      </w:pPr>
      <w:r>
        <w:separator/>
      </w:r>
    </w:p>
  </w:endnote>
  <w:endnote w:type="continuationSeparator" w:id="0">
    <w:p w14:paraId="1435C3D2" w14:textId="77777777" w:rsidR="002E1B9B" w:rsidRDefault="002E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5B12" w14:textId="77777777" w:rsidR="002E1B9B" w:rsidRDefault="002E1B9B">
      <w:pPr>
        <w:spacing w:after="0" w:line="240" w:lineRule="auto"/>
      </w:pPr>
      <w:r>
        <w:separator/>
      </w:r>
    </w:p>
  </w:footnote>
  <w:footnote w:type="continuationSeparator" w:id="0">
    <w:p w14:paraId="61BDA1A2" w14:textId="77777777" w:rsidR="002E1B9B" w:rsidRDefault="002E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1329" w14:textId="77777777"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eastAsia="ca-ES"/>
      </w:rPr>
      <w:drawing>
        <wp:anchor distT="0" distB="0" distL="114300" distR="114300" simplePos="0" relativeHeight="251659264" behindDoc="0" locked="0" layoutInCell="1" allowOverlap="1" wp14:anchorId="2A3CB85B" wp14:editId="76793DD1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4457510" wp14:editId="17A89D4A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A8953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eastAsia="ca-ES"/>
      </w:rPr>
      <w:drawing>
        <wp:inline distT="0" distB="0" distL="0" distR="0" wp14:anchorId="3AA6D562" wp14:editId="2D54DE9A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59E4C2" w14:textId="77777777"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14:paraId="30A9D0A7" w14:textId="77777777"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14:paraId="7DB658E7" w14:textId="77777777"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BEC9728" wp14:editId="2E6FB1E0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E1D9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" strokeweight=".26mm">
              <v:stroke joinstyle="miter" endcap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A08EC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14:paraId="7127DF7C" w14:textId="77777777" w:rsidTr="008E31F5">
      <w:tc>
        <w:tcPr>
          <w:tcW w:w="5778" w:type="dxa"/>
          <w:shd w:val="clear" w:color="auto" w:fill="auto"/>
        </w:tcPr>
        <w:p w14:paraId="577D85A3" w14:textId="77777777"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14:paraId="057C9177" w14:textId="77777777"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</w:p>
      </w:tc>
      <w:tc>
        <w:tcPr>
          <w:tcW w:w="2977" w:type="dxa"/>
          <w:shd w:val="clear" w:color="auto" w:fill="auto"/>
        </w:tcPr>
        <w:p w14:paraId="16E52E24" w14:textId="77777777"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14:paraId="48AD3405" w14:textId="77777777" w:rsidTr="008E31F5">
      <w:trPr>
        <w:trHeight w:val="447"/>
      </w:trPr>
      <w:tc>
        <w:tcPr>
          <w:tcW w:w="5778" w:type="dxa"/>
          <w:shd w:val="clear" w:color="auto" w:fill="auto"/>
        </w:tcPr>
        <w:p w14:paraId="21B59208" w14:textId="77777777"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14:paraId="4DB00BA8" w14:textId="77777777" w:rsidR="00B844BB" w:rsidRDefault="00B844BB" w:rsidP="00D10401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D10401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2977" w:type="dxa"/>
          <w:shd w:val="clear" w:color="auto" w:fill="auto"/>
        </w:tcPr>
        <w:p w14:paraId="75BC0232" w14:textId="77777777"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14:paraId="37B18766" w14:textId="77777777"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5727FA"/>
    <w:multiLevelType w:val="hybridMultilevel"/>
    <w:tmpl w:val="D53AD1D6"/>
    <w:lvl w:ilvl="0" w:tplc="04030017">
      <w:start w:val="1"/>
      <w:numFmt w:val="lowerLetter"/>
      <w:lvlText w:val="%1)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5771762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53A10"/>
    <w:multiLevelType w:val="hybridMultilevel"/>
    <w:tmpl w:val="8FDC5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83258"/>
    <w:multiLevelType w:val="hybridMultilevel"/>
    <w:tmpl w:val="159410F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15"/>
  </w:num>
  <w:num w:numId="7">
    <w:abstractNumId w:val="12"/>
  </w:num>
  <w:num w:numId="8">
    <w:abstractNumId w:val="11"/>
  </w:num>
  <w:num w:numId="9">
    <w:abstractNumId w:val="14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326"/>
    <w:rsid w:val="000302F1"/>
    <w:rsid w:val="00030EAD"/>
    <w:rsid w:val="00031B4A"/>
    <w:rsid w:val="00054FB4"/>
    <w:rsid w:val="00071119"/>
    <w:rsid w:val="000745D5"/>
    <w:rsid w:val="00082F50"/>
    <w:rsid w:val="000A3AF5"/>
    <w:rsid w:val="000B6545"/>
    <w:rsid w:val="000E30D6"/>
    <w:rsid w:val="000F7F51"/>
    <w:rsid w:val="001020E7"/>
    <w:rsid w:val="001033EE"/>
    <w:rsid w:val="00114FAA"/>
    <w:rsid w:val="00122FCD"/>
    <w:rsid w:val="00127B11"/>
    <w:rsid w:val="001420A6"/>
    <w:rsid w:val="00152356"/>
    <w:rsid w:val="00161575"/>
    <w:rsid w:val="001705F9"/>
    <w:rsid w:val="001826AF"/>
    <w:rsid w:val="001917F3"/>
    <w:rsid w:val="00196595"/>
    <w:rsid w:val="001A4ACF"/>
    <w:rsid w:val="001B6252"/>
    <w:rsid w:val="001C3BAA"/>
    <w:rsid w:val="001E1ABE"/>
    <w:rsid w:val="001E5208"/>
    <w:rsid w:val="001E7893"/>
    <w:rsid w:val="001F6485"/>
    <w:rsid w:val="00226C8B"/>
    <w:rsid w:val="002302F6"/>
    <w:rsid w:val="00236F7C"/>
    <w:rsid w:val="0027147E"/>
    <w:rsid w:val="0027170C"/>
    <w:rsid w:val="00291D17"/>
    <w:rsid w:val="002943D4"/>
    <w:rsid w:val="002A3587"/>
    <w:rsid w:val="002A658A"/>
    <w:rsid w:val="002D0A75"/>
    <w:rsid w:val="002D3B0C"/>
    <w:rsid w:val="002D40B3"/>
    <w:rsid w:val="002D4AED"/>
    <w:rsid w:val="002E1B9B"/>
    <w:rsid w:val="00306C57"/>
    <w:rsid w:val="00334E77"/>
    <w:rsid w:val="0036408B"/>
    <w:rsid w:val="0036774E"/>
    <w:rsid w:val="0039379A"/>
    <w:rsid w:val="003B308D"/>
    <w:rsid w:val="003B5700"/>
    <w:rsid w:val="003D1465"/>
    <w:rsid w:val="003D4D27"/>
    <w:rsid w:val="003F2716"/>
    <w:rsid w:val="00407215"/>
    <w:rsid w:val="0043613E"/>
    <w:rsid w:val="0048665E"/>
    <w:rsid w:val="004957A1"/>
    <w:rsid w:val="004A2235"/>
    <w:rsid w:val="004B0F70"/>
    <w:rsid w:val="004B1368"/>
    <w:rsid w:val="004B73E8"/>
    <w:rsid w:val="004D7B96"/>
    <w:rsid w:val="004F31DF"/>
    <w:rsid w:val="004F46E9"/>
    <w:rsid w:val="00501CD6"/>
    <w:rsid w:val="00520326"/>
    <w:rsid w:val="005360F4"/>
    <w:rsid w:val="005362BA"/>
    <w:rsid w:val="005679AC"/>
    <w:rsid w:val="0058171B"/>
    <w:rsid w:val="00592670"/>
    <w:rsid w:val="005A03B1"/>
    <w:rsid w:val="005A4CA9"/>
    <w:rsid w:val="005C1903"/>
    <w:rsid w:val="005D0EF2"/>
    <w:rsid w:val="005D4025"/>
    <w:rsid w:val="005D5650"/>
    <w:rsid w:val="005D58B1"/>
    <w:rsid w:val="005F057E"/>
    <w:rsid w:val="005F35CC"/>
    <w:rsid w:val="00605AC8"/>
    <w:rsid w:val="00606B01"/>
    <w:rsid w:val="00606DCA"/>
    <w:rsid w:val="006109A6"/>
    <w:rsid w:val="00637BE6"/>
    <w:rsid w:val="0065271C"/>
    <w:rsid w:val="00677338"/>
    <w:rsid w:val="00682337"/>
    <w:rsid w:val="00683C0F"/>
    <w:rsid w:val="00691647"/>
    <w:rsid w:val="0069204F"/>
    <w:rsid w:val="006A0328"/>
    <w:rsid w:val="006A2222"/>
    <w:rsid w:val="006B3145"/>
    <w:rsid w:val="006C7A41"/>
    <w:rsid w:val="006D17EF"/>
    <w:rsid w:val="006D2F5E"/>
    <w:rsid w:val="006D7FCA"/>
    <w:rsid w:val="006E251B"/>
    <w:rsid w:val="006F304C"/>
    <w:rsid w:val="00704DB1"/>
    <w:rsid w:val="00706036"/>
    <w:rsid w:val="007176FC"/>
    <w:rsid w:val="007220CF"/>
    <w:rsid w:val="00767D29"/>
    <w:rsid w:val="007D76F3"/>
    <w:rsid w:val="007E436D"/>
    <w:rsid w:val="007F4535"/>
    <w:rsid w:val="007F6559"/>
    <w:rsid w:val="007F7789"/>
    <w:rsid w:val="00816C94"/>
    <w:rsid w:val="00832B82"/>
    <w:rsid w:val="00837A46"/>
    <w:rsid w:val="00843E7A"/>
    <w:rsid w:val="008476A0"/>
    <w:rsid w:val="00852943"/>
    <w:rsid w:val="008714BB"/>
    <w:rsid w:val="008809A6"/>
    <w:rsid w:val="00886B7F"/>
    <w:rsid w:val="00887AF3"/>
    <w:rsid w:val="00893C3F"/>
    <w:rsid w:val="008A1833"/>
    <w:rsid w:val="008A5D68"/>
    <w:rsid w:val="008A6463"/>
    <w:rsid w:val="008B0A24"/>
    <w:rsid w:val="008C6380"/>
    <w:rsid w:val="008D3994"/>
    <w:rsid w:val="008E31F5"/>
    <w:rsid w:val="00905091"/>
    <w:rsid w:val="00916AA6"/>
    <w:rsid w:val="00925897"/>
    <w:rsid w:val="0092701B"/>
    <w:rsid w:val="00936729"/>
    <w:rsid w:val="00981C44"/>
    <w:rsid w:val="0098792C"/>
    <w:rsid w:val="00990DF1"/>
    <w:rsid w:val="009B3F44"/>
    <w:rsid w:val="009D0A7A"/>
    <w:rsid w:val="009D2289"/>
    <w:rsid w:val="009E532E"/>
    <w:rsid w:val="009F7189"/>
    <w:rsid w:val="00A00412"/>
    <w:rsid w:val="00A01F00"/>
    <w:rsid w:val="00A47BE9"/>
    <w:rsid w:val="00A52A75"/>
    <w:rsid w:val="00A538D1"/>
    <w:rsid w:val="00A84C9D"/>
    <w:rsid w:val="00A851F1"/>
    <w:rsid w:val="00A91D3A"/>
    <w:rsid w:val="00A94663"/>
    <w:rsid w:val="00AC7713"/>
    <w:rsid w:val="00AD09C7"/>
    <w:rsid w:val="00AD1805"/>
    <w:rsid w:val="00B04916"/>
    <w:rsid w:val="00B15D2D"/>
    <w:rsid w:val="00B20A05"/>
    <w:rsid w:val="00B25B51"/>
    <w:rsid w:val="00B342C1"/>
    <w:rsid w:val="00B37028"/>
    <w:rsid w:val="00B41EC8"/>
    <w:rsid w:val="00B54230"/>
    <w:rsid w:val="00B54C59"/>
    <w:rsid w:val="00B64621"/>
    <w:rsid w:val="00B70AFA"/>
    <w:rsid w:val="00B844BB"/>
    <w:rsid w:val="00BC0970"/>
    <w:rsid w:val="00BC5DEB"/>
    <w:rsid w:val="00BE2A5C"/>
    <w:rsid w:val="00BE3146"/>
    <w:rsid w:val="00C02342"/>
    <w:rsid w:val="00C400D5"/>
    <w:rsid w:val="00C41D4D"/>
    <w:rsid w:val="00C6441A"/>
    <w:rsid w:val="00C6564F"/>
    <w:rsid w:val="00C7497D"/>
    <w:rsid w:val="00C94B02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CE3D92"/>
    <w:rsid w:val="00D05B01"/>
    <w:rsid w:val="00D060AA"/>
    <w:rsid w:val="00D10401"/>
    <w:rsid w:val="00D25EF8"/>
    <w:rsid w:val="00D32625"/>
    <w:rsid w:val="00D37B58"/>
    <w:rsid w:val="00D45B9B"/>
    <w:rsid w:val="00D72C7E"/>
    <w:rsid w:val="00D9285F"/>
    <w:rsid w:val="00DA2F7B"/>
    <w:rsid w:val="00DD356C"/>
    <w:rsid w:val="00DD378E"/>
    <w:rsid w:val="00E02711"/>
    <w:rsid w:val="00E26DD3"/>
    <w:rsid w:val="00E414F6"/>
    <w:rsid w:val="00E4453D"/>
    <w:rsid w:val="00E645FC"/>
    <w:rsid w:val="00E65B37"/>
    <w:rsid w:val="00E763D7"/>
    <w:rsid w:val="00ED053A"/>
    <w:rsid w:val="00EE0A55"/>
    <w:rsid w:val="00EE5A79"/>
    <w:rsid w:val="00EF47DF"/>
    <w:rsid w:val="00F033F8"/>
    <w:rsid w:val="00F03B2E"/>
    <w:rsid w:val="00F03D79"/>
    <w:rsid w:val="00F100C6"/>
    <w:rsid w:val="00F14A18"/>
    <w:rsid w:val="00F261A8"/>
    <w:rsid w:val="00F45CA9"/>
    <w:rsid w:val="00F46633"/>
    <w:rsid w:val="00F50FA2"/>
    <w:rsid w:val="00F61550"/>
    <w:rsid w:val="00F6620D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4E1A432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Idss</dc:creator>
  <cp:lastModifiedBy>Goenaga Aramburu, Iker</cp:lastModifiedBy>
  <cp:revision>2</cp:revision>
  <dcterms:created xsi:type="dcterms:W3CDTF">2021-11-08T21:54:00Z</dcterms:created>
  <dcterms:modified xsi:type="dcterms:W3CDTF">2021-11-08T21:54:00Z</dcterms:modified>
</cp:coreProperties>
</file>